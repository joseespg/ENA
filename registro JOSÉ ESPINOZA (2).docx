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20C06" w14:textId="77777777" w:rsidR="00DC6C53" w:rsidRDefault="00DC6C53">
      <w:pPr>
        <w:rPr>
          <w:rFonts w:cs="Times New Roman"/>
          <w:szCs w:val="24"/>
        </w:rPr>
      </w:pPr>
    </w:p>
    <w:p w14:paraId="69D444B4" w14:textId="77777777" w:rsidR="00815936" w:rsidRDefault="00815936">
      <w:pPr>
        <w:rPr>
          <w:rFonts w:cs="Times New Roman"/>
          <w:szCs w:val="24"/>
        </w:rPr>
      </w:pPr>
    </w:p>
    <w:p w14:paraId="0F5C976B" w14:textId="77777777" w:rsidR="00815936" w:rsidRDefault="00815936">
      <w:pPr>
        <w:rPr>
          <w:rFonts w:cs="Times New Roman"/>
          <w:szCs w:val="24"/>
        </w:rPr>
      </w:pPr>
    </w:p>
    <w:p w14:paraId="6E29982B" w14:textId="77777777" w:rsidR="00815936" w:rsidRDefault="00815936" w:rsidP="00815936">
      <w:pPr>
        <w:jc w:val="center"/>
        <w:rPr>
          <w:rFonts w:cs="Times New Roman"/>
          <w:b/>
          <w:sz w:val="36"/>
        </w:rPr>
      </w:pPr>
      <w:r>
        <w:rPr>
          <w:rFonts w:cs="Times New Roman"/>
          <w:b/>
          <w:sz w:val="36"/>
        </w:rPr>
        <w:t>Diseño de Sistema Registro Académico y Finanzas</w:t>
      </w:r>
    </w:p>
    <w:p w14:paraId="4CBFA195" w14:textId="77777777" w:rsidR="00815936" w:rsidRPr="0024732B" w:rsidRDefault="00815936" w:rsidP="00815936">
      <w:pPr>
        <w:jc w:val="center"/>
        <w:rPr>
          <w:rFonts w:cs="Times New Roman"/>
          <w:b/>
          <w:sz w:val="36"/>
        </w:rPr>
      </w:pPr>
      <w:r>
        <w:rPr>
          <w:rFonts w:cs="Times New Roman"/>
          <w:b/>
          <w:sz w:val="36"/>
        </w:rPr>
        <w:t xml:space="preserve">Universidad </w:t>
      </w:r>
      <w:r w:rsidR="000633DA">
        <w:rPr>
          <w:rFonts w:cs="Times New Roman"/>
          <w:b/>
          <w:sz w:val="36"/>
        </w:rPr>
        <w:t>Técnica de Concepción</w:t>
      </w:r>
    </w:p>
    <w:p w14:paraId="6EA6A39F" w14:textId="77777777" w:rsidR="00815936" w:rsidRPr="000240B7" w:rsidRDefault="00815936">
      <w:pPr>
        <w:rPr>
          <w:rFonts w:cs="Times New Roman"/>
          <w:szCs w:val="24"/>
        </w:rPr>
      </w:pPr>
    </w:p>
    <w:p w14:paraId="09E00A71" w14:textId="77777777" w:rsidR="0024732B" w:rsidRPr="000240B7" w:rsidRDefault="0024732B">
      <w:pPr>
        <w:rPr>
          <w:rFonts w:cs="Times New Roman"/>
          <w:szCs w:val="24"/>
        </w:rPr>
      </w:pPr>
    </w:p>
    <w:p w14:paraId="72FD584E" w14:textId="77777777" w:rsidR="0024732B" w:rsidRPr="000240B7" w:rsidRDefault="0024732B">
      <w:pPr>
        <w:rPr>
          <w:rFonts w:cs="Times New Roman"/>
          <w:szCs w:val="24"/>
        </w:rPr>
      </w:pPr>
    </w:p>
    <w:p w14:paraId="7C319E92" w14:textId="77777777" w:rsidR="00342DBC" w:rsidRPr="000240B7" w:rsidRDefault="00342DBC">
      <w:pPr>
        <w:rPr>
          <w:rFonts w:cs="Times New Roman"/>
          <w:szCs w:val="24"/>
        </w:rPr>
      </w:pPr>
    </w:p>
    <w:p w14:paraId="169D3928" w14:textId="77777777" w:rsidR="00342DBC" w:rsidRPr="000240B7" w:rsidRDefault="00342DBC">
      <w:pPr>
        <w:rPr>
          <w:rFonts w:cs="Times New Roman"/>
          <w:szCs w:val="24"/>
        </w:rPr>
      </w:pPr>
    </w:p>
    <w:p w14:paraId="28A67F96" w14:textId="77777777" w:rsidR="003252DA" w:rsidRPr="000240B7" w:rsidRDefault="003252DA">
      <w:pPr>
        <w:rPr>
          <w:rFonts w:cs="Times New Roman"/>
          <w:szCs w:val="24"/>
        </w:rPr>
      </w:pPr>
    </w:p>
    <w:p w14:paraId="16795EFB" w14:textId="77777777" w:rsidR="0024732B" w:rsidRPr="000240B7" w:rsidRDefault="0024732B">
      <w:pPr>
        <w:rPr>
          <w:rFonts w:cs="Times New Roman"/>
          <w:szCs w:val="24"/>
        </w:rPr>
      </w:pPr>
    </w:p>
    <w:p w14:paraId="493D9395" w14:textId="77777777" w:rsidR="0024732B" w:rsidRPr="000240B7" w:rsidRDefault="0024732B">
      <w:pPr>
        <w:rPr>
          <w:rFonts w:cs="Times New Roman"/>
          <w:szCs w:val="24"/>
        </w:rPr>
      </w:pPr>
    </w:p>
    <w:p w14:paraId="5A539125" w14:textId="77777777" w:rsidR="00CF06FC" w:rsidRDefault="00CF06FC">
      <w:pPr>
        <w:rPr>
          <w:rFonts w:cs="Times New Roman"/>
          <w:szCs w:val="24"/>
        </w:rPr>
      </w:pPr>
    </w:p>
    <w:p w14:paraId="52F4265C" w14:textId="77777777" w:rsidR="00815936" w:rsidRDefault="001B4C4C" w:rsidP="00815936">
      <w:pPr>
        <w:jc w:val="center"/>
        <w:rPr>
          <w:rFonts w:cs="Times New Roman"/>
          <w:szCs w:val="24"/>
        </w:rPr>
      </w:pPr>
      <w:r>
        <w:rPr>
          <w:rFonts w:cs="Times New Roman"/>
          <w:sz w:val="32"/>
          <w:szCs w:val="24"/>
        </w:rPr>
        <w:t>José Espinoza Gajardo</w:t>
      </w:r>
    </w:p>
    <w:p w14:paraId="7B70832A" w14:textId="77777777" w:rsidR="00815936" w:rsidRDefault="00815936">
      <w:pPr>
        <w:rPr>
          <w:rFonts w:cs="Times New Roman"/>
          <w:szCs w:val="24"/>
        </w:rPr>
      </w:pPr>
    </w:p>
    <w:p w14:paraId="2664EA1B" w14:textId="77777777" w:rsidR="00815936" w:rsidRDefault="00815936">
      <w:pPr>
        <w:rPr>
          <w:rFonts w:cs="Times New Roman"/>
          <w:szCs w:val="24"/>
        </w:rPr>
      </w:pPr>
    </w:p>
    <w:p w14:paraId="0875CD6D" w14:textId="77777777" w:rsidR="00815936" w:rsidRDefault="00815936">
      <w:pPr>
        <w:rPr>
          <w:rFonts w:cs="Times New Roman"/>
          <w:szCs w:val="24"/>
        </w:rPr>
      </w:pPr>
    </w:p>
    <w:p w14:paraId="2A568A3E" w14:textId="77777777" w:rsidR="00815936" w:rsidRDefault="00815936">
      <w:pPr>
        <w:rPr>
          <w:rFonts w:cs="Times New Roman"/>
          <w:szCs w:val="24"/>
        </w:rPr>
      </w:pPr>
    </w:p>
    <w:p w14:paraId="5502367A" w14:textId="77777777" w:rsidR="00815936" w:rsidRDefault="00815936">
      <w:pPr>
        <w:rPr>
          <w:rFonts w:cs="Times New Roman"/>
          <w:szCs w:val="24"/>
        </w:rPr>
      </w:pPr>
    </w:p>
    <w:p w14:paraId="50F0CAE0" w14:textId="77777777" w:rsidR="00815936" w:rsidRPr="00815936" w:rsidRDefault="00815936" w:rsidP="00815936">
      <w:pPr>
        <w:jc w:val="center"/>
        <w:rPr>
          <w:rFonts w:cs="Times New Roman"/>
          <w:sz w:val="28"/>
          <w:szCs w:val="24"/>
        </w:rPr>
      </w:pPr>
      <w:r w:rsidRPr="00815936">
        <w:rPr>
          <w:rFonts w:cs="Times New Roman"/>
          <w:sz w:val="28"/>
          <w:szCs w:val="24"/>
        </w:rPr>
        <w:t xml:space="preserve">Taller de </w:t>
      </w:r>
      <w:r w:rsidR="001A0595">
        <w:rPr>
          <w:rFonts w:cs="Times New Roman"/>
          <w:sz w:val="28"/>
          <w:szCs w:val="24"/>
        </w:rPr>
        <w:t>Aplicaciones para Internet en Java</w:t>
      </w:r>
    </w:p>
    <w:p w14:paraId="40A3C413" w14:textId="77777777" w:rsidR="00815936" w:rsidRPr="00815936" w:rsidRDefault="00815936" w:rsidP="00815936">
      <w:pPr>
        <w:jc w:val="center"/>
        <w:rPr>
          <w:rFonts w:cs="Times New Roman"/>
          <w:sz w:val="28"/>
          <w:szCs w:val="24"/>
        </w:rPr>
      </w:pPr>
      <w:r w:rsidRPr="00815936">
        <w:rPr>
          <w:rFonts w:cs="Times New Roman"/>
          <w:sz w:val="28"/>
          <w:szCs w:val="24"/>
        </w:rPr>
        <w:t>Primer Semestre, 2019</w:t>
      </w:r>
    </w:p>
    <w:p w14:paraId="65A5D86E" w14:textId="77777777" w:rsidR="003E1DE1" w:rsidRDefault="00E141FB" w:rsidP="006A21DA">
      <w:pPr>
        <w:pStyle w:val="Ttulo1"/>
      </w:pPr>
      <w:bookmarkStart w:id="0" w:name="_Toc14273813"/>
      <w:r>
        <w:lastRenderedPageBreak/>
        <w:t>1</w:t>
      </w:r>
      <w:r w:rsidR="0000765B">
        <w:t xml:space="preserve">. </w:t>
      </w:r>
      <w:r w:rsidR="003E1DE1" w:rsidRPr="00A90EC8">
        <w:t>Índice</w:t>
      </w:r>
      <w:bookmarkEnd w:id="0"/>
    </w:p>
    <w:sdt>
      <w:sdtPr>
        <w:rPr>
          <w:lang w:val="es-ES"/>
        </w:rPr>
        <w:id w:val="1937865391"/>
        <w:docPartObj>
          <w:docPartGallery w:val="Table of Contents"/>
          <w:docPartUnique/>
        </w:docPartObj>
      </w:sdtPr>
      <w:sdtEndPr>
        <w:rPr>
          <w:b/>
          <w:bCs/>
        </w:rPr>
      </w:sdtEndPr>
      <w:sdtContent>
        <w:p w14:paraId="266CD166" w14:textId="77777777" w:rsidR="00D738D2" w:rsidRDefault="008F156F">
          <w:pPr>
            <w:pStyle w:val="TDC1"/>
            <w:tabs>
              <w:tab w:val="right" w:leader="dot" w:pos="8828"/>
            </w:tabs>
            <w:rPr>
              <w:rFonts w:asciiTheme="minorHAnsi" w:eastAsiaTheme="minorEastAsia" w:hAnsiTheme="minorHAnsi"/>
              <w:noProof/>
              <w:sz w:val="22"/>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14273813" w:history="1">
            <w:r w:rsidR="00D738D2" w:rsidRPr="00A0231E">
              <w:rPr>
                <w:rStyle w:val="Hipervnculo"/>
                <w:noProof/>
              </w:rPr>
              <w:t>1. Índice</w:t>
            </w:r>
            <w:r w:rsidR="00D738D2">
              <w:rPr>
                <w:noProof/>
                <w:webHidden/>
              </w:rPr>
              <w:tab/>
            </w:r>
            <w:r w:rsidR="00D738D2">
              <w:rPr>
                <w:noProof/>
                <w:webHidden/>
              </w:rPr>
              <w:fldChar w:fldCharType="begin"/>
            </w:r>
            <w:r w:rsidR="00D738D2">
              <w:rPr>
                <w:noProof/>
                <w:webHidden/>
              </w:rPr>
              <w:instrText xml:space="preserve"> PAGEREF _Toc14273813 \h </w:instrText>
            </w:r>
            <w:r w:rsidR="00D738D2">
              <w:rPr>
                <w:noProof/>
                <w:webHidden/>
              </w:rPr>
            </w:r>
            <w:r w:rsidR="00D738D2">
              <w:rPr>
                <w:noProof/>
                <w:webHidden/>
              </w:rPr>
              <w:fldChar w:fldCharType="separate"/>
            </w:r>
            <w:r w:rsidR="00D738D2">
              <w:rPr>
                <w:noProof/>
                <w:webHidden/>
              </w:rPr>
              <w:t>2</w:t>
            </w:r>
            <w:r w:rsidR="00D738D2">
              <w:rPr>
                <w:noProof/>
                <w:webHidden/>
              </w:rPr>
              <w:fldChar w:fldCharType="end"/>
            </w:r>
          </w:hyperlink>
        </w:p>
        <w:p w14:paraId="37A9FCF0"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14" w:history="1">
            <w:r w:rsidR="00D738D2" w:rsidRPr="00A0231E">
              <w:rPr>
                <w:rStyle w:val="Hipervnculo"/>
                <w:noProof/>
              </w:rPr>
              <w:t>2. Objetivos</w:t>
            </w:r>
            <w:r w:rsidR="00D738D2">
              <w:rPr>
                <w:noProof/>
                <w:webHidden/>
              </w:rPr>
              <w:tab/>
            </w:r>
            <w:r w:rsidR="00D738D2">
              <w:rPr>
                <w:noProof/>
                <w:webHidden/>
              </w:rPr>
              <w:fldChar w:fldCharType="begin"/>
            </w:r>
            <w:r w:rsidR="00D738D2">
              <w:rPr>
                <w:noProof/>
                <w:webHidden/>
              </w:rPr>
              <w:instrText xml:space="preserve"> PAGEREF _Toc14273814 \h </w:instrText>
            </w:r>
            <w:r w:rsidR="00D738D2">
              <w:rPr>
                <w:noProof/>
                <w:webHidden/>
              </w:rPr>
            </w:r>
            <w:r w:rsidR="00D738D2">
              <w:rPr>
                <w:noProof/>
                <w:webHidden/>
              </w:rPr>
              <w:fldChar w:fldCharType="separate"/>
            </w:r>
            <w:r w:rsidR="00D738D2">
              <w:rPr>
                <w:noProof/>
                <w:webHidden/>
              </w:rPr>
              <w:t>5</w:t>
            </w:r>
            <w:r w:rsidR="00D738D2">
              <w:rPr>
                <w:noProof/>
                <w:webHidden/>
              </w:rPr>
              <w:fldChar w:fldCharType="end"/>
            </w:r>
          </w:hyperlink>
        </w:p>
        <w:p w14:paraId="0F595696"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15" w:history="1">
            <w:r w:rsidR="00D738D2" w:rsidRPr="00A0231E">
              <w:rPr>
                <w:rStyle w:val="Hipervnculo"/>
                <w:noProof/>
              </w:rPr>
              <w:t>2.1. Objetivo general</w:t>
            </w:r>
            <w:r w:rsidR="00D738D2">
              <w:rPr>
                <w:noProof/>
                <w:webHidden/>
              </w:rPr>
              <w:tab/>
            </w:r>
            <w:r w:rsidR="00D738D2">
              <w:rPr>
                <w:noProof/>
                <w:webHidden/>
              </w:rPr>
              <w:fldChar w:fldCharType="begin"/>
            </w:r>
            <w:r w:rsidR="00D738D2">
              <w:rPr>
                <w:noProof/>
                <w:webHidden/>
              </w:rPr>
              <w:instrText xml:space="preserve"> PAGEREF _Toc14273815 \h </w:instrText>
            </w:r>
            <w:r w:rsidR="00D738D2">
              <w:rPr>
                <w:noProof/>
                <w:webHidden/>
              </w:rPr>
            </w:r>
            <w:r w:rsidR="00D738D2">
              <w:rPr>
                <w:noProof/>
                <w:webHidden/>
              </w:rPr>
              <w:fldChar w:fldCharType="separate"/>
            </w:r>
            <w:r w:rsidR="00D738D2">
              <w:rPr>
                <w:noProof/>
                <w:webHidden/>
              </w:rPr>
              <w:t>5</w:t>
            </w:r>
            <w:r w:rsidR="00D738D2">
              <w:rPr>
                <w:noProof/>
                <w:webHidden/>
              </w:rPr>
              <w:fldChar w:fldCharType="end"/>
            </w:r>
          </w:hyperlink>
        </w:p>
        <w:p w14:paraId="715B7256"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16" w:history="1">
            <w:r w:rsidR="00D738D2" w:rsidRPr="00A0231E">
              <w:rPr>
                <w:rStyle w:val="Hipervnculo"/>
                <w:noProof/>
              </w:rPr>
              <w:t>2.2. Objetivos específicos</w:t>
            </w:r>
            <w:r w:rsidR="00D738D2">
              <w:rPr>
                <w:noProof/>
                <w:webHidden/>
              </w:rPr>
              <w:tab/>
            </w:r>
            <w:r w:rsidR="00D738D2">
              <w:rPr>
                <w:noProof/>
                <w:webHidden/>
              </w:rPr>
              <w:fldChar w:fldCharType="begin"/>
            </w:r>
            <w:r w:rsidR="00D738D2">
              <w:rPr>
                <w:noProof/>
                <w:webHidden/>
              </w:rPr>
              <w:instrText xml:space="preserve"> PAGEREF _Toc14273816 \h </w:instrText>
            </w:r>
            <w:r w:rsidR="00D738D2">
              <w:rPr>
                <w:noProof/>
                <w:webHidden/>
              </w:rPr>
            </w:r>
            <w:r w:rsidR="00D738D2">
              <w:rPr>
                <w:noProof/>
                <w:webHidden/>
              </w:rPr>
              <w:fldChar w:fldCharType="separate"/>
            </w:r>
            <w:r w:rsidR="00D738D2">
              <w:rPr>
                <w:noProof/>
                <w:webHidden/>
              </w:rPr>
              <w:t>5</w:t>
            </w:r>
            <w:r w:rsidR="00D738D2">
              <w:rPr>
                <w:noProof/>
                <w:webHidden/>
              </w:rPr>
              <w:fldChar w:fldCharType="end"/>
            </w:r>
          </w:hyperlink>
        </w:p>
        <w:p w14:paraId="5C3E2FC6"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17" w:history="1">
            <w:r w:rsidR="00D738D2" w:rsidRPr="00A0231E">
              <w:rPr>
                <w:rStyle w:val="Hipervnculo"/>
                <w:noProof/>
              </w:rPr>
              <w:t>3. Contexto del Sistema</w:t>
            </w:r>
            <w:r w:rsidR="00D738D2">
              <w:rPr>
                <w:noProof/>
                <w:webHidden/>
              </w:rPr>
              <w:tab/>
            </w:r>
            <w:r w:rsidR="00D738D2">
              <w:rPr>
                <w:noProof/>
                <w:webHidden/>
              </w:rPr>
              <w:fldChar w:fldCharType="begin"/>
            </w:r>
            <w:r w:rsidR="00D738D2">
              <w:rPr>
                <w:noProof/>
                <w:webHidden/>
              </w:rPr>
              <w:instrText xml:space="preserve"> PAGEREF _Toc14273817 \h </w:instrText>
            </w:r>
            <w:r w:rsidR="00D738D2">
              <w:rPr>
                <w:noProof/>
                <w:webHidden/>
              </w:rPr>
            </w:r>
            <w:r w:rsidR="00D738D2">
              <w:rPr>
                <w:noProof/>
                <w:webHidden/>
              </w:rPr>
              <w:fldChar w:fldCharType="separate"/>
            </w:r>
            <w:r w:rsidR="00D738D2">
              <w:rPr>
                <w:noProof/>
                <w:webHidden/>
              </w:rPr>
              <w:t>7</w:t>
            </w:r>
            <w:r w:rsidR="00D738D2">
              <w:rPr>
                <w:noProof/>
                <w:webHidden/>
              </w:rPr>
              <w:fldChar w:fldCharType="end"/>
            </w:r>
          </w:hyperlink>
        </w:p>
        <w:p w14:paraId="58BB935F"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18" w:history="1">
            <w:r w:rsidR="00D738D2" w:rsidRPr="00A0231E">
              <w:rPr>
                <w:rStyle w:val="Hipervnculo"/>
                <w:noProof/>
              </w:rPr>
              <w:t>4. Restricciones del sistema</w:t>
            </w:r>
            <w:r w:rsidR="00D738D2">
              <w:rPr>
                <w:noProof/>
                <w:webHidden/>
              </w:rPr>
              <w:tab/>
            </w:r>
            <w:r w:rsidR="00D738D2">
              <w:rPr>
                <w:noProof/>
                <w:webHidden/>
              </w:rPr>
              <w:fldChar w:fldCharType="begin"/>
            </w:r>
            <w:r w:rsidR="00D738D2">
              <w:rPr>
                <w:noProof/>
                <w:webHidden/>
              </w:rPr>
              <w:instrText xml:space="preserve"> PAGEREF _Toc14273818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14:paraId="2F11988D"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19" w:history="1">
            <w:r w:rsidR="00D738D2" w:rsidRPr="00A0231E">
              <w:rPr>
                <w:rStyle w:val="Hipervnculo"/>
                <w:noProof/>
              </w:rPr>
              <w:t>4.1. Políticas de la Universidad</w:t>
            </w:r>
            <w:r w:rsidR="00D738D2">
              <w:rPr>
                <w:noProof/>
                <w:webHidden/>
              </w:rPr>
              <w:tab/>
            </w:r>
            <w:r w:rsidR="00D738D2">
              <w:rPr>
                <w:noProof/>
                <w:webHidden/>
              </w:rPr>
              <w:fldChar w:fldCharType="begin"/>
            </w:r>
            <w:r w:rsidR="00D738D2">
              <w:rPr>
                <w:noProof/>
                <w:webHidden/>
              </w:rPr>
              <w:instrText xml:space="preserve"> PAGEREF _Toc14273819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14:paraId="5116286C"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20" w:history="1">
            <w:r w:rsidR="00D738D2" w:rsidRPr="00A0231E">
              <w:rPr>
                <w:rStyle w:val="Hipervnculo"/>
                <w:noProof/>
              </w:rPr>
              <w:t>4.2. Políticas de la Empresa Desarrolladora</w:t>
            </w:r>
            <w:r w:rsidR="00D738D2">
              <w:rPr>
                <w:noProof/>
                <w:webHidden/>
              </w:rPr>
              <w:tab/>
            </w:r>
            <w:r w:rsidR="00D738D2">
              <w:rPr>
                <w:noProof/>
                <w:webHidden/>
              </w:rPr>
              <w:fldChar w:fldCharType="begin"/>
            </w:r>
            <w:r w:rsidR="00D738D2">
              <w:rPr>
                <w:noProof/>
                <w:webHidden/>
              </w:rPr>
              <w:instrText xml:space="preserve"> PAGEREF _Toc14273820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14:paraId="5A1990D9"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21" w:history="1">
            <w:r w:rsidR="00D738D2" w:rsidRPr="00A0231E">
              <w:rPr>
                <w:rStyle w:val="Hipervnculo"/>
                <w:noProof/>
              </w:rPr>
              <w:t>4.2.1. Políticas de Usabilidad.</w:t>
            </w:r>
            <w:r w:rsidR="00D738D2">
              <w:rPr>
                <w:noProof/>
                <w:webHidden/>
              </w:rPr>
              <w:tab/>
            </w:r>
            <w:r w:rsidR="00D738D2">
              <w:rPr>
                <w:noProof/>
                <w:webHidden/>
              </w:rPr>
              <w:fldChar w:fldCharType="begin"/>
            </w:r>
            <w:r w:rsidR="00D738D2">
              <w:rPr>
                <w:noProof/>
                <w:webHidden/>
              </w:rPr>
              <w:instrText xml:space="preserve"> PAGEREF _Toc14273821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14:paraId="21D6B7F7"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22" w:history="1">
            <w:r w:rsidR="00D738D2" w:rsidRPr="00A0231E">
              <w:rPr>
                <w:rStyle w:val="Hipervnculo"/>
                <w:noProof/>
              </w:rPr>
              <w:t>4.2.2. Otras Especificaciones No Funcionales.</w:t>
            </w:r>
            <w:r w:rsidR="00D738D2">
              <w:rPr>
                <w:noProof/>
                <w:webHidden/>
              </w:rPr>
              <w:tab/>
            </w:r>
            <w:r w:rsidR="00D738D2">
              <w:rPr>
                <w:noProof/>
                <w:webHidden/>
              </w:rPr>
              <w:fldChar w:fldCharType="begin"/>
            </w:r>
            <w:r w:rsidR="00D738D2">
              <w:rPr>
                <w:noProof/>
                <w:webHidden/>
              </w:rPr>
              <w:instrText xml:space="preserve"> PAGEREF _Toc14273822 \h </w:instrText>
            </w:r>
            <w:r w:rsidR="00D738D2">
              <w:rPr>
                <w:noProof/>
                <w:webHidden/>
              </w:rPr>
            </w:r>
            <w:r w:rsidR="00D738D2">
              <w:rPr>
                <w:noProof/>
                <w:webHidden/>
              </w:rPr>
              <w:fldChar w:fldCharType="separate"/>
            </w:r>
            <w:r w:rsidR="00D738D2">
              <w:rPr>
                <w:noProof/>
                <w:webHidden/>
              </w:rPr>
              <w:t>11</w:t>
            </w:r>
            <w:r w:rsidR="00D738D2">
              <w:rPr>
                <w:noProof/>
                <w:webHidden/>
              </w:rPr>
              <w:fldChar w:fldCharType="end"/>
            </w:r>
          </w:hyperlink>
        </w:p>
        <w:p w14:paraId="455C3E1F"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23" w:history="1">
            <w:r w:rsidR="00D738D2" w:rsidRPr="00A0231E">
              <w:rPr>
                <w:rStyle w:val="Hipervnculo"/>
                <w:noProof/>
              </w:rPr>
              <w:t>4.2.3. El software base para la ejecución del software debe tener como mínimo:</w:t>
            </w:r>
            <w:r w:rsidR="00D738D2">
              <w:rPr>
                <w:noProof/>
                <w:webHidden/>
              </w:rPr>
              <w:tab/>
            </w:r>
            <w:r w:rsidR="00D738D2">
              <w:rPr>
                <w:noProof/>
                <w:webHidden/>
              </w:rPr>
              <w:fldChar w:fldCharType="begin"/>
            </w:r>
            <w:r w:rsidR="00D738D2">
              <w:rPr>
                <w:noProof/>
                <w:webHidden/>
              </w:rPr>
              <w:instrText xml:space="preserve"> PAGEREF _Toc14273823 \h </w:instrText>
            </w:r>
            <w:r w:rsidR="00D738D2">
              <w:rPr>
                <w:noProof/>
                <w:webHidden/>
              </w:rPr>
            </w:r>
            <w:r w:rsidR="00D738D2">
              <w:rPr>
                <w:noProof/>
                <w:webHidden/>
              </w:rPr>
              <w:fldChar w:fldCharType="separate"/>
            </w:r>
            <w:r w:rsidR="00D738D2">
              <w:rPr>
                <w:noProof/>
                <w:webHidden/>
              </w:rPr>
              <w:t>12</w:t>
            </w:r>
            <w:r w:rsidR="00D738D2">
              <w:rPr>
                <w:noProof/>
                <w:webHidden/>
              </w:rPr>
              <w:fldChar w:fldCharType="end"/>
            </w:r>
          </w:hyperlink>
        </w:p>
        <w:p w14:paraId="7EC7F85C"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24" w:history="1">
            <w:r w:rsidR="00D738D2" w:rsidRPr="00A0231E">
              <w:rPr>
                <w:rStyle w:val="Hipervnculo"/>
                <w:noProof/>
              </w:rPr>
              <w:t>4.2.4. El hardware base para la ejecución del software debe tener como mínimo:</w:t>
            </w:r>
            <w:r w:rsidR="00D738D2">
              <w:rPr>
                <w:noProof/>
                <w:webHidden/>
              </w:rPr>
              <w:tab/>
            </w:r>
            <w:r w:rsidR="00D738D2">
              <w:rPr>
                <w:noProof/>
                <w:webHidden/>
              </w:rPr>
              <w:fldChar w:fldCharType="begin"/>
            </w:r>
            <w:r w:rsidR="00D738D2">
              <w:rPr>
                <w:noProof/>
                <w:webHidden/>
              </w:rPr>
              <w:instrText xml:space="preserve"> PAGEREF _Toc14273824 \h </w:instrText>
            </w:r>
            <w:r w:rsidR="00D738D2">
              <w:rPr>
                <w:noProof/>
                <w:webHidden/>
              </w:rPr>
            </w:r>
            <w:r w:rsidR="00D738D2">
              <w:rPr>
                <w:noProof/>
                <w:webHidden/>
              </w:rPr>
              <w:fldChar w:fldCharType="separate"/>
            </w:r>
            <w:r w:rsidR="00D738D2">
              <w:rPr>
                <w:noProof/>
                <w:webHidden/>
              </w:rPr>
              <w:t>12</w:t>
            </w:r>
            <w:r w:rsidR="00D738D2">
              <w:rPr>
                <w:noProof/>
                <w:webHidden/>
              </w:rPr>
              <w:fldChar w:fldCharType="end"/>
            </w:r>
          </w:hyperlink>
        </w:p>
        <w:p w14:paraId="588FDE1A"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25" w:history="1">
            <w:r w:rsidR="00D738D2" w:rsidRPr="00A0231E">
              <w:rPr>
                <w:rStyle w:val="Hipervnculo"/>
                <w:noProof/>
              </w:rPr>
              <w:t>5. Estudio de Factibilidad</w:t>
            </w:r>
            <w:r w:rsidR="00D738D2">
              <w:rPr>
                <w:noProof/>
                <w:webHidden/>
              </w:rPr>
              <w:tab/>
            </w:r>
            <w:r w:rsidR="00D738D2">
              <w:rPr>
                <w:noProof/>
                <w:webHidden/>
              </w:rPr>
              <w:fldChar w:fldCharType="begin"/>
            </w:r>
            <w:r w:rsidR="00D738D2">
              <w:rPr>
                <w:noProof/>
                <w:webHidden/>
              </w:rPr>
              <w:instrText xml:space="preserve"> PAGEREF _Toc14273825 \h </w:instrText>
            </w:r>
            <w:r w:rsidR="00D738D2">
              <w:rPr>
                <w:noProof/>
                <w:webHidden/>
              </w:rPr>
            </w:r>
            <w:r w:rsidR="00D738D2">
              <w:rPr>
                <w:noProof/>
                <w:webHidden/>
              </w:rPr>
              <w:fldChar w:fldCharType="separate"/>
            </w:r>
            <w:r w:rsidR="00D738D2">
              <w:rPr>
                <w:noProof/>
                <w:webHidden/>
              </w:rPr>
              <w:t>13</w:t>
            </w:r>
            <w:r w:rsidR="00D738D2">
              <w:rPr>
                <w:noProof/>
                <w:webHidden/>
              </w:rPr>
              <w:fldChar w:fldCharType="end"/>
            </w:r>
          </w:hyperlink>
        </w:p>
        <w:p w14:paraId="22486EE1"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26" w:history="1">
            <w:r w:rsidR="00D738D2" w:rsidRPr="00A0231E">
              <w:rPr>
                <w:rStyle w:val="Hipervnculo"/>
                <w:noProof/>
              </w:rPr>
              <w:t>5.1. Factibilidad técnica</w:t>
            </w:r>
            <w:r w:rsidR="00D738D2">
              <w:rPr>
                <w:noProof/>
                <w:webHidden/>
              </w:rPr>
              <w:tab/>
            </w:r>
            <w:r w:rsidR="00D738D2">
              <w:rPr>
                <w:noProof/>
                <w:webHidden/>
              </w:rPr>
              <w:fldChar w:fldCharType="begin"/>
            </w:r>
            <w:r w:rsidR="00D738D2">
              <w:rPr>
                <w:noProof/>
                <w:webHidden/>
              </w:rPr>
              <w:instrText xml:space="preserve"> PAGEREF _Toc14273826 \h </w:instrText>
            </w:r>
            <w:r w:rsidR="00D738D2">
              <w:rPr>
                <w:noProof/>
                <w:webHidden/>
              </w:rPr>
            </w:r>
            <w:r w:rsidR="00D738D2">
              <w:rPr>
                <w:noProof/>
                <w:webHidden/>
              </w:rPr>
              <w:fldChar w:fldCharType="separate"/>
            </w:r>
            <w:r w:rsidR="00D738D2">
              <w:rPr>
                <w:noProof/>
                <w:webHidden/>
              </w:rPr>
              <w:t>13</w:t>
            </w:r>
            <w:r w:rsidR="00D738D2">
              <w:rPr>
                <w:noProof/>
                <w:webHidden/>
              </w:rPr>
              <w:fldChar w:fldCharType="end"/>
            </w:r>
          </w:hyperlink>
        </w:p>
        <w:p w14:paraId="4FD262A3"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27" w:history="1">
            <w:r w:rsidR="00D738D2" w:rsidRPr="00A0231E">
              <w:rPr>
                <w:rStyle w:val="Hipervnculo"/>
                <w:noProof/>
              </w:rPr>
              <w:t>5.2. Factibilidad operativa</w:t>
            </w:r>
            <w:r w:rsidR="00D738D2">
              <w:rPr>
                <w:noProof/>
                <w:webHidden/>
              </w:rPr>
              <w:tab/>
            </w:r>
            <w:r w:rsidR="00D738D2">
              <w:rPr>
                <w:noProof/>
                <w:webHidden/>
              </w:rPr>
              <w:fldChar w:fldCharType="begin"/>
            </w:r>
            <w:r w:rsidR="00D738D2">
              <w:rPr>
                <w:noProof/>
                <w:webHidden/>
              </w:rPr>
              <w:instrText xml:space="preserve"> PAGEREF _Toc14273827 \h </w:instrText>
            </w:r>
            <w:r w:rsidR="00D738D2">
              <w:rPr>
                <w:noProof/>
                <w:webHidden/>
              </w:rPr>
            </w:r>
            <w:r w:rsidR="00D738D2">
              <w:rPr>
                <w:noProof/>
                <w:webHidden/>
              </w:rPr>
              <w:fldChar w:fldCharType="separate"/>
            </w:r>
            <w:r w:rsidR="00D738D2">
              <w:rPr>
                <w:noProof/>
                <w:webHidden/>
              </w:rPr>
              <w:t>15</w:t>
            </w:r>
            <w:r w:rsidR="00D738D2">
              <w:rPr>
                <w:noProof/>
                <w:webHidden/>
              </w:rPr>
              <w:fldChar w:fldCharType="end"/>
            </w:r>
          </w:hyperlink>
        </w:p>
        <w:p w14:paraId="551EEA32"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28" w:history="1">
            <w:r w:rsidR="00D738D2" w:rsidRPr="00A0231E">
              <w:rPr>
                <w:rStyle w:val="Hipervnculo"/>
                <w:noProof/>
              </w:rPr>
              <w:t>5.3. Factibilidad económica</w:t>
            </w:r>
            <w:r w:rsidR="00D738D2">
              <w:rPr>
                <w:noProof/>
                <w:webHidden/>
              </w:rPr>
              <w:tab/>
            </w:r>
            <w:r w:rsidR="00D738D2">
              <w:rPr>
                <w:noProof/>
                <w:webHidden/>
              </w:rPr>
              <w:fldChar w:fldCharType="begin"/>
            </w:r>
            <w:r w:rsidR="00D738D2">
              <w:rPr>
                <w:noProof/>
                <w:webHidden/>
              </w:rPr>
              <w:instrText xml:space="preserve"> PAGEREF _Toc14273828 \h </w:instrText>
            </w:r>
            <w:r w:rsidR="00D738D2">
              <w:rPr>
                <w:noProof/>
                <w:webHidden/>
              </w:rPr>
            </w:r>
            <w:r w:rsidR="00D738D2">
              <w:rPr>
                <w:noProof/>
                <w:webHidden/>
              </w:rPr>
              <w:fldChar w:fldCharType="separate"/>
            </w:r>
            <w:r w:rsidR="00D738D2">
              <w:rPr>
                <w:noProof/>
                <w:webHidden/>
              </w:rPr>
              <w:t>15</w:t>
            </w:r>
            <w:r w:rsidR="00D738D2">
              <w:rPr>
                <w:noProof/>
                <w:webHidden/>
              </w:rPr>
              <w:fldChar w:fldCharType="end"/>
            </w:r>
          </w:hyperlink>
        </w:p>
        <w:p w14:paraId="1E0B57FB"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29" w:history="1">
            <w:r w:rsidR="00D738D2" w:rsidRPr="00A0231E">
              <w:rPr>
                <w:rStyle w:val="Hipervnculo"/>
                <w:noProof/>
              </w:rPr>
              <w:t>5.3.1 Estudios de costos del sistema</w:t>
            </w:r>
            <w:r w:rsidR="00D738D2">
              <w:rPr>
                <w:noProof/>
                <w:webHidden/>
              </w:rPr>
              <w:tab/>
            </w:r>
            <w:r w:rsidR="00D738D2">
              <w:rPr>
                <w:noProof/>
                <w:webHidden/>
              </w:rPr>
              <w:fldChar w:fldCharType="begin"/>
            </w:r>
            <w:r w:rsidR="00D738D2">
              <w:rPr>
                <w:noProof/>
                <w:webHidden/>
              </w:rPr>
              <w:instrText xml:space="preserve"> PAGEREF _Toc14273829 \h </w:instrText>
            </w:r>
            <w:r w:rsidR="00D738D2">
              <w:rPr>
                <w:noProof/>
                <w:webHidden/>
              </w:rPr>
            </w:r>
            <w:r w:rsidR="00D738D2">
              <w:rPr>
                <w:noProof/>
                <w:webHidden/>
              </w:rPr>
              <w:fldChar w:fldCharType="separate"/>
            </w:r>
            <w:r w:rsidR="00D738D2">
              <w:rPr>
                <w:noProof/>
                <w:webHidden/>
              </w:rPr>
              <w:t>15</w:t>
            </w:r>
            <w:r w:rsidR="00D738D2">
              <w:rPr>
                <w:noProof/>
                <w:webHidden/>
              </w:rPr>
              <w:fldChar w:fldCharType="end"/>
            </w:r>
          </w:hyperlink>
        </w:p>
        <w:p w14:paraId="343B0D87"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30" w:history="1">
            <w:r w:rsidR="00D738D2" w:rsidRPr="00A0231E">
              <w:rPr>
                <w:rStyle w:val="Hipervnculo"/>
                <w:noProof/>
              </w:rPr>
              <w:t>6. Requerimientos funcionales del sistema</w:t>
            </w:r>
            <w:r w:rsidR="00D738D2">
              <w:rPr>
                <w:noProof/>
                <w:webHidden/>
              </w:rPr>
              <w:tab/>
            </w:r>
            <w:r w:rsidR="00D738D2">
              <w:rPr>
                <w:noProof/>
                <w:webHidden/>
              </w:rPr>
              <w:fldChar w:fldCharType="begin"/>
            </w:r>
            <w:r w:rsidR="00D738D2">
              <w:rPr>
                <w:noProof/>
                <w:webHidden/>
              </w:rPr>
              <w:instrText xml:space="preserve"> PAGEREF _Toc14273830 \h </w:instrText>
            </w:r>
            <w:r w:rsidR="00D738D2">
              <w:rPr>
                <w:noProof/>
                <w:webHidden/>
              </w:rPr>
            </w:r>
            <w:r w:rsidR="00D738D2">
              <w:rPr>
                <w:noProof/>
                <w:webHidden/>
              </w:rPr>
              <w:fldChar w:fldCharType="separate"/>
            </w:r>
            <w:r w:rsidR="00D738D2">
              <w:rPr>
                <w:noProof/>
                <w:webHidden/>
              </w:rPr>
              <w:t>16</w:t>
            </w:r>
            <w:r w:rsidR="00D738D2">
              <w:rPr>
                <w:noProof/>
                <w:webHidden/>
              </w:rPr>
              <w:fldChar w:fldCharType="end"/>
            </w:r>
          </w:hyperlink>
        </w:p>
        <w:p w14:paraId="5882C99C"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1" w:history="1">
            <w:r w:rsidR="00D738D2" w:rsidRPr="00A0231E">
              <w:rPr>
                <w:rStyle w:val="Hipervnculo"/>
                <w:noProof/>
              </w:rPr>
              <w:t>6.1. Requerimiento funcional</w:t>
            </w:r>
            <w:r w:rsidR="00D738D2">
              <w:rPr>
                <w:noProof/>
                <w:webHidden/>
              </w:rPr>
              <w:tab/>
            </w:r>
            <w:r w:rsidR="00D738D2">
              <w:rPr>
                <w:noProof/>
                <w:webHidden/>
              </w:rPr>
              <w:fldChar w:fldCharType="begin"/>
            </w:r>
            <w:r w:rsidR="00D738D2">
              <w:rPr>
                <w:noProof/>
                <w:webHidden/>
              </w:rPr>
              <w:instrText xml:space="preserve"> PAGEREF _Toc14273831 \h </w:instrText>
            </w:r>
            <w:r w:rsidR="00D738D2">
              <w:rPr>
                <w:noProof/>
                <w:webHidden/>
              </w:rPr>
            </w:r>
            <w:r w:rsidR="00D738D2">
              <w:rPr>
                <w:noProof/>
                <w:webHidden/>
              </w:rPr>
              <w:fldChar w:fldCharType="separate"/>
            </w:r>
            <w:r w:rsidR="00D738D2">
              <w:rPr>
                <w:noProof/>
                <w:webHidden/>
              </w:rPr>
              <w:t>16</w:t>
            </w:r>
            <w:r w:rsidR="00D738D2">
              <w:rPr>
                <w:noProof/>
                <w:webHidden/>
              </w:rPr>
              <w:fldChar w:fldCharType="end"/>
            </w:r>
          </w:hyperlink>
        </w:p>
        <w:p w14:paraId="2C7D5026"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2" w:history="1">
            <w:r w:rsidR="00D738D2" w:rsidRPr="00A0231E">
              <w:rPr>
                <w:rStyle w:val="Hipervnculo"/>
                <w:noProof/>
              </w:rPr>
              <w:t>6.2. Requerimiento funcional</w:t>
            </w:r>
            <w:r w:rsidR="00D738D2">
              <w:rPr>
                <w:noProof/>
                <w:webHidden/>
              </w:rPr>
              <w:tab/>
            </w:r>
            <w:r w:rsidR="00D738D2">
              <w:rPr>
                <w:noProof/>
                <w:webHidden/>
              </w:rPr>
              <w:fldChar w:fldCharType="begin"/>
            </w:r>
            <w:r w:rsidR="00D738D2">
              <w:rPr>
                <w:noProof/>
                <w:webHidden/>
              </w:rPr>
              <w:instrText xml:space="preserve"> PAGEREF _Toc14273832 \h </w:instrText>
            </w:r>
            <w:r w:rsidR="00D738D2">
              <w:rPr>
                <w:noProof/>
                <w:webHidden/>
              </w:rPr>
            </w:r>
            <w:r w:rsidR="00D738D2">
              <w:rPr>
                <w:noProof/>
                <w:webHidden/>
              </w:rPr>
              <w:fldChar w:fldCharType="separate"/>
            </w:r>
            <w:r w:rsidR="00D738D2">
              <w:rPr>
                <w:noProof/>
                <w:webHidden/>
              </w:rPr>
              <w:t>17</w:t>
            </w:r>
            <w:r w:rsidR="00D738D2">
              <w:rPr>
                <w:noProof/>
                <w:webHidden/>
              </w:rPr>
              <w:fldChar w:fldCharType="end"/>
            </w:r>
          </w:hyperlink>
        </w:p>
        <w:p w14:paraId="5E78798D"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3" w:history="1">
            <w:r w:rsidR="00D738D2" w:rsidRPr="00A0231E">
              <w:rPr>
                <w:rStyle w:val="Hipervnculo"/>
                <w:noProof/>
              </w:rPr>
              <w:t>6.3. Requerimiento funcional</w:t>
            </w:r>
            <w:r w:rsidR="00D738D2">
              <w:rPr>
                <w:noProof/>
                <w:webHidden/>
              </w:rPr>
              <w:tab/>
            </w:r>
            <w:r w:rsidR="00D738D2">
              <w:rPr>
                <w:noProof/>
                <w:webHidden/>
              </w:rPr>
              <w:fldChar w:fldCharType="begin"/>
            </w:r>
            <w:r w:rsidR="00D738D2">
              <w:rPr>
                <w:noProof/>
                <w:webHidden/>
              </w:rPr>
              <w:instrText xml:space="preserve"> PAGEREF _Toc14273833 \h </w:instrText>
            </w:r>
            <w:r w:rsidR="00D738D2">
              <w:rPr>
                <w:noProof/>
                <w:webHidden/>
              </w:rPr>
            </w:r>
            <w:r w:rsidR="00D738D2">
              <w:rPr>
                <w:noProof/>
                <w:webHidden/>
              </w:rPr>
              <w:fldChar w:fldCharType="separate"/>
            </w:r>
            <w:r w:rsidR="00D738D2">
              <w:rPr>
                <w:noProof/>
                <w:webHidden/>
              </w:rPr>
              <w:t>18</w:t>
            </w:r>
            <w:r w:rsidR="00D738D2">
              <w:rPr>
                <w:noProof/>
                <w:webHidden/>
              </w:rPr>
              <w:fldChar w:fldCharType="end"/>
            </w:r>
          </w:hyperlink>
        </w:p>
        <w:p w14:paraId="4EDBF575"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4" w:history="1">
            <w:r w:rsidR="00D738D2" w:rsidRPr="00A0231E">
              <w:rPr>
                <w:rStyle w:val="Hipervnculo"/>
                <w:noProof/>
              </w:rPr>
              <w:t>6.4. Requerimiento funcional</w:t>
            </w:r>
            <w:r w:rsidR="00D738D2">
              <w:rPr>
                <w:noProof/>
                <w:webHidden/>
              </w:rPr>
              <w:tab/>
            </w:r>
            <w:r w:rsidR="00D738D2">
              <w:rPr>
                <w:noProof/>
                <w:webHidden/>
              </w:rPr>
              <w:fldChar w:fldCharType="begin"/>
            </w:r>
            <w:r w:rsidR="00D738D2">
              <w:rPr>
                <w:noProof/>
                <w:webHidden/>
              </w:rPr>
              <w:instrText xml:space="preserve"> PAGEREF _Toc14273834 \h </w:instrText>
            </w:r>
            <w:r w:rsidR="00D738D2">
              <w:rPr>
                <w:noProof/>
                <w:webHidden/>
              </w:rPr>
            </w:r>
            <w:r w:rsidR="00D738D2">
              <w:rPr>
                <w:noProof/>
                <w:webHidden/>
              </w:rPr>
              <w:fldChar w:fldCharType="separate"/>
            </w:r>
            <w:r w:rsidR="00D738D2">
              <w:rPr>
                <w:noProof/>
                <w:webHidden/>
              </w:rPr>
              <w:t>19</w:t>
            </w:r>
            <w:r w:rsidR="00D738D2">
              <w:rPr>
                <w:noProof/>
                <w:webHidden/>
              </w:rPr>
              <w:fldChar w:fldCharType="end"/>
            </w:r>
          </w:hyperlink>
        </w:p>
        <w:p w14:paraId="67645E2C"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5" w:history="1">
            <w:r w:rsidR="00D738D2" w:rsidRPr="00A0231E">
              <w:rPr>
                <w:rStyle w:val="Hipervnculo"/>
                <w:noProof/>
              </w:rPr>
              <w:t>6.5. Requerimiento funcional</w:t>
            </w:r>
            <w:r w:rsidR="00D738D2">
              <w:rPr>
                <w:noProof/>
                <w:webHidden/>
              </w:rPr>
              <w:tab/>
            </w:r>
            <w:r w:rsidR="00D738D2">
              <w:rPr>
                <w:noProof/>
                <w:webHidden/>
              </w:rPr>
              <w:fldChar w:fldCharType="begin"/>
            </w:r>
            <w:r w:rsidR="00D738D2">
              <w:rPr>
                <w:noProof/>
                <w:webHidden/>
              </w:rPr>
              <w:instrText xml:space="preserve"> PAGEREF _Toc14273835 \h </w:instrText>
            </w:r>
            <w:r w:rsidR="00D738D2">
              <w:rPr>
                <w:noProof/>
                <w:webHidden/>
              </w:rPr>
            </w:r>
            <w:r w:rsidR="00D738D2">
              <w:rPr>
                <w:noProof/>
                <w:webHidden/>
              </w:rPr>
              <w:fldChar w:fldCharType="separate"/>
            </w:r>
            <w:r w:rsidR="00D738D2">
              <w:rPr>
                <w:noProof/>
                <w:webHidden/>
              </w:rPr>
              <w:t>20</w:t>
            </w:r>
            <w:r w:rsidR="00D738D2">
              <w:rPr>
                <w:noProof/>
                <w:webHidden/>
              </w:rPr>
              <w:fldChar w:fldCharType="end"/>
            </w:r>
          </w:hyperlink>
        </w:p>
        <w:p w14:paraId="107DA191"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6" w:history="1">
            <w:r w:rsidR="00D738D2" w:rsidRPr="00A0231E">
              <w:rPr>
                <w:rStyle w:val="Hipervnculo"/>
                <w:noProof/>
              </w:rPr>
              <w:t>6.6. Requerimiento funcional</w:t>
            </w:r>
            <w:r w:rsidR="00D738D2">
              <w:rPr>
                <w:noProof/>
                <w:webHidden/>
              </w:rPr>
              <w:tab/>
            </w:r>
            <w:r w:rsidR="00D738D2">
              <w:rPr>
                <w:noProof/>
                <w:webHidden/>
              </w:rPr>
              <w:fldChar w:fldCharType="begin"/>
            </w:r>
            <w:r w:rsidR="00D738D2">
              <w:rPr>
                <w:noProof/>
                <w:webHidden/>
              </w:rPr>
              <w:instrText xml:space="preserve"> PAGEREF _Toc14273836 \h </w:instrText>
            </w:r>
            <w:r w:rsidR="00D738D2">
              <w:rPr>
                <w:noProof/>
                <w:webHidden/>
              </w:rPr>
            </w:r>
            <w:r w:rsidR="00D738D2">
              <w:rPr>
                <w:noProof/>
                <w:webHidden/>
              </w:rPr>
              <w:fldChar w:fldCharType="separate"/>
            </w:r>
            <w:r w:rsidR="00D738D2">
              <w:rPr>
                <w:noProof/>
                <w:webHidden/>
              </w:rPr>
              <w:t>21</w:t>
            </w:r>
            <w:r w:rsidR="00D738D2">
              <w:rPr>
                <w:noProof/>
                <w:webHidden/>
              </w:rPr>
              <w:fldChar w:fldCharType="end"/>
            </w:r>
          </w:hyperlink>
        </w:p>
        <w:p w14:paraId="3EABFA83"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7" w:history="1">
            <w:r w:rsidR="00D738D2" w:rsidRPr="00A0231E">
              <w:rPr>
                <w:rStyle w:val="Hipervnculo"/>
                <w:noProof/>
              </w:rPr>
              <w:t>6.7. Requerimiento funcional</w:t>
            </w:r>
            <w:r w:rsidR="00D738D2">
              <w:rPr>
                <w:noProof/>
                <w:webHidden/>
              </w:rPr>
              <w:tab/>
            </w:r>
            <w:r w:rsidR="00D738D2">
              <w:rPr>
                <w:noProof/>
                <w:webHidden/>
              </w:rPr>
              <w:fldChar w:fldCharType="begin"/>
            </w:r>
            <w:r w:rsidR="00D738D2">
              <w:rPr>
                <w:noProof/>
                <w:webHidden/>
              </w:rPr>
              <w:instrText xml:space="preserve"> PAGEREF _Toc14273837 \h </w:instrText>
            </w:r>
            <w:r w:rsidR="00D738D2">
              <w:rPr>
                <w:noProof/>
                <w:webHidden/>
              </w:rPr>
            </w:r>
            <w:r w:rsidR="00D738D2">
              <w:rPr>
                <w:noProof/>
                <w:webHidden/>
              </w:rPr>
              <w:fldChar w:fldCharType="separate"/>
            </w:r>
            <w:r w:rsidR="00D738D2">
              <w:rPr>
                <w:noProof/>
                <w:webHidden/>
              </w:rPr>
              <w:t>22</w:t>
            </w:r>
            <w:r w:rsidR="00D738D2">
              <w:rPr>
                <w:noProof/>
                <w:webHidden/>
              </w:rPr>
              <w:fldChar w:fldCharType="end"/>
            </w:r>
          </w:hyperlink>
        </w:p>
        <w:p w14:paraId="66B64E53"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38" w:history="1">
            <w:r w:rsidR="00D738D2" w:rsidRPr="00A0231E">
              <w:rPr>
                <w:rStyle w:val="Hipervnculo"/>
                <w:noProof/>
              </w:rPr>
              <w:t>7. Diagrama Jerárquico del Software</w:t>
            </w:r>
            <w:r w:rsidR="00D738D2">
              <w:rPr>
                <w:noProof/>
                <w:webHidden/>
              </w:rPr>
              <w:tab/>
            </w:r>
            <w:r w:rsidR="00D738D2">
              <w:rPr>
                <w:noProof/>
                <w:webHidden/>
              </w:rPr>
              <w:fldChar w:fldCharType="begin"/>
            </w:r>
            <w:r w:rsidR="00D738D2">
              <w:rPr>
                <w:noProof/>
                <w:webHidden/>
              </w:rPr>
              <w:instrText xml:space="preserve"> PAGEREF _Toc14273838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14:paraId="7AE7C514"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39" w:history="1">
            <w:r w:rsidR="00D738D2" w:rsidRPr="00A0231E">
              <w:rPr>
                <w:rStyle w:val="Hipervnculo"/>
                <w:noProof/>
              </w:rPr>
              <w:t>7.1. Menú Principal</w:t>
            </w:r>
            <w:r w:rsidR="00D738D2">
              <w:rPr>
                <w:noProof/>
                <w:webHidden/>
              </w:rPr>
              <w:tab/>
            </w:r>
            <w:r w:rsidR="00D738D2">
              <w:rPr>
                <w:noProof/>
                <w:webHidden/>
              </w:rPr>
              <w:fldChar w:fldCharType="begin"/>
            </w:r>
            <w:r w:rsidR="00D738D2">
              <w:rPr>
                <w:noProof/>
                <w:webHidden/>
              </w:rPr>
              <w:instrText xml:space="preserve"> PAGEREF _Toc14273839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14:paraId="288084EE"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0" w:history="1">
            <w:r w:rsidR="00D738D2" w:rsidRPr="00A0231E">
              <w:rPr>
                <w:rStyle w:val="Hipervnculo"/>
                <w:noProof/>
              </w:rPr>
              <w:t>7.2. Menú Alumno</w:t>
            </w:r>
            <w:r w:rsidR="00D738D2">
              <w:rPr>
                <w:noProof/>
                <w:webHidden/>
              </w:rPr>
              <w:tab/>
            </w:r>
            <w:r w:rsidR="00D738D2">
              <w:rPr>
                <w:noProof/>
                <w:webHidden/>
              </w:rPr>
              <w:fldChar w:fldCharType="begin"/>
            </w:r>
            <w:r w:rsidR="00D738D2">
              <w:rPr>
                <w:noProof/>
                <w:webHidden/>
              </w:rPr>
              <w:instrText xml:space="preserve"> PAGEREF _Toc14273840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14:paraId="65787141"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1" w:history="1">
            <w:r w:rsidR="00D738D2" w:rsidRPr="00A0231E">
              <w:rPr>
                <w:rStyle w:val="Hipervnculo"/>
                <w:noProof/>
              </w:rPr>
              <w:t>7.3. Menú Docente</w:t>
            </w:r>
            <w:r w:rsidR="00D738D2">
              <w:rPr>
                <w:noProof/>
                <w:webHidden/>
              </w:rPr>
              <w:tab/>
            </w:r>
            <w:r w:rsidR="00D738D2">
              <w:rPr>
                <w:noProof/>
                <w:webHidden/>
              </w:rPr>
              <w:fldChar w:fldCharType="begin"/>
            </w:r>
            <w:r w:rsidR="00D738D2">
              <w:rPr>
                <w:noProof/>
                <w:webHidden/>
              </w:rPr>
              <w:instrText xml:space="preserve"> PAGEREF _Toc14273841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14:paraId="589DBFCD"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2" w:history="1">
            <w:r w:rsidR="00D738D2" w:rsidRPr="00A0231E">
              <w:rPr>
                <w:rStyle w:val="Hipervnculo"/>
                <w:noProof/>
              </w:rPr>
              <w:t>7.4. Menú Notas</w:t>
            </w:r>
            <w:r w:rsidR="00D738D2">
              <w:rPr>
                <w:noProof/>
                <w:webHidden/>
              </w:rPr>
              <w:tab/>
            </w:r>
            <w:r w:rsidR="00D738D2">
              <w:rPr>
                <w:noProof/>
                <w:webHidden/>
              </w:rPr>
              <w:fldChar w:fldCharType="begin"/>
            </w:r>
            <w:r w:rsidR="00D738D2">
              <w:rPr>
                <w:noProof/>
                <w:webHidden/>
              </w:rPr>
              <w:instrText xml:space="preserve"> PAGEREF _Toc14273842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14:paraId="36D3F89C"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3" w:history="1">
            <w:r w:rsidR="00D738D2" w:rsidRPr="00A0231E">
              <w:rPr>
                <w:rStyle w:val="Hipervnculo"/>
                <w:noProof/>
              </w:rPr>
              <w:t>7.5. Menú Módulo</w:t>
            </w:r>
            <w:r w:rsidR="00D738D2">
              <w:rPr>
                <w:noProof/>
                <w:webHidden/>
              </w:rPr>
              <w:tab/>
            </w:r>
            <w:r w:rsidR="00D738D2">
              <w:rPr>
                <w:noProof/>
                <w:webHidden/>
              </w:rPr>
              <w:fldChar w:fldCharType="begin"/>
            </w:r>
            <w:r w:rsidR="00D738D2">
              <w:rPr>
                <w:noProof/>
                <w:webHidden/>
              </w:rPr>
              <w:instrText xml:space="preserve"> PAGEREF _Toc14273843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14:paraId="7CF54A0A"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44" w:history="1">
            <w:r w:rsidR="00D738D2" w:rsidRPr="00A0231E">
              <w:rPr>
                <w:rStyle w:val="Hipervnculo"/>
                <w:noProof/>
              </w:rPr>
              <w:t>8. Modelo Vista Controlador</w:t>
            </w:r>
            <w:r w:rsidR="00D738D2">
              <w:rPr>
                <w:noProof/>
                <w:webHidden/>
              </w:rPr>
              <w:tab/>
            </w:r>
            <w:r w:rsidR="00D738D2">
              <w:rPr>
                <w:noProof/>
                <w:webHidden/>
              </w:rPr>
              <w:fldChar w:fldCharType="begin"/>
            </w:r>
            <w:r w:rsidR="00D738D2">
              <w:rPr>
                <w:noProof/>
                <w:webHidden/>
              </w:rPr>
              <w:instrText xml:space="preserve"> PAGEREF _Toc14273844 \h </w:instrText>
            </w:r>
            <w:r w:rsidR="00D738D2">
              <w:rPr>
                <w:noProof/>
                <w:webHidden/>
              </w:rPr>
            </w:r>
            <w:r w:rsidR="00D738D2">
              <w:rPr>
                <w:noProof/>
                <w:webHidden/>
              </w:rPr>
              <w:fldChar w:fldCharType="separate"/>
            </w:r>
            <w:r w:rsidR="00D738D2">
              <w:rPr>
                <w:noProof/>
                <w:webHidden/>
              </w:rPr>
              <w:t>24</w:t>
            </w:r>
            <w:r w:rsidR="00D738D2">
              <w:rPr>
                <w:noProof/>
                <w:webHidden/>
              </w:rPr>
              <w:fldChar w:fldCharType="end"/>
            </w:r>
          </w:hyperlink>
        </w:p>
        <w:p w14:paraId="69266BE0"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5" w:history="1">
            <w:r w:rsidR="00D738D2" w:rsidRPr="00A0231E">
              <w:rPr>
                <w:rStyle w:val="Hipervnculo"/>
                <w:noProof/>
              </w:rPr>
              <w:t>8.1. Descripción</w:t>
            </w:r>
            <w:r w:rsidR="00D738D2">
              <w:rPr>
                <w:noProof/>
                <w:webHidden/>
              </w:rPr>
              <w:tab/>
            </w:r>
            <w:r w:rsidR="00D738D2">
              <w:rPr>
                <w:noProof/>
                <w:webHidden/>
              </w:rPr>
              <w:fldChar w:fldCharType="begin"/>
            </w:r>
            <w:r w:rsidR="00D738D2">
              <w:rPr>
                <w:noProof/>
                <w:webHidden/>
              </w:rPr>
              <w:instrText xml:space="preserve"> PAGEREF _Toc14273845 \h </w:instrText>
            </w:r>
            <w:r w:rsidR="00D738D2">
              <w:rPr>
                <w:noProof/>
                <w:webHidden/>
              </w:rPr>
            </w:r>
            <w:r w:rsidR="00D738D2">
              <w:rPr>
                <w:noProof/>
                <w:webHidden/>
              </w:rPr>
              <w:fldChar w:fldCharType="separate"/>
            </w:r>
            <w:r w:rsidR="00D738D2">
              <w:rPr>
                <w:noProof/>
                <w:webHidden/>
              </w:rPr>
              <w:t>24</w:t>
            </w:r>
            <w:r w:rsidR="00D738D2">
              <w:rPr>
                <w:noProof/>
                <w:webHidden/>
              </w:rPr>
              <w:fldChar w:fldCharType="end"/>
            </w:r>
          </w:hyperlink>
        </w:p>
        <w:p w14:paraId="02054F2A"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6" w:history="1">
            <w:r w:rsidR="00D738D2" w:rsidRPr="00A0231E">
              <w:rPr>
                <w:rStyle w:val="Hipervnculo"/>
                <w:noProof/>
              </w:rPr>
              <w:t>8.2. Modelo</w:t>
            </w:r>
            <w:r w:rsidR="00D738D2">
              <w:rPr>
                <w:noProof/>
                <w:webHidden/>
              </w:rPr>
              <w:tab/>
            </w:r>
            <w:r w:rsidR="00D738D2">
              <w:rPr>
                <w:noProof/>
                <w:webHidden/>
              </w:rPr>
              <w:fldChar w:fldCharType="begin"/>
            </w:r>
            <w:r w:rsidR="00D738D2">
              <w:rPr>
                <w:noProof/>
                <w:webHidden/>
              </w:rPr>
              <w:instrText xml:space="preserve"> PAGEREF _Toc14273846 \h </w:instrText>
            </w:r>
            <w:r w:rsidR="00D738D2">
              <w:rPr>
                <w:noProof/>
                <w:webHidden/>
              </w:rPr>
            </w:r>
            <w:r w:rsidR="00D738D2">
              <w:rPr>
                <w:noProof/>
                <w:webHidden/>
              </w:rPr>
              <w:fldChar w:fldCharType="separate"/>
            </w:r>
            <w:r w:rsidR="00D738D2">
              <w:rPr>
                <w:noProof/>
                <w:webHidden/>
              </w:rPr>
              <w:t>24</w:t>
            </w:r>
            <w:r w:rsidR="00D738D2">
              <w:rPr>
                <w:noProof/>
                <w:webHidden/>
              </w:rPr>
              <w:fldChar w:fldCharType="end"/>
            </w:r>
          </w:hyperlink>
        </w:p>
        <w:p w14:paraId="20BAA91E"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7" w:history="1">
            <w:r w:rsidR="00D738D2" w:rsidRPr="00A0231E">
              <w:rPr>
                <w:rStyle w:val="Hipervnculo"/>
                <w:noProof/>
              </w:rPr>
              <w:t>8.3. Controlador</w:t>
            </w:r>
            <w:r w:rsidR="00D738D2">
              <w:rPr>
                <w:noProof/>
                <w:webHidden/>
              </w:rPr>
              <w:tab/>
            </w:r>
            <w:r w:rsidR="00D738D2">
              <w:rPr>
                <w:noProof/>
                <w:webHidden/>
              </w:rPr>
              <w:fldChar w:fldCharType="begin"/>
            </w:r>
            <w:r w:rsidR="00D738D2">
              <w:rPr>
                <w:noProof/>
                <w:webHidden/>
              </w:rPr>
              <w:instrText xml:space="preserve"> PAGEREF _Toc14273847 \h </w:instrText>
            </w:r>
            <w:r w:rsidR="00D738D2">
              <w:rPr>
                <w:noProof/>
                <w:webHidden/>
              </w:rPr>
            </w:r>
            <w:r w:rsidR="00D738D2">
              <w:rPr>
                <w:noProof/>
                <w:webHidden/>
              </w:rPr>
              <w:fldChar w:fldCharType="separate"/>
            </w:r>
            <w:r w:rsidR="00D738D2">
              <w:rPr>
                <w:noProof/>
                <w:webHidden/>
              </w:rPr>
              <w:t>25</w:t>
            </w:r>
            <w:r w:rsidR="00D738D2">
              <w:rPr>
                <w:noProof/>
                <w:webHidden/>
              </w:rPr>
              <w:fldChar w:fldCharType="end"/>
            </w:r>
          </w:hyperlink>
        </w:p>
        <w:p w14:paraId="33F6B9D8"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8" w:history="1">
            <w:r w:rsidR="00D738D2" w:rsidRPr="00A0231E">
              <w:rPr>
                <w:rStyle w:val="Hipervnculo"/>
                <w:noProof/>
              </w:rPr>
              <w:t>8.4. Vistas</w:t>
            </w:r>
            <w:r w:rsidR="00D738D2">
              <w:rPr>
                <w:noProof/>
                <w:webHidden/>
              </w:rPr>
              <w:tab/>
            </w:r>
            <w:r w:rsidR="00D738D2">
              <w:rPr>
                <w:noProof/>
                <w:webHidden/>
              </w:rPr>
              <w:fldChar w:fldCharType="begin"/>
            </w:r>
            <w:r w:rsidR="00D738D2">
              <w:rPr>
                <w:noProof/>
                <w:webHidden/>
              </w:rPr>
              <w:instrText xml:space="preserve"> PAGEREF _Toc14273848 \h </w:instrText>
            </w:r>
            <w:r w:rsidR="00D738D2">
              <w:rPr>
                <w:noProof/>
                <w:webHidden/>
              </w:rPr>
            </w:r>
            <w:r w:rsidR="00D738D2">
              <w:rPr>
                <w:noProof/>
                <w:webHidden/>
              </w:rPr>
              <w:fldChar w:fldCharType="separate"/>
            </w:r>
            <w:r w:rsidR="00D738D2">
              <w:rPr>
                <w:noProof/>
                <w:webHidden/>
              </w:rPr>
              <w:t>25</w:t>
            </w:r>
            <w:r w:rsidR="00D738D2">
              <w:rPr>
                <w:noProof/>
                <w:webHidden/>
              </w:rPr>
              <w:fldChar w:fldCharType="end"/>
            </w:r>
          </w:hyperlink>
        </w:p>
        <w:p w14:paraId="1B446B10"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49" w:history="1">
            <w:r w:rsidR="00D738D2" w:rsidRPr="00A0231E">
              <w:rPr>
                <w:rStyle w:val="Hipervnculo"/>
                <w:noProof/>
              </w:rPr>
              <w:t>8.5. Frameworks Laravel</w:t>
            </w:r>
            <w:r w:rsidR="00D738D2">
              <w:rPr>
                <w:noProof/>
                <w:webHidden/>
              </w:rPr>
              <w:tab/>
            </w:r>
            <w:r w:rsidR="00D738D2">
              <w:rPr>
                <w:noProof/>
                <w:webHidden/>
              </w:rPr>
              <w:fldChar w:fldCharType="begin"/>
            </w:r>
            <w:r w:rsidR="00D738D2">
              <w:rPr>
                <w:noProof/>
                <w:webHidden/>
              </w:rPr>
              <w:instrText xml:space="preserve"> PAGEREF _Toc14273849 \h </w:instrText>
            </w:r>
            <w:r w:rsidR="00D738D2">
              <w:rPr>
                <w:noProof/>
                <w:webHidden/>
              </w:rPr>
            </w:r>
            <w:r w:rsidR="00D738D2">
              <w:rPr>
                <w:noProof/>
                <w:webHidden/>
              </w:rPr>
              <w:fldChar w:fldCharType="separate"/>
            </w:r>
            <w:r w:rsidR="00D738D2">
              <w:rPr>
                <w:noProof/>
                <w:webHidden/>
              </w:rPr>
              <w:t>26</w:t>
            </w:r>
            <w:r w:rsidR="00D738D2">
              <w:rPr>
                <w:noProof/>
                <w:webHidden/>
              </w:rPr>
              <w:fldChar w:fldCharType="end"/>
            </w:r>
          </w:hyperlink>
        </w:p>
        <w:p w14:paraId="2ACC0541"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50" w:history="1">
            <w:r w:rsidR="00D738D2" w:rsidRPr="00A0231E">
              <w:rPr>
                <w:rStyle w:val="Hipervnculo"/>
                <w:noProof/>
              </w:rPr>
              <w:t>8.6. Modelo vista controlador de registro académico</w:t>
            </w:r>
            <w:r w:rsidR="00D738D2">
              <w:rPr>
                <w:noProof/>
                <w:webHidden/>
              </w:rPr>
              <w:tab/>
            </w:r>
            <w:r w:rsidR="00D738D2">
              <w:rPr>
                <w:noProof/>
                <w:webHidden/>
              </w:rPr>
              <w:fldChar w:fldCharType="begin"/>
            </w:r>
            <w:r w:rsidR="00D738D2">
              <w:rPr>
                <w:noProof/>
                <w:webHidden/>
              </w:rPr>
              <w:instrText xml:space="preserve"> PAGEREF _Toc14273850 \h </w:instrText>
            </w:r>
            <w:r w:rsidR="00D738D2">
              <w:rPr>
                <w:noProof/>
                <w:webHidden/>
              </w:rPr>
            </w:r>
            <w:r w:rsidR="00D738D2">
              <w:rPr>
                <w:noProof/>
                <w:webHidden/>
              </w:rPr>
              <w:fldChar w:fldCharType="separate"/>
            </w:r>
            <w:r w:rsidR="00D738D2">
              <w:rPr>
                <w:noProof/>
                <w:webHidden/>
              </w:rPr>
              <w:t>28</w:t>
            </w:r>
            <w:r w:rsidR="00D738D2">
              <w:rPr>
                <w:noProof/>
                <w:webHidden/>
              </w:rPr>
              <w:fldChar w:fldCharType="end"/>
            </w:r>
          </w:hyperlink>
        </w:p>
        <w:p w14:paraId="6FF24A2E"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51" w:history="1">
            <w:r w:rsidR="00D738D2" w:rsidRPr="00A0231E">
              <w:rPr>
                <w:rStyle w:val="Hipervnculo"/>
                <w:noProof/>
              </w:rPr>
              <w:t>9. Atributos de Seguridad</w:t>
            </w:r>
            <w:r w:rsidR="00D738D2">
              <w:rPr>
                <w:noProof/>
                <w:webHidden/>
              </w:rPr>
              <w:tab/>
            </w:r>
            <w:r w:rsidR="00D738D2">
              <w:rPr>
                <w:noProof/>
                <w:webHidden/>
              </w:rPr>
              <w:fldChar w:fldCharType="begin"/>
            </w:r>
            <w:r w:rsidR="00D738D2">
              <w:rPr>
                <w:noProof/>
                <w:webHidden/>
              </w:rPr>
              <w:instrText xml:space="preserve"> PAGEREF _Toc14273851 \h </w:instrText>
            </w:r>
            <w:r w:rsidR="00D738D2">
              <w:rPr>
                <w:noProof/>
                <w:webHidden/>
              </w:rPr>
            </w:r>
            <w:r w:rsidR="00D738D2">
              <w:rPr>
                <w:noProof/>
                <w:webHidden/>
              </w:rPr>
              <w:fldChar w:fldCharType="separate"/>
            </w:r>
            <w:r w:rsidR="00D738D2">
              <w:rPr>
                <w:noProof/>
                <w:webHidden/>
              </w:rPr>
              <w:t>29</w:t>
            </w:r>
            <w:r w:rsidR="00D738D2">
              <w:rPr>
                <w:noProof/>
                <w:webHidden/>
              </w:rPr>
              <w:fldChar w:fldCharType="end"/>
            </w:r>
          </w:hyperlink>
        </w:p>
        <w:p w14:paraId="3D14B010"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52" w:history="1">
            <w:r w:rsidR="00D738D2" w:rsidRPr="00A0231E">
              <w:rPr>
                <w:rStyle w:val="Hipervnculo"/>
                <w:noProof/>
              </w:rPr>
              <w:t>10. Atributos de Mantenimiento</w:t>
            </w:r>
            <w:r w:rsidR="00D738D2">
              <w:rPr>
                <w:noProof/>
                <w:webHidden/>
              </w:rPr>
              <w:tab/>
            </w:r>
            <w:r w:rsidR="00D738D2">
              <w:rPr>
                <w:noProof/>
                <w:webHidden/>
              </w:rPr>
              <w:fldChar w:fldCharType="begin"/>
            </w:r>
            <w:r w:rsidR="00D738D2">
              <w:rPr>
                <w:noProof/>
                <w:webHidden/>
              </w:rPr>
              <w:instrText xml:space="preserve"> PAGEREF _Toc14273852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14:paraId="5DB31846"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53" w:history="1">
            <w:r w:rsidR="00D738D2" w:rsidRPr="00A0231E">
              <w:rPr>
                <w:rStyle w:val="Hipervnculo"/>
                <w:noProof/>
              </w:rPr>
              <w:t>10.1. Descripción de la mantención</w:t>
            </w:r>
            <w:r w:rsidR="00D738D2">
              <w:rPr>
                <w:noProof/>
                <w:webHidden/>
              </w:rPr>
              <w:tab/>
            </w:r>
            <w:r w:rsidR="00D738D2">
              <w:rPr>
                <w:noProof/>
                <w:webHidden/>
              </w:rPr>
              <w:fldChar w:fldCharType="begin"/>
            </w:r>
            <w:r w:rsidR="00D738D2">
              <w:rPr>
                <w:noProof/>
                <w:webHidden/>
              </w:rPr>
              <w:instrText xml:space="preserve"> PAGEREF _Toc14273853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14:paraId="3AB713B1"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54" w:history="1">
            <w:r w:rsidR="00D738D2" w:rsidRPr="00A0231E">
              <w:rPr>
                <w:rStyle w:val="Hipervnculo"/>
                <w:noProof/>
                <w:lang w:val="es-ES"/>
              </w:rPr>
              <w:t>10.2. Tipos de mantención</w:t>
            </w:r>
            <w:r w:rsidR="00D738D2">
              <w:rPr>
                <w:noProof/>
                <w:webHidden/>
              </w:rPr>
              <w:tab/>
            </w:r>
            <w:r w:rsidR="00D738D2">
              <w:rPr>
                <w:noProof/>
                <w:webHidden/>
              </w:rPr>
              <w:fldChar w:fldCharType="begin"/>
            </w:r>
            <w:r w:rsidR="00D738D2">
              <w:rPr>
                <w:noProof/>
                <w:webHidden/>
              </w:rPr>
              <w:instrText xml:space="preserve"> PAGEREF _Toc14273854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14:paraId="1C7B341C"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55" w:history="1">
            <w:r w:rsidR="00D738D2" w:rsidRPr="00A0231E">
              <w:rPr>
                <w:rStyle w:val="Hipervnculo"/>
                <w:noProof/>
              </w:rPr>
              <w:t>10.2.1. Mantenimiento preventivo.</w:t>
            </w:r>
            <w:r w:rsidR="00D738D2">
              <w:rPr>
                <w:noProof/>
                <w:webHidden/>
              </w:rPr>
              <w:tab/>
            </w:r>
            <w:r w:rsidR="00D738D2">
              <w:rPr>
                <w:noProof/>
                <w:webHidden/>
              </w:rPr>
              <w:fldChar w:fldCharType="begin"/>
            </w:r>
            <w:r w:rsidR="00D738D2">
              <w:rPr>
                <w:noProof/>
                <w:webHidden/>
              </w:rPr>
              <w:instrText xml:space="preserve"> PAGEREF _Toc14273855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14:paraId="3D8AE299"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56" w:history="1">
            <w:r w:rsidR="00D738D2" w:rsidRPr="00A0231E">
              <w:rPr>
                <w:rStyle w:val="Hipervnculo"/>
                <w:noProof/>
              </w:rPr>
              <w:t>10.2.2. Mantenimiento predictivo.</w:t>
            </w:r>
            <w:r w:rsidR="00D738D2">
              <w:rPr>
                <w:noProof/>
                <w:webHidden/>
              </w:rPr>
              <w:tab/>
            </w:r>
            <w:r w:rsidR="00D738D2">
              <w:rPr>
                <w:noProof/>
                <w:webHidden/>
              </w:rPr>
              <w:fldChar w:fldCharType="begin"/>
            </w:r>
            <w:r w:rsidR="00D738D2">
              <w:rPr>
                <w:noProof/>
                <w:webHidden/>
              </w:rPr>
              <w:instrText xml:space="preserve"> PAGEREF _Toc14273856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14:paraId="1423EBEA"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57" w:history="1">
            <w:r w:rsidR="00D738D2" w:rsidRPr="00A0231E">
              <w:rPr>
                <w:rStyle w:val="Hipervnculo"/>
                <w:noProof/>
                <w:lang w:val="es-ES"/>
              </w:rPr>
              <w:t>10.2.3. Mantenimiento correctivo.</w:t>
            </w:r>
            <w:r w:rsidR="00D738D2">
              <w:rPr>
                <w:noProof/>
                <w:webHidden/>
              </w:rPr>
              <w:tab/>
            </w:r>
            <w:r w:rsidR="00D738D2">
              <w:rPr>
                <w:noProof/>
                <w:webHidden/>
              </w:rPr>
              <w:fldChar w:fldCharType="begin"/>
            </w:r>
            <w:r w:rsidR="00D738D2">
              <w:rPr>
                <w:noProof/>
                <w:webHidden/>
              </w:rPr>
              <w:instrText xml:space="preserve"> PAGEREF _Toc14273857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14:paraId="411E2BCD"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58" w:history="1">
            <w:r w:rsidR="00D738D2" w:rsidRPr="00A0231E">
              <w:rPr>
                <w:rStyle w:val="Hipervnculo"/>
                <w:noProof/>
                <w:lang w:val="es-ES"/>
              </w:rPr>
              <w:t>10.2.4. Mantenimiento adaptativo</w:t>
            </w:r>
            <w:r w:rsidR="00D738D2">
              <w:rPr>
                <w:noProof/>
                <w:webHidden/>
              </w:rPr>
              <w:tab/>
            </w:r>
            <w:r w:rsidR="00D738D2">
              <w:rPr>
                <w:noProof/>
                <w:webHidden/>
              </w:rPr>
              <w:fldChar w:fldCharType="begin"/>
            </w:r>
            <w:r w:rsidR="00D738D2">
              <w:rPr>
                <w:noProof/>
                <w:webHidden/>
              </w:rPr>
              <w:instrText xml:space="preserve"> PAGEREF _Toc14273858 \h </w:instrText>
            </w:r>
            <w:r w:rsidR="00D738D2">
              <w:rPr>
                <w:noProof/>
                <w:webHidden/>
              </w:rPr>
            </w:r>
            <w:r w:rsidR="00D738D2">
              <w:rPr>
                <w:noProof/>
                <w:webHidden/>
              </w:rPr>
              <w:fldChar w:fldCharType="separate"/>
            </w:r>
            <w:r w:rsidR="00D738D2">
              <w:rPr>
                <w:noProof/>
                <w:webHidden/>
              </w:rPr>
              <w:t>31</w:t>
            </w:r>
            <w:r w:rsidR="00D738D2">
              <w:rPr>
                <w:noProof/>
                <w:webHidden/>
              </w:rPr>
              <w:fldChar w:fldCharType="end"/>
            </w:r>
          </w:hyperlink>
        </w:p>
        <w:p w14:paraId="3D832F5D"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59" w:history="1">
            <w:r w:rsidR="00D738D2" w:rsidRPr="00A0231E">
              <w:rPr>
                <w:rStyle w:val="Hipervnculo"/>
                <w:noProof/>
                <w:lang w:val="es-ES"/>
              </w:rPr>
              <w:t>10.2.5. Mantenimiento evolutivo.</w:t>
            </w:r>
            <w:r w:rsidR="00D738D2">
              <w:rPr>
                <w:noProof/>
                <w:webHidden/>
              </w:rPr>
              <w:tab/>
            </w:r>
            <w:r w:rsidR="00D738D2">
              <w:rPr>
                <w:noProof/>
                <w:webHidden/>
              </w:rPr>
              <w:fldChar w:fldCharType="begin"/>
            </w:r>
            <w:r w:rsidR="00D738D2">
              <w:rPr>
                <w:noProof/>
                <w:webHidden/>
              </w:rPr>
              <w:instrText xml:space="preserve"> PAGEREF _Toc14273859 \h </w:instrText>
            </w:r>
            <w:r w:rsidR="00D738D2">
              <w:rPr>
                <w:noProof/>
                <w:webHidden/>
              </w:rPr>
            </w:r>
            <w:r w:rsidR="00D738D2">
              <w:rPr>
                <w:noProof/>
                <w:webHidden/>
              </w:rPr>
              <w:fldChar w:fldCharType="separate"/>
            </w:r>
            <w:r w:rsidR="00D738D2">
              <w:rPr>
                <w:noProof/>
                <w:webHidden/>
              </w:rPr>
              <w:t>31</w:t>
            </w:r>
            <w:r w:rsidR="00D738D2">
              <w:rPr>
                <w:noProof/>
                <w:webHidden/>
              </w:rPr>
              <w:fldChar w:fldCharType="end"/>
            </w:r>
          </w:hyperlink>
        </w:p>
        <w:p w14:paraId="6CBCDF18"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60" w:history="1">
            <w:r w:rsidR="00D738D2" w:rsidRPr="00A0231E">
              <w:rPr>
                <w:rStyle w:val="Hipervnculo"/>
                <w:noProof/>
                <w:lang w:val="es-ES"/>
              </w:rPr>
              <w:t>10.2.6. Mantenimiento perfectivo o funcional.</w:t>
            </w:r>
            <w:r w:rsidR="00D738D2">
              <w:rPr>
                <w:noProof/>
                <w:webHidden/>
              </w:rPr>
              <w:tab/>
            </w:r>
            <w:r w:rsidR="00D738D2">
              <w:rPr>
                <w:noProof/>
                <w:webHidden/>
              </w:rPr>
              <w:fldChar w:fldCharType="begin"/>
            </w:r>
            <w:r w:rsidR="00D738D2">
              <w:rPr>
                <w:noProof/>
                <w:webHidden/>
              </w:rPr>
              <w:instrText xml:space="preserve"> PAGEREF _Toc14273860 \h </w:instrText>
            </w:r>
            <w:r w:rsidR="00D738D2">
              <w:rPr>
                <w:noProof/>
                <w:webHidden/>
              </w:rPr>
            </w:r>
            <w:r w:rsidR="00D738D2">
              <w:rPr>
                <w:noProof/>
                <w:webHidden/>
              </w:rPr>
              <w:fldChar w:fldCharType="separate"/>
            </w:r>
            <w:r w:rsidR="00D738D2">
              <w:rPr>
                <w:noProof/>
                <w:webHidden/>
              </w:rPr>
              <w:t>31</w:t>
            </w:r>
            <w:r w:rsidR="00D738D2">
              <w:rPr>
                <w:noProof/>
                <w:webHidden/>
              </w:rPr>
              <w:fldChar w:fldCharType="end"/>
            </w:r>
          </w:hyperlink>
        </w:p>
        <w:p w14:paraId="24C79388"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61" w:history="1">
            <w:r w:rsidR="00D738D2" w:rsidRPr="00A0231E">
              <w:rPr>
                <w:rStyle w:val="Hipervnculo"/>
                <w:noProof/>
              </w:rPr>
              <w:t>10.3. Plan de Mantención</w:t>
            </w:r>
            <w:r w:rsidR="00D738D2">
              <w:rPr>
                <w:noProof/>
                <w:webHidden/>
              </w:rPr>
              <w:tab/>
            </w:r>
            <w:r w:rsidR="00D738D2">
              <w:rPr>
                <w:noProof/>
                <w:webHidden/>
              </w:rPr>
              <w:fldChar w:fldCharType="begin"/>
            </w:r>
            <w:r w:rsidR="00D738D2">
              <w:rPr>
                <w:noProof/>
                <w:webHidden/>
              </w:rPr>
              <w:instrText xml:space="preserve"> PAGEREF _Toc14273861 \h </w:instrText>
            </w:r>
            <w:r w:rsidR="00D738D2">
              <w:rPr>
                <w:noProof/>
                <w:webHidden/>
              </w:rPr>
            </w:r>
            <w:r w:rsidR="00D738D2">
              <w:rPr>
                <w:noProof/>
                <w:webHidden/>
              </w:rPr>
              <w:fldChar w:fldCharType="separate"/>
            </w:r>
            <w:r w:rsidR="00D738D2">
              <w:rPr>
                <w:noProof/>
                <w:webHidden/>
              </w:rPr>
              <w:t>32</w:t>
            </w:r>
            <w:r w:rsidR="00D738D2">
              <w:rPr>
                <w:noProof/>
                <w:webHidden/>
              </w:rPr>
              <w:fldChar w:fldCharType="end"/>
            </w:r>
          </w:hyperlink>
        </w:p>
        <w:p w14:paraId="17738CF8"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62" w:history="1">
            <w:r w:rsidR="00D738D2" w:rsidRPr="00A0231E">
              <w:rPr>
                <w:rStyle w:val="Hipervnculo"/>
                <w:noProof/>
              </w:rPr>
              <w:t>11. Bases de Datos</w:t>
            </w:r>
            <w:r w:rsidR="00D738D2">
              <w:rPr>
                <w:noProof/>
                <w:webHidden/>
              </w:rPr>
              <w:tab/>
            </w:r>
            <w:r w:rsidR="00D738D2">
              <w:rPr>
                <w:noProof/>
                <w:webHidden/>
              </w:rPr>
              <w:fldChar w:fldCharType="begin"/>
            </w:r>
            <w:r w:rsidR="00D738D2">
              <w:rPr>
                <w:noProof/>
                <w:webHidden/>
              </w:rPr>
              <w:instrText xml:space="preserve"> PAGEREF _Toc14273862 \h </w:instrText>
            </w:r>
            <w:r w:rsidR="00D738D2">
              <w:rPr>
                <w:noProof/>
                <w:webHidden/>
              </w:rPr>
            </w:r>
            <w:r w:rsidR="00D738D2">
              <w:rPr>
                <w:noProof/>
                <w:webHidden/>
              </w:rPr>
              <w:fldChar w:fldCharType="separate"/>
            </w:r>
            <w:r w:rsidR="00D738D2">
              <w:rPr>
                <w:noProof/>
                <w:webHidden/>
              </w:rPr>
              <w:t>33</w:t>
            </w:r>
            <w:r w:rsidR="00D738D2">
              <w:rPr>
                <w:noProof/>
                <w:webHidden/>
              </w:rPr>
              <w:fldChar w:fldCharType="end"/>
            </w:r>
          </w:hyperlink>
        </w:p>
        <w:p w14:paraId="46F3C149"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63" w:history="1">
            <w:r w:rsidR="00D738D2" w:rsidRPr="00A0231E">
              <w:rPr>
                <w:rStyle w:val="Hipervnculo"/>
                <w:noProof/>
              </w:rPr>
              <w:t>11.1 Diseño de la Base de datos</w:t>
            </w:r>
            <w:r w:rsidR="00D738D2">
              <w:rPr>
                <w:noProof/>
                <w:webHidden/>
              </w:rPr>
              <w:tab/>
            </w:r>
            <w:r w:rsidR="00D738D2">
              <w:rPr>
                <w:noProof/>
                <w:webHidden/>
              </w:rPr>
              <w:fldChar w:fldCharType="begin"/>
            </w:r>
            <w:r w:rsidR="00D738D2">
              <w:rPr>
                <w:noProof/>
                <w:webHidden/>
              </w:rPr>
              <w:instrText xml:space="preserve"> PAGEREF _Toc14273863 \h </w:instrText>
            </w:r>
            <w:r w:rsidR="00D738D2">
              <w:rPr>
                <w:noProof/>
                <w:webHidden/>
              </w:rPr>
            </w:r>
            <w:r w:rsidR="00D738D2">
              <w:rPr>
                <w:noProof/>
                <w:webHidden/>
              </w:rPr>
              <w:fldChar w:fldCharType="separate"/>
            </w:r>
            <w:r w:rsidR="00D738D2">
              <w:rPr>
                <w:noProof/>
                <w:webHidden/>
              </w:rPr>
              <w:t>33</w:t>
            </w:r>
            <w:r w:rsidR="00D738D2">
              <w:rPr>
                <w:noProof/>
                <w:webHidden/>
              </w:rPr>
              <w:fldChar w:fldCharType="end"/>
            </w:r>
          </w:hyperlink>
        </w:p>
        <w:p w14:paraId="104AFA65"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64" w:history="1">
            <w:r w:rsidR="00D738D2" w:rsidRPr="00A0231E">
              <w:rPr>
                <w:rStyle w:val="Hipervnculo"/>
                <w:noProof/>
              </w:rPr>
              <w:t>11.2 Diseño de tablas</w:t>
            </w:r>
            <w:r w:rsidR="00D738D2">
              <w:rPr>
                <w:noProof/>
                <w:webHidden/>
              </w:rPr>
              <w:tab/>
            </w:r>
            <w:r w:rsidR="00D738D2">
              <w:rPr>
                <w:noProof/>
                <w:webHidden/>
              </w:rPr>
              <w:fldChar w:fldCharType="begin"/>
            </w:r>
            <w:r w:rsidR="00D738D2">
              <w:rPr>
                <w:noProof/>
                <w:webHidden/>
              </w:rPr>
              <w:instrText xml:space="preserve"> PAGEREF _Toc14273864 \h </w:instrText>
            </w:r>
            <w:r w:rsidR="00D738D2">
              <w:rPr>
                <w:noProof/>
                <w:webHidden/>
              </w:rPr>
            </w:r>
            <w:r w:rsidR="00D738D2">
              <w:rPr>
                <w:noProof/>
                <w:webHidden/>
              </w:rPr>
              <w:fldChar w:fldCharType="separate"/>
            </w:r>
            <w:r w:rsidR="00D738D2">
              <w:rPr>
                <w:noProof/>
                <w:webHidden/>
              </w:rPr>
              <w:t>33</w:t>
            </w:r>
            <w:r w:rsidR="00D738D2">
              <w:rPr>
                <w:noProof/>
                <w:webHidden/>
              </w:rPr>
              <w:fldChar w:fldCharType="end"/>
            </w:r>
          </w:hyperlink>
        </w:p>
        <w:p w14:paraId="2774A53F"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65" w:history="1">
            <w:r w:rsidR="00D738D2" w:rsidRPr="00A0231E">
              <w:rPr>
                <w:rStyle w:val="Hipervnculo"/>
                <w:noProof/>
              </w:rPr>
              <w:t>12. Diagramas UML</w:t>
            </w:r>
            <w:r w:rsidR="00D738D2">
              <w:rPr>
                <w:noProof/>
                <w:webHidden/>
              </w:rPr>
              <w:tab/>
            </w:r>
            <w:r w:rsidR="00D738D2">
              <w:rPr>
                <w:noProof/>
                <w:webHidden/>
              </w:rPr>
              <w:fldChar w:fldCharType="begin"/>
            </w:r>
            <w:r w:rsidR="00D738D2">
              <w:rPr>
                <w:noProof/>
                <w:webHidden/>
              </w:rPr>
              <w:instrText xml:space="preserve"> PAGEREF _Toc14273865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14:paraId="40F43056"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66" w:history="1">
            <w:r w:rsidR="00D738D2" w:rsidRPr="00A0231E">
              <w:rPr>
                <w:rStyle w:val="Hipervnculo"/>
                <w:noProof/>
              </w:rPr>
              <w:t>12.1. Descripción de los diagramas</w:t>
            </w:r>
            <w:r w:rsidR="00D738D2">
              <w:rPr>
                <w:noProof/>
                <w:webHidden/>
              </w:rPr>
              <w:tab/>
            </w:r>
            <w:r w:rsidR="00D738D2">
              <w:rPr>
                <w:noProof/>
                <w:webHidden/>
              </w:rPr>
              <w:fldChar w:fldCharType="begin"/>
            </w:r>
            <w:r w:rsidR="00D738D2">
              <w:rPr>
                <w:noProof/>
                <w:webHidden/>
              </w:rPr>
              <w:instrText xml:space="preserve"> PAGEREF _Toc14273866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14:paraId="72EF33E6"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67" w:history="1">
            <w:r w:rsidR="00D738D2" w:rsidRPr="00A0231E">
              <w:rPr>
                <w:rStyle w:val="Hipervnculo"/>
                <w:noProof/>
              </w:rPr>
              <w:t>12.1.1. Diagrama de casos de uso</w:t>
            </w:r>
            <w:r w:rsidR="00D738D2">
              <w:rPr>
                <w:noProof/>
                <w:webHidden/>
              </w:rPr>
              <w:tab/>
            </w:r>
            <w:r w:rsidR="00D738D2">
              <w:rPr>
                <w:noProof/>
                <w:webHidden/>
              </w:rPr>
              <w:fldChar w:fldCharType="begin"/>
            </w:r>
            <w:r w:rsidR="00D738D2">
              <w:rPr>
                <w:noProof/>
                <w:webHidden/>
              </w:rPr>
              <w:instrText xml:space="preserve"> PAGEREF _Toc14273867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14:paraId="5DA6E488"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68" w:history="1">
            <w:r w:rsidR="00D738D2" w:rsidRPr="00A0231E">
              <w:rPr>
                <w:rStyle w:val="Hipervnculo"/>
                <w:noProof/>
              </w:rPr>
              <w:t>12.1.2. Diagrama de secuencias</w:t>
            </w:r>
            <w:r w:rsidR="00D738D2">
              <w:rPr>
                <w:noProof/>
                <w:webHidden/>
              </w:rPr>
              <w:tab/>
            </w:r>
            <w:r w:rsidR="00D738D2">
              <w:rPr>
                <w:noProof/>
                <w:webHidden/>
              </w:rPr>
              <w:fldChar w:fldCharType="begin"/>
            </w:r>
            <w:r w:rsidR="00D738D2">
              <w:rPr>
                <w:noProof/>
                <w:webHidden/>
              </w:rPr>
              <w:instrText xml:space="preserve"> PAGEREF _Toc14273868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14:paraId="669A177C"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69" w:history="1">
            <w:r w:rsidR="00D738D2" w:rsidRPr="00A0231E">
              <w:rPr>
                <w:rStyle w:val="Hipervnculo"/>
                <w:noProof/>
              </w:rPr>
              <w:t>12.1.3. Diagrama de colaboración</w:t>
            </w:r>
            <w:r w:rsidR="00D738D2">
              <w:rPr>
                <w:noProof/>
                <w:webHidden/>
              </w:rPr>
              <w:tab/>
            </w:r>
            <w:r w:rsidR="00D738D2">
              <w:rPr>
                <w:noProof/>
                <w:webHidden/>
              </w:rPr>
              <w:fldChar w:fldCharType="begin"/>
            </w:r>
            <w:r w:rsidR="00D738D2">
              <w:rPr>
                <w:noProof/>
                <w:webHidden/>
              </w:rPr>
              <w:instrText xml:space="preserve"> PAGEREF _Toc14273869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14:paraId="4083E755"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70" w:history="1">
            <w:r w:rsidR="00D738D2" w:rsidRPr="00A0231E">
              <w:rPr>
                <w:rStyle w:val="Hipervnculo"/>
                <w:noProof/>
              </w:rPr>
              <w:t>12.1.4. Diagrama de clases</w:t>
            </w:r>
            <w:r w:rsidR="00D738D2">
              <w:rPr>
                <w:noProof/>
                <w:webHidden/>
              </w:rPr>
              <w:tab/>
            </w:r>
            <w:r w:rsidR="00D738D2">
              <w:rPr>
                <w:noProof/>
                <w:webHidden/>
              </w:rPr>
              <w:fldChar w:fldCharType="begin"/>
            </w:r>
            <w:r w:rsidR="00D738D2">
              <w:rPr>
                <w:noProof/>
                <w:webHidden/>
              </w:rPr>
              <w:instrText xml:space="preserve"> PAGEREF _Toc14273870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14:paraId="1F4E8850"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71" w:history="1">
            <w:r w:rsidR="00D738D2" w:rsidRPr="00A0231E">
              <w:rPr>
                <w:rStyle w:val="Hipervnculo"/>
                <w:noProof/>
              </w:rPr>
              <w:t>13. Prueba del sistema</w:t>
            </w:r>
            <w:r w:rsidR="00D738D2">
              <w:rPr>
                <w:noProof/>
                <w:webHidden/>
              </w:rPr>
              <w:tab/>
            </w:r>
            <w:r w:rsidR="00D738D2">
              <w:rPr>
                <w:noProof/>
                <w:webHidden/>
              </w:rPr>
              <w:fldChar w:fldCharType="begin"/>
            </w:r>
            <w:r w:rsidR="00D738D2">
              <w:rPr>
                <w:noProof/>
                <w:webHidden/>
              </w:rPr>
              <w:instrText xml:space="preserve"> PAGEREF _Toc14273871 \h </w:instrText>
            </w:r>
            <w:r w:rsidR="00D738D2">
              <w:rPr>
                <w:noProof/>
                <w:webHidden/>
              </w:rPr>
            </w:r>
            <w:r w:rsidR="00D738D2">
              <w:rPr>
                <w:noProof/>
                <w:webHidden/>
              </w:rPr>
              <w:fldChar w:fldCharType="separate"/>
            </w:r>
            <w:r w:rsidR="00D738D2">
              <w:rPr>
                <w:noProof/>
                <w:webHidden/>
              </w:rPr>
              <w:t>35</w:t>
            </w:r>
            <w:r w:rsidR="00D738D2">
              <w:rPr>
                <w:noProof/>
                <w:webHidden/>
              </w:rPr>
              <w:fldChar w:fldCharType="end"/>
            </w:r>
          </w:hyperlink>
        </w:p>
        <w:p w14:paraId="22D03623"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72" w:history="1">
            <w:r w:rsidR="00D738D2" w:rsidRPr="00A0231E">
              <w:rPr>
                <w:rStyle w:val="Hipervnculo"/>
                <w:noProof/>
              </w:rPr>
              <w:t>13.1. Descripción de la prueba</w:t>
            </w:r>
            <w:r w:rsidR="00D738D2">
              <w:rPr>
                <w:noProof/>
                <w:webHidden/>
              </w:rPr>
              <w:tab/>
            </w:r>
            <w:r w:rsidR="00D738D2">
              <w:rPr>
                <w:noProof/>
                <w:webHidden/>
              </w:rPr>
              <w:fldChar w:fldCharType="begin"/>
            </w:r>
            <w:r w:rsidR="00D738D2">
              <w:rPr>
                <w:noProof/>
                <w:webHidden/>
              </w:rPr>
              <w:instrText xml:space="preserve"> PAGEREF _Toc14273872 \h </w:instrText>
            </w:r>
            <w:r w:rsidR="00D738D2">
              <w:rPr>
                <w:noProof/>
                <w:webHidden/>
              </w:rPr>
            </w:r>
            <w:r w:rsidR="00D738D2">
              <w:rPr>
                <w:noProof/>
                <w:webHidden/>
              </w:rPr>
              <w:fldChar w:fldCharType="separate"/>
            </w:r>
            <w:r w:rsidR="00D738D2">
              <w:rPr>
                <w:noProof/>
                <w:webHidden/>
              </w:rPr>
              <w:t>35</w:t>
            </w:r>
            <w:r w:rsidR="00D738D2">
              <w:rPr>
                <w:noProof/>
                <w:webHidden/>
              </w:rPr>
              <w:fldChar w:fldCharType="end"/>
            </w:r>
          </w:hyperlink>
        </w:p>
        <w:p w14:paraId="28B9A4B9"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73" w:history="1">
            <w:r w:rsidR="00D738D2" w:rsidRPr="00A0231E">
              <w:rPr>
                <w:rStyle w:val="Hipervnculo"/>
                <w:noProof/>
              </w:rPr>
              <w:t>13.1.1. Prueba de la caja negra</w:t>
            </w:r>
            <w:r w:rsidR="00D738D2">
              <w:rPr>
                <w:noProof/>
                <w:webHidden/>
              </w:rPr>
              <w:tab/>
            </w:r>
            <w:r w:rsidR="00D738D2">
              <w:rPr>
                <w:noProof/>
                <w:webHidden/>
              </w:rPr>
              <w:fldChar w:fldCharType="begin"/>
            </w:r>
            <w:r w:rsidR="00D738D2">
              <w:rPr>
                <w:noProof/>
                <w:webHidden/>
              </w:rPr>
              <w:instrText xml:space="preserve"> PAGEREF _Toc14273873 \h </w:instrText>
            </w:r>
            <w:r w:rsidR="00D738D2">
              <w:rPr>
                <w:noProof/>
                <w:webHidden/>
              </w:rPr>
            </w:r>
            <w:r w:rsidR="00D738D2">
              <w:rPr>
                <w:noProof/>
                <w:webHidden/>
              </w:rPr>
              <w:fldChar w:fldCharType="separate"/>
            </w:r>
            <w:r w:rsidR="00D738D2">
              <w:rPr>
                <w:noProof/>
                <w:webHidden/>
              </w:rPr>
              <w:t>35</w:t>
            </w:r>
            <w:r w:rsidR="00D738D2">
              <w:rPr>
                <w:noProof/>
                <w:webHidden/>
              </w:rPr>
              <w:fldChar w:fldCharType="end"/>
            </w:r>
          </w:hyperlink>
        </w:p>
        <w:p w14:paraId="74F11609"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74" w:history="1">
            <w:r w:rsidR="00D738D2" w:rsidRPr="00A0231E">
              <w:rPr>
                <w:rStyle w:val="Hipervnculo"/>
                <w:noProof/>
              </w:rPr>
              <w:t>13.1.2. Diseño de la prueba de la caja negra</w:t>
            </w:r>
            <w:r w:rsidR="00D738D2">
              <w:rPr>
                <w:noProof/>
                <w:webHidden/>
              </w:rPr>
              <w:tab/>
            </w:r>
            <w:r w:rsidR="00D738D2">
              <w:rPr>
                <w:noProof/>
                <w:webHidden/>
              </w:rPr>
              <w:fldChar w:fldCharType="begin"/>
            </w:r>
            <w:r w:rsidR="00D738D2">
              <w:rPr>
                <w:noProof/>
                <w:webHidden/>
              </w:rPr>
              <w:instrText xml:space="preserve"> PAGEREF _Toc14273874 \h </w:instrText>
            </w:r>
            <w:r w:rsidR="00D738D2">
              <w:rPr>
                <w:noProof/>
                <w:webHidden/>
              </w:rPr>
            </w:r>
            <w:r w:rsidR="00D738D2">
              <w:rPr>
                <w:noProof/>
                <w:webHidden/>
              </w:rPr>
              <w:fldChar w:fldCharType="separate"/>
            </w:r>
            <w:r w:rsidR="00D738D2">
              <w:rPr>
                <w:noProof/>
                <w:webHidden/>
              </w:rPr>
              <w:t>36</w:t>
            </w:r>
            <w:r w:rsidR="00D738D2">
              <w:rPr>
                <w:noProof/>
                <w:webHidden/>
              </w:rPr>
              <w:fldChar w:fldCharType="end"/>
            </w:r>
          </w:hyperlink>
        </w:p>
        <w:p w14:paraId="5FE74663"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75" w:history="1">
            <w:r w:rsidR="00D738D2" w:rsidRPr="00A0231E">
              <w:rPr>
                <w:rStyle w:val="Hipervnculo"/>
                <w:noProof/>
              </w:rPr>
              <w:t>14. Implantación del sistema</w:t>
            </w:r>
            <w:r w:rsidR="00D738D2">
              <w:rPr>
                <w:noProof/>
                <w:webHidden/>
              </w:rPr>
              <w:tab/>
            </w:r>
            <w:r w:rsidR="00D738D2">
              <w:rPr>
                <w:noProof/>
                <w:webHidden/>
              </w:rPr>
              <w:fldChar w:fldCharType="begin"/>
            </w:r>
            <w:r w:rsidR="00D738D2">
              <w:rPr>
                <w:noProof/>
                <w:webHidden/>
              </w:rPr>
              <w:instrText xml:space="preserve"> PAGEREF _Toc14273875 \h </w:instrText>
            </w:r>
            <w:r w:rsidR="00D738D2">
              <w:rPr>
                <w:noProof/>
                <w:webHidden/>
              </w:rPr>
            </w:r>
            <w:r w:rsidR="00D738D2">
              <w:rPr>
                <w:noProof/>
                <w:webHidden/>
              </w:rPr>
              <w:fldChar w:fldCharType="separate"/>
            </w:r>
            <w:r w:rsidR="00D738D2">
              <w:rPr>
                <w:noProof/>
                <w:webHidden/>
              </w:rPr>
              <w:t>37</w:t>
            </w:r>
            <w:r w:rsidR="00D738D2">
              <w:rPr>
                <w:noProof/>
                <w:webHidden/>
              </w:rPr>
              <w:fldChar w:fldCharType="end"/>
            </w:r>
          </w:hyperlink>
        </w:p>
        <w:p w14:paraId="46842C31"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76" w:history="1">
            <w:r w:rsidR="00D738D2" w:rsidRPr="00A0231E">
              <w:rPr>
                <w:rStyle w:val="Hipervnculo"/>
                <w:noProof/>
              </w:rPr>
              <w:t>14.1. Procedimiento de Implantación del software</w:t>
            </w:r>
            <w:r w:rsidR="00D738D2">
              <w:rPr>
                <w:noProof/>
                <w:webHidden/>
              </w:rPr>
              <w:tab/>
            </w:r>
            <w:r w:rsidR="00D738D2">
              <w:rPr>
                <w:noProof/>
                <w:webHidden/>
              </w:rPr>
              <w:fldChar w:fldCharType="begin"/>
            </w:r>
            <w:r w:rsidR="00D738D2">
              <w:rPr>
                <w:noProof/>
                <w:webHidden/>
              </w:rPr>
              <w:instrText xml:space="preserve"> PAGEREF _Toc14273876 \h </w:instrText>
            </w:r>
            <w:r w:rsidR="00D738D2">
              <w:rPr>
                <w:noProof/>
                <w:webHidden/>
              </w:rPr>
            </w:r>
            <w:r w:rsidR="00D738D2">
              <w:rPr>
                <w:noProof/>
                <w:webHidden/>
              </w:rPr>
              <w:fldChar w:fldCharType="separate"/>
            </w:r>
            <w:r w:rsidR="00D738D2">
              <w:rPr>
                <w:noProof/>
                <w:webHidden/>
              </w:rPr>
              <w:t>37</w:t>
            </w:r>
            <w:r w:rsidR="00D738D2">
              <w:rPr>
                <w:noProof/>
                <w:webHidden/>
              </w:rPr>
              <w:fldChar w:fldCharType="end"/>
            </w:r>
          </w:hyperlink>
        </w:p>
        <w:p w14:paraId="57A020AD"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77" w:history="1">
            <w:r w:rsidR="00D738D2" w:rsidRPr="00A0231E">
              <w:rPr>
                <w:rStyle w:val="Hipervnculo"/>
                <w:noProof/>
              </w:rPr>
              <w:t>15. Anexos</w:t>
            </w:r>
            <w:r w:rsidR="00D738D2">
              <w:rPr>
                <w:noProof/>
                <w:webHidden/>
              </w:rPr>
              <w:tab/>
            </w:r>
            <w:r w:rsidR="00D738D2">
              <w:rPr>
                <w:noProof/>
                <w:webHidden/>
              </w:rPr>
              <w:fldChar w:fldCharType="begin"/>
            </w:r>
            <w:r w:rsidR="00D738D2">
              <w:rPr>
                <w:noProof/>
                <w:webHidden/>
              </w:rPr>
              <w:instrText xml:space="preserve"> PAGEREF _Toc14273877 \h </w:instrText>
            </w:r>
            <w:r w:rsidR="00D738D2">
              <w:rPr>
                <w:noProof/>
                <w:webHidden/>
              </w:rPr>
            </w:r>
            <w:r w:rsidR="00D738D2">
              <w:rPr>
                <w:noProof/>
                <w:webHidden/>
              </w:rPr>
              <w:fldChar w:fldCharType="separate"/>
            </w:r>
            <w:r w:rsidR="00D738D2">
              <w:rPr>
                <w:noProof/>
                <w:webHidden/>
              </w:rPr>
              <w:t>38</w:t>
            </w:r>
            <w:r w:rsidR="00D738D2">
              <w:rPr>
                <w:noProof/>
                <w:webHidden/>
              </w:rPr>
              <w:fldChar w:fldCharType="end"/>
            </w:r>
          </w:hyperlink>
        </w:p>
        <w:p w14:paraId="351274A0"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78" w:history="1">
            <w:r w:rsidR="00D738D2" w:rsidRPr="00A0231E">
              <w:rPr>
                <w:rStyle w:val="Hipervnculo"/>
                <w:noProof/>
              </w:rPr>
              <w:t>15.1. Cuestionario de preguntas</w:t>
            </w:r>
            <w:r w:rsidR="00D738D2">
              <w:rPr>
                <w:noProof/>
                <w:webHidden/>
              </w:rPr>
              <w:tab/>
            </w:r>
            <w:r w:rsidR="00D738D2">
              <w:rPr>
                <w:noProof/>
                <w:webHidden/>
              </w:rPr>
              <w:fldChar w:fldCharType="begin"/>
            </w:r>
            <w:r w:rsidR="00D738D2">
              <w:rPr>
                <w:noProof/>
                <w:webHidden/>
              </w:rPr>
              <w:instrText xml:space="preserve"> PAGEREF _Toc14273878 \h </w:instrText>
            </w:r>
            <w:r w:rsidR="00D738D2">
              <w:rPr>
                <w:noProof/>
                <w:webHidden/>
              </w:rPr>
            </w:r>
            <w:r w:rsidR="00D738D2">
              <w:rPr>
                <w:noProof/>
                <w:webHidden/>
              </w:rPr>
              <w:fldChar w:fldCharType="separate"/>
            </w:r>
            <w:r w:rsidR="00D738D2">
              <w:rPr>
                <w:noProof/>
                <w:webHidden/>
              </w:rPr>
              <w:t>39</w:t>
            </w:r>
            <w:r w:rsidR="00D738D2">
              <w:rPr>
                <w:noProof/>
                <w:webHidden/>
              </w:rPr>
              <w:fldChar w:fldCharType="end"/>
            </w:r>
          </w:hyperlink>
        </w:p>
        <w:p w14:paraId="2010E78F"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79" w:history="1">
            <w:r w:rsidR="00D738D2" w:rsidRPr="00A0231E">
              <w:rPr>
                <w:rStyle w:val="Hipervnculo"/>
                <w:noProof/>
              </w:rPr>
              <w:t>15.1.1 Cliente de enlace.</w:t>
            </w:r>
            <w:r w:rsidR="00D738D2">
              <w:rPr>
                <w:noProof/>
                <w:webHidden/>
              </w:rPr>
              <w:tab/>
            </w:r>
            <w:r w:rsidR="00D738D2">
              <w:rPr>
                <w:noProof/>
                <w:webHidden/>
              </w:rPr>
              <w:fldChar w:fldCharType="begin"/>
            </w:r>
            <w:r w:rsidR="00D738D2">
              <w:rPr>
                <w:noProof/>
                <w:webHidden/>
              </w:rPr>
              <w:instrText xml:space="preserve"> PAGEREF _Toc14273879 \h </w:instrText>
            </w:r>
            <w:r w:rsidR="00D738D2">
              <w:rPr>
                <w:noProof/>
                <w:webHidden/>
              </w:rPr>
            </w:r>
            <w:r w:rsidR="00D738D2">
              <w:rPr>
                <w:noProof/>
                <w:webHidden/>
              </w:rPr>
              <w:fldChar w:fldCharType="separate"/>
            </w:r>
            <w:r w:rsidR="00D738D2">
              <w:rPr>
                <w:noProof/>
                <w:webHidden/>
              </w:rPr>
              <w:t>39</w:t>
            </w:r>
            <w:r w:rsidR="00D738D2">
              <w:rPr>
                <w:noProof/>
                <w:webHidden/>
              </w:rPr>
              <w:fldChar w:fldCharType="end"/>
            </w:r>
          </w:hyperlink>
        </w:p>
        <w:p w14:paraId="43900CBA"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80" w:history="1">
            <w:r w:rsidR="00D738D2" w:rsidRPr="00A0231E">
              <w:rPr>
                <w:rStyle w:val="Hipervnculo"/>
                <w:noProof/>
              </w:rPr>
              <w:t>15.1.2 Secretaria registro académico.</w:t>
            </w:r>
            <w:r w:rsidR="00D738D2">
              <w:rPr>
                <w:noProof/>
                <w:webHidden/>
              </w:rPr>
              <w:tab/>
            </w:r>
            <w:r w:rsidR="00D738D2">
              <w:rPr>
                <w:noProof/>
                <w:webHidden/>
              </w:rPr>
              <w:fldChar w:fldCharType="begin"/>
            </w:r>
            <w:r w:rsidR="00D738D2">
              <w:rPr>
                <w:noProof/>
                <w:webHidden/>
              </w:rPr>
              <w:instrText xml:space="preserve"> PAGEREF _Toc14273880 \h </w:instrText>
            </w:r>
            <w:r w:rsidR="00D738D2">
              <w:rPr>
                <w:noProof/>
                <w:webHidden/>
              </w:rPr>
            </w:r>
            <w:r w:rsidR="00D738D2">
              <w:rPr>
                <w:noProof/>
                <w:webHidden/>
              </w:rPr>
              <w:fldChar w:fldCharType="separate"/>
            </w:r>
            <w:r w:rsidR="00D738D2">
              <w:rPr>
                <w:noProof/>
                <w:webHidden/>
              </w:rPr>
              <w:t>39</w:t>
            </w:r>
            <w:r w:rsidR="00D738D2">
              <w:rPr>
                <w:noProof/>
                <w:webHidden/>
              </w:rPr>
              <w:fldChar w:fldCharType="end"/>
            </w:r>
          </w:hyperlink>
        </w:p>
        <w:p w14:paraId="084502C2"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81" w:history="1">
            <w:r w:rsidR="00D738D2" w:rsidRPr="00A0231E">
              <w:rPr>
                <w:rStyle w:val="Hipervnculo"/>
                <w:noProof/>
              </w:rPr>
              <w:t>15.3. Gestión de riesgos del sistema</w:t>
            </w:r>
            <w:r w:rsidR="00D738D2">
              <w:rPr>
                <w:noProof/>
                <w:webHidden/>
              </w:rPr>
              <w:tab/>
            </w:r>
            <w:r w:rsidR="00D738D2">
              <w:rPr>
                <w:noProof/>
                <w:webHidden/>
              </w:rPr>
              <w:fldChar w:fldCharType="begin"/>
            </w:r>
            <w:r w:rsidR="00D738D2">
              <w:rPr>
                <w:noProof/>
                <w:webHidden/>
              </w:rPr>
              <w:instrText xml:space="preserve"> PAGEREF _Toc14273881 \h </w:instrText>
            </w:r>
            <w:r w:rsidR="00D738D2">
              <w:rPr>
                <w:noProof/>
                <w:webHidden/>
              </w:rPr>
            </w:r>
            <w:r w:rsidR="00D738D2">
              <w:rPr>
                <w:noProof/>
                <w:webHidden/>
              </w:rPr>
              <w:fldChar w:fldCharType="separate"/>
            </w:r>
            <w:r w:rsidR="00D738D2">
              <w:rPr>
                <w:noProof/>
                <w:webHidden/>
              </w:rPr>
              <w:t>40</w:t>
            </w:r>
            <w:r w:rsidR="00D738D2">
              <w:rPr>
                <w:noProof/>
                <w:webHidden/>
              </w:rPr>
              <w:fldChar w:fldCharType="end"/>
            </w:r>
          </w:hyperlink>
        </w:p>
        <w:p w14:paraId="5A876F04"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82" w:history="1">
            <w:r w:rsidR="00D738D2" w:rsidRPr="00A0231E">
              <w:rPr>
                <w:rStyle w:val="Hipervnculo"/>
                <w:noProof/>
              </w:rPr>
              <w:t>15.3.1. Descripción de riesgo</w:t>
            </w:r>
            <w:r w:rsidR="00D738D2">
              <w:rPr>
                <w:noProof/>
                <w:webHidden/>
              </w:rPr>
              <w:tab/>
            </w:r>
            <w:r w:rsidR="00D738D2">
              <w:rPr>
                <w:noProof/>
                <w:webHidden/>
              </w:rPr>
              <w:fldChar w:fldCharType="begin"/>
            </w:r>
            <w:r w:rsidR="00D738D2">
              <w:rPr>
                <w:noProof/>
                <w:webHidden/>
              </w:rPr>
              <w:instrText xml:space="preserve"> PAGEREF _Toc14273882 \h </w:instrText>
            </w:r>
            <w:r w:rsidR="00D738D2">
              <w:rPr>
                <w:noProof/>
                <w:webHidden/>
              </w:rPr>
            </w:r>
            <w:r w:rsidR="00D738D2">
              <w:rPr>
                <w:noProof/>
                <w:webHidden/>
              </w:rPr>
              <w:fldChar w:fldCharType="separate"/>
            </w:r>
            <w:r w:rsidR="00D738D2">
              <w:rPr>
                <w:noProof/>
                <w:webHidden/>
              </w:rPr>
              <w:t>40</w:t>
            </w:r>
            <w:r w:rsidR="00D738D2">
              <w:rPr>
                <w:noProof/>
                <w:webHidden/>
              </w:rPr>
              <w:fldChar w:fldCharType="end"/>
            </w:r>
          </w:hyperlink>
        </w:p>
        <w:p w14:paraId="18BAE28B"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83" w:history="1">
            <w:r w:rsidR="00D738D2" w:rsidRPr="00A0231E">
              <w:rPr>
                <w:rStyle w:val="Hipervnculo"/>
                <w:noProof/>
              </w:rPr>
              <w:t>15.3.2. Identificar y planificar el riesgo</w:t>
            </w:r>
            <w:r w:rsidR="00D738D2">
              <w:rPr>
                <w:noProof/>
                <w:webHidden/>
              </w:rPr>
              <w:tab/>
            </w:r>
            <w:r w:rsidR="00D738D2">
              <w:rPr>
                <w:noProof/>
                <w:webHidden/>
              </w:rPr>
              <w:fldChar w:fldCharType="begin"/>
            </w:r>
            <w:r w:rsidR="00D738D2">
              <w:rPr>
                <w:noProof/>
                <w:webHidden/>
              </w:rPr>
              <w:instrText xml:space="preserve"> PAGEREF _Toc14273883 \h </w:instrText>
            </w:r>
            <w:r w:rsidR="00D738D2">
              <w:rPr>
                <w:noProof/>
                <w:webHidden/>
              </w:rPr>
            </w:r>
            <w:r w:rsidR="00D738D2">
              <w:rPr>
                <w:noProof/>
                <w:webHidden/>
              </w:rPr>
              <w:fldChar w:fldCharType="separate"/>
            </w:r>
            <w:r w:rsidR="00D738D2">
              <w:rPr>
                <w:noProof/>
                <w:webHidden/>
              </w:rPr>
              <w:t>41</w:t>
            </w:r>
            <w:r w:rsidR="00D738D2">
              <w:rPr>
                <w:noProof/>
                <w:webHidden/>
              </w:rPr>
              <w:fldChar w:fldCharType="end"/>
            </w:r>
          </w:hyperlink>
        </w:p>
        <w:p w14:paraId="5491AC29"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84" w:history="1">
            <w:r w:rsidR="00D738D2" w:rsidRPr="00A0231E">
              <w:rPr>
                <w:rStyle w:val="Hipervnculo"/>
                <w:noProof/>
              </w:rPr>
              <w:t>16. Metodologías de desarrollo ágil</w:t>
            </w:r>
            <w:r w:rsidR="00D738D2">
              <w:rPr>
                <w:noProof/>
                <w:webHidden/>
              </w:rPr>
              <w:tab/>
            </w:r>
            <w:r w:rsidR="00D738D2">
              <w:rPr>
                <w:noProof/>
                <w:webHidden/>
              </w:rPr>
              <w:fldChar w:fldCharType="begin"/>
            </w:r>
            <w:r w:rsidR="00D738D2">
              <w:rPr>
                <w:noProof/>
                <w:webHidden/>
              </w:rPr>
              <w:instrText xml:space="preserve"> PAGEREF _Toc14273884 \h </w:instrText>
            </w:r>
            <w:r w:rsidR="00D738D2">
              <w:rPr>
                <w:noProof/>
                <w:webHidden/>
              </w:rPr>
            </w:r>
            <w:r w:rsidR="00D738D2">
              <w:rPr>
                <w:noProof/>
                <w:webHidden/>
              </w:rPr>
              <w:fldChar w:fldCharType="separate"/>
            </w:r>
            <w:r w:rsidR="00D738D2">
              <w:rPr>
                <w:noProof/>
                <w:webHidden/>
              </w:rPr>
              <w:t>48</w:t>
            </w:r>
            <w:r w:rsidR="00D738D2">
              <w:rPr>
                <w:noProof/>
                <w:webHidden/>
              </w:rPr>
              <w:fldChar w:fldCharType="end"/>
            </w:r>
          </w:hyperlink>
        </w:p>
        <w:p w14:paraId="73868D8A"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85" w:history="1">
            <w:r w:rsidR="00D738D2" w:rsidRPr="00A0231E">
              <w:rPr>
                <w:rStyle w:val="Hipervnculo"/>
                <w:noProof/>
              </w:rPr>
              <w:t>16.1. Metodología ágil Scrum</w:t>
            </w:r>
            <w:r w:rsidR="00D738D2">
              <w:rPr>
                <w:noProof/>
                <w:webHidden/>
              </w:rPr>
              <w:tab/>
            </w:r>
            <w:r w:rsidR="00D738D2">
              <w:rPr>
                <w:noProof/>
                <w:webHidden/>
              </w:rPr>
              <w:fldChar w:fldCharType="begin"/>
            </w:r>
            <w:r w:rsidR="00D738D2">
              <w:rPr>
                <w:noProof/>
                <w:webHidden/>
              </w:rPr>
              <w:instrText xml:space="preserve"> PAGEREF _Toc14273885 \h </w:instrText>
            </w:r>
            <w:r w:rsidR="00D738D2">
              <w:rPr>
                <w:noProof/>
                <w:webHidden/>
              </w:rPr>
            </w:r>
            <w:r w:rsidR="00D738D2">
              <w:rPr>
                <w:noProof/>
                <w:webHidden/>
              </w:rPr>
              <w:fldChar w:fldCharType="separate"/>
            </w:r>
            <w:r w:rsidR="00D738D2">
              <w:rPr>
                <w:noProof/>
                <w:webHidden/>
              </w:rPr>
              <w:t>48</w:t>
            </w:r>
            <w:r w:rsidR="00D738D2">
              <w:rPr>
                <w:noProof/>
                <w:webHidden/>
              </w:rPr>
              <w:fldChar w:fldCharType="end"/>
            </w:r>
          </w:hyperlink>
        </w:p>
        <w:p w14:paraId="0BF0CF83" w14:textId="77777777" w:rsidR="00D738D2" w:rsidRDefault="00724F0F">
          <w:pPr>
            <w:pStyle w:val="TDC3"/>
            <w:tabs>
              <w:tab w:val="right" w:leader="dot" w:pos="8828"/>
            </w:tabs>
            <w:rPr>
              <w:rFonts w:asciiTheme="minorHAnsi" w:eastAsiaTheme="minorEastAsia" w:hAnsiTheme="minorHAnsi"/>
              <w:noProof/>
              <w:sz w:val="22"/>
              <w:lang w:eastAsia="es-CL"/>
            </w:rPr>
          </w:pPr>
          <w:hyperlink w:anchor="_Toc14273886" w:history="1">
            <w:r w:rsidR="00D738D2" w:rsidRPr="00A0231E">
              <w:rPr>
                <w:rStyle w:val="Hipervnculo"/>
                <w:noProof/>
              </w:rPr>
              <w:t>16.1.1 Organización del trabajo scrum</w:t>
            </w:r>
            <w:r w:rsidR="00D738D2">
              <w:rPr>
                <w:noProof/>
                <w:webHidden/>
              </w:rPr>
              <w:tab/>
            </w:r>
            <w:r w:rsidR="00D738D2">
              <w:rPr>
                <w:noProof/>
                <w:webHidden/>
              </w:rPr>
              <w:fldChar w:fldCharType="begin"/>
            </w:r>
            <w:r w:rsidR="00D738D2">
              <w:rPr>
                <w:noProof/>
                <w:webHidden/>
              </w:rPr>
              <w:instrText xml:space="preserve"> PAGEREF _Toc14273886 \h </w:instrText>
            </w:r>
            <w:r w:rsidR="00D738D2">
              <w:rPr>
                <w:noProof/>
                <w:webHidden/>
              </w:rPr>
            </w:r>
            <w:r w:rsidR="00D738D2">
              <w:rPr>
                <w:noProof/>
                <w:webHidden/>
              </w:rPr>
              <w:fldChar w:fldCharType="separate"/>
            </w:r>
            <w:r w:rsidR="00D738D2">
              <w:rPr>
                <w:noProof/>
                <w:webHidden/>
              </w:rPr>
              <w:t>48</w:t>
            </w:r>
            <w:r w:rsidR="00D738D2">
              <w:rPr>
                <w:noProof/>
                <w:webHidden/>
              </w:rPr>
              <w:fldChar w:fldCharType="end"/>
            </w:r>
          </w:hyperlink>
        </w:p>
        <w:p w14:paraId="3055891E"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87" w:history="1">
            <w:r w:rsidR="00D738D2" w:rsidRPr="00A0231E">
              <w:rPr>
                <w:rStyle w:val="Hipervnculo"/>
                <w:noProof/>
              </w:rPr>
              <w:t>17. Metodología de programación extrema</w:t>
            </w:r>
            <w:r w:rsidR="00D738D2">
              <w:rPr>
                <w:noProof/>
                <w:webHidden/>
              </w:rPr>
              <w:tab/>
            </w:r>
            <w:r w:rsidR="00D738D2">
              <w:rPr>
                <w:noProof/>
                <w:webHidden/>
              </w:rPr>
              <w:fldChar w:fldCharType="begin"/>
            </w:r>
            <w:r w:rsidR="00D738D2">
              <w:rPr>
                <w:noProof/>
                <w:webHidden/>
              </w:rPr>
              <w:instrText xml:space="preserve"> PAGEREF _Toc14273887 \h </w:instrText>
            </w:r>
            <w:r w:rsidR="00D738D2">
              <w:rPr>
                <w:noProof/>
                <w:webHidden/>
              </w:rPr>
            </w:r>
            <w:r w:rsidR="00D738D2">
              <w:rPr>
                <w:noProof/>
                <w:webHidden/>
              </w:rPr>
              <w:fldChar w:fldCharType="separate"/>
            </w:r>
            <w:r w:rsidR="00D738D2">
              <w:rPr>
                <w:noProof/>
                <w:webHidden/>
              </w:rPr>
              <w:t>49</w:t>
            </w:r>
            <w:r w:rsidR="00D738D2">
              <w:rPr>
                <w:noProof/>
                <w:webHidden/>
              </w:rPr>
              <w:fldChar w:fldCharType="end"/>
            </w:r>
          </w:hyperlink>
        </w:p>
        <w:p w14:paraId="5C7A0409" w14:textId="77777777" w:rsidR="00D738D2" w:rsidRDefault="00724F0F">
          <w:pPr>
            <w:pStyle w:val="TDC2"/>
            <w:tabs>
              <w:tab w:val="right" w:leader="dot" w:pos="8828"/>
            </w:tabs>
            <w:rPr>
              <w:rFonts w:asciiTheme="minorHAnsi" w:eastAsiaTheme="minorEastAsia" w:hAnsiTheme="minorHAnsi"/>
              <w:noProof/>
              <w:sz w:val="22"/>
              <w:lang w:eastAsia="es-CL"/>
            </w:rPr>
          </w:pPr>
          <w:hyperlink w:anchor="_Toc14273888" w:history="1">
            <w:r w:rsidR="00D738D2" w:rsidRPr="00A0231E">
              <w:rPr>
                <w:rStyle w:val="Hipervnculo"/>
                <w:noProof/>
              </w:rPr>
              <w:t>17.1. Formato de tarjetas</w:t>
            </w:r>
            <w:r w:rsidR="00D738D2">
              <w:rPr>
                <w:noProof/>
                <w:webHidden/>
              </w:rPr>
              <w:tab/>
            </w:r>
            <w:r w:rsidR="00D738D2">
              <w:rPr>
                <w:noProof/>
                <w:webHidden/>
              </w:rPr>
              <w:fldChar w:fldCharType="begin"/>
            </w:r>
            <w:r w:rsidR="00D738D2">
              <w:rPr>
                <w:noProof/>
                <w:webHidden/>
              </w:rPr>
              <w:instrText xml:space="preserve"> PAGEREF _Toc14273888 \h </w:instrText>
            </w:r>
            <w:r w:rsidR="00D738D2">
              <w:rPr>
                <w:noProof/>
                <w:webHidden/>
              </w:rPr>
            </w:r>
            <w:r w:rsidR="00D738D2">
              <w:rPr>
                <w:noProof/>
                <w:webHidden/>
              </w:rPr>
              <w:fldChar w:fldCharType="separate"/>
            </w:r>
            <w:r w:rsidR="00D738D2">
              <w:rPr>
                <w:noProof/>
                <w:webHidden/>
              </w:rPr>
              <w:t>49</w:t>
            </w:r>
            <w:r w:rsidR="00D738D2">
              <w:rPr>
                <w:noProof/>
                <w:webHidden/>
              </w:rPr>
              <w:fldChar w:fldCharType="end"/>
            </w:r>
          </w:hyperlink>
        </w:p>
        <w:p w14:paraId="4FF9B9B1" w14:textId="77777777" w:rsidR="00D738D2" w:rsidRDefault="00724F0F">
          <w:pPr>
            <w:pStyle w:val="TDC1"/>
            <w:tabs>
              <w:tab w:val="right" w:leader="dot" w:pos="8828"/>
            </w:tabs>
            <w:rPr>
              <w:rFonts w:asciiTheme="minorHAnsi" w:eastAsiaTheme="minorEastAsia" w:hAnsiTheme="minorHAnsi"/>
              <w:noProof/>
              <w:sz w:val="22"/>
              <w:lang w:eastAsia="es-CL"/>
            </w:rPr>
          </w:pPr>
          <w:hyperlink w:anchor="_Toc14273889" w:history="1">
            <w:r w:rsidR="00D738D2" w:rsidRPr="00A0231E">
              <w:rPr>
                <w:rStyle w:val="Hipervnculo"/>
                <w:noProof/>
              </w:rPr>
              <w:t>18. Glosario</w:t>
            </w:r>
            <w:r w:rsidR="00D738D2">
              <w:rPr>
                <w:noProof/>
                <w:webHidden/>
              </w:rPr>
              <w:tab/>
            </w:r>
            <w:r w:rsidR="00D738D2">
              <w:rPr>
                <w:noProof/>
                <w:webHidden/>
              </w:rPr>
              <w:fldChar w:fldCharType="begin"/>
            </w:r>
            <w:r w:rsidR="00D738D2">
              <w:rPr>
                <w:noProof/>
                <w:webHidden/>
              </w:rPr>
              <w:instrText xml:space="preserve"> PAGEREF _Toc14273889 \h </w:instrText>
            </w:r>
            <w:r w:rsidR="00D738D2">
              <w:rPr>
                <w:noProof/>
                <w:webHidden/>
              </w:rPr>
            </w:r>
            <w:r w:rsidR="00D738D2">
              <w:rPr>
                <w:noProof/>
                <w:webHidden/>
              </w:rPr>
              <w:fldChar w:fldCharType="separate"/>
            </w:r>
            <w:r w:rsidR="00D738D2">
              <w:rPr>
                <w:noProof/>
                <w:webHidden/>
              </w:rPr>
              <w:t>52</w:t>
            </w:r>
            <w:r w:rsidR="00D738D2">
              <w:rPr>
                <w:noProof/>
                <w:webHidden/>
              </w:rPr>
              <w:fldChar w:fldCharType="end"/>
            </w:r>
          </w:hyperlink>
        </w:p>
        <w:p w14:paraId="3A558EC6" w14:textId="77777777" w:rsidR="008F156F" w:rsidRPr="002232C5" w:rsidRDefault="008F156F" w:rsidP="002232C5">
          <w:pPr>
            <w:pStyle w:val="TDC1"/>
            <w:tabs>
              <w:tab w:val="right" w:leader="dot" w:pos="8828"/>
            </w:tabs>
            <w:rPr>
              <w:lang w:val="es-ES"/>
            </w:rPr>
          </w:pPr>
          <w:r>
            <w:rPr>
              <w:b/>
              <w:bCs/>
              <w:lang w:val="es-ES"/>
            </w:rPr>
            <w:fldChar w:fldCharType="end"/>
          </w:r>
        </w:p>
      </w:sdtContent>
    </w:sdt>
    <w:p w14:paraId="7F5302BD" w14:textId="77777777" w:rsidR="002232C5" w:rsidRDefault="002232C5" w:rsidP="002232C5">
      <w:bookmarkStart w:id="1" w:name="_Toc14273814"/>
    </w:p>
    <w:p w14:paraId="2E9D116F" w14:textId="77777777" w:rsidR="002232C5" w:rsidRDefault="002232C5" w:rsidP="002232C5"/>
    <w:p w14:paraId="5AB2A411" w14:textId="77777777" w:rsidR="002232C5" w:rsidRDefault="002232C5" w:rsidP="002232C5"/>
    <w:p w14:paraId="124D0ABA" w14:textId="77777777" w:rsidR="002232C5" w:rsidRDefault="002232C5" w:rsidP="002232C5"/>
    <w:p w14:paraId="30A14049" w14:textId="77777777" w:rsidR="002232C5" w:rsidRDefault="002232C5" w:rsidP="002232C5"/>
    <w:p w14:paraId="352C0BA2" w14:textId="77777777" w:rsidR="002232C5" w:rsidRDefault="002232C5" w:rsidP="002232C5"/>
    <w:p w14:paraId="75C71AE4" w14:textId="77777777" w:rsidR="002232C5" w:rsidRDefault="002232C5" w:rsidP="002232C5"/>
    <w:p w14:paraId="725FA33F" w14:textId="77777777" w:rsidR="002232C5" w:rsidRDefault="002232C5" w:rsidP="002232C5"/>
    <w:p w14:paraId="5A06A2FE" w14:textId="77777777" w:rsidR="002232C5" w:rsidRDefault="002232C5" w:rsidP="002232C5"/>
    <w:p w14:paraId="4BA7D4E5" w14:textId="77777777" w:rsidR="002232C5" w:rsidRDefault="002232C5" w:rsidP="002232C5"/>
    <w:p w14:paraId="009F413E" w14:textId="77777777" w:rsidR="002232C5" w:rsidRDefault="002232C5" w:rsidP="002232C5"/>
    <w:p w14:paraId="78969826" w14:textId="77777777" w:rsidR="002232C5" w:rsidRDefault="002232C5">
      <w:pPr>
        <w:spacing w:line="259" w:lineRule="auto"/>
        <w:rPr>
          <w:rFonts w:eastAsiaTheme="majorEastAsia" w:cstheme="majorBidi"/>
          <w:b/>
          <w:bCs/>
          <w:szCs w:val="28"/>
        </w:rPr>
      </w:pPr>
      <w:r>
        <w:br w:type="page"/>
      </w:r>
    </w:p>
    <w:p w14:paraId="4457E596" w14:textId="77777777" w:rsidR="00E141FB" w:rsidRDefault="00E141FB" w:rsidP="00B20ED2">
      <w:pPr>
        <w:pStyle w:val="Ttulo1"/>
      </w:pPr>
      <w:r>
        <w:lastRenderedPageBreak/>
        <w:t>2. Objetivos</w:t>
      </w:r>
      <w:bookmarkEnd w:id="1"/>
    </w:p>
    <w:p w14:paraId="7B0F9390" w14:textId="77777777" w:rsidR="00E141FB" w:rsidRDefault="00A6227E" w:rsidP="00A6227E">
      <w:pPr>
        <w:pStyle w:val="Ttulo2"/>
      </w:pPr>
      <w:bookmarkStart w:id="2" w:name="_Toc14273815"/>
      <w:r>
        <w:t>2.1. Objetivo general</w:t>
      </w:r>
      <w:bookmarkEnd w:id="2"/>
    </w:p>
    <w:p w14:paraId="1F9D06FB" w14:textId="77777777" w:rsidR="00A6227E" w:rsidRDefault="00A6227E" w:rsidP="00E141FB"/>
    <w:p w14:paraId="662194D6" w14:textId="77777777" w:rsidR="00906C1A" w:rsidRDefault="00906C1A" w:rsidP="004E0444">
      <w:pPr>
        <w:spacing w:after="0"/>
        <w:ind w:firstLine="708"/>
      </w:pPr>
      <w:r>
        <w:t>Desarrollar un sistema que permita gestionar de forma rápida, eficiente y segura el registro académico y finanzas de los estudiantes de la Un</w:t>
      </w:r>
      <w:r w:rsidR="00B70E81">
        <w:t>iversidad Técnica de Concepción (UTDC).</w:t>
      </w:r>
    </w:p>
    <w:p w14:paraId="3157C4CA" w14:textId="77777777" w:rsidR="00093DB6" w:rsidRDefault="00093DB6" w:rsidP="00E141FB"/>
    <w:p w14:paraId="0F253434" w14:textId="77777777" w:rsidR="00A6227E" w:rsidRPr="00574E86" w:rsidRDefault="00A6227E" w:rsidP="00A6227E">
      <w:pPr>
        <w:pStyle w:val="Ttulo2"/>
      </w:pPr>
      <w:bookmarkStart w:id="3" w:name="_Toc14273816"/>
      <w:r w:rsidRPr="00574E86">
        <w:t>2.2. Objetivos específicos</w:t>
      </w:r>
      <w:bookmarkEnd w:id="3"/>
    </w:p>
    <w:p w14:paraId="215078EC" w14:textId="77777777" w:rsidR="005C74D9" w:rsidRDefault="005C74D9" w:rsidP="005C74D9"/>
    <w:p w14:paraId="273BBAE5" w14:textId="77777777" w:rsidR="00574E86" w:rsidRDefault="00574E86" w:rsidP="00574E86">
      <w:pPr>
        <w:pStyle w:val="Prrafodelista"/>
        <w:numPr>
          <w:ilvl w:val="0"/>
          <w:numId w:val="48"/>
        </w:numPr>
      </w:pPr>
      <w:r>
        <w:t>Facilitar el registro, flujo, procesamiento y almacenamiento de la información, relacionada con las actividades de Registro Académico y Finanzas</w:t>
      </w:r>
    </w:p>
    <w:p w14:paraId="397DAFC5" w14:textId="77777777" w:rsidR="00574E86" w:rsidRDefault="00574E86" w:rsidP="00574E86">
      <w:pPr>
        <w:pStyle w:val="Prrafodelista"/>
        <w:numPr>
          <w:ilvl w:val="0"/>
          <w:numId w:val="48"/>
        </w:numPr>
      </w:pPr>
      <w:r>
        <w:t>Gestionar los datos de Registro Académico y Finanzas para brindar información confiable utilizando la automatización de procesos</w:t>
      </w:r>
    </w:p>
    <w:p w14:paraId="25CCE478" w14:textId="77777777" w:rsidR="005C74D9" w:rsidRDefault="00574E86" w:rsidP="00217E2E">
      <w:pPr>
        <w:pStyle w:val="Prrafodelista"/>
        <w:numPr>
          <w:ilvl w:val="0"/>
          <w:numId w:val="48"/>
        </w:numPr>
      </w:pPr>
      <w:r>
        <w:t xml:space="preserve">Asegurar </w:t>
      </w:r>
      <w:r w:rsidR="00696929">
        <w:t xml:space="preserve">que los datos ingresados y almacenados en la base de datos, reflejan </w:t>
      </w:r>
      <w:r>
        <w:t>la realidad de cada alumno del establecimiento</w:t>
      </w:r>
    </w:p>
    <w:p w14:paraId="4065A982" w14:textId="77777777" w:rsidR="00F816B7" w:rsidRDefault="00F816B7" w:rsidP="00217E2E">
      <w:pPr>
        <w:pStyle w:val="Prrafodelista"/>
        <w:numPr>
          <w:ilvl w:val="0"/>
          <w:numId w:val="48"/>
        </w:numPr>
      </w:pPr>
      <w:r>
        <w:t>Generar informes automatizados</w:t>
      </w:r>
    </w:p>
    <w:p w14:paraId="1724B8DF" w14:textId="77777777" w:rsidR="005C74D9" w:rsidRDefault="005C74D9" w:rsidP="005C74D9"/>
    <w:p w14:paraId="76D4F1EA" w14:textId="77777777" w:rsidR="005C74D9" w:rsidRDefault="005C74D9" w:rsidP="005C74D9"/>
    <w:p w14:paraId="625192F8" w14:textId="77777777" w:rsidR="005C74D9" w:rsidRDefault="005C74D9" w:rsidP="005C74D9"/>
    <w:p w14:paraId="6E8022C3" w14:textId="77777777" w:rsidR="005C74D9" w:rsidRDefault="005C74D9" w:rsidP="005C74D9"/>
    <w:p w14:paraId="44C2778B" w14:textId="77777777" w:rsidR="005C74D9" w:rsidRDefault="005C74D9" w:rsidP="005C74D9"/>
    <w:p w14:paraId="7370EE21" w14:textId="77777777" w:rsidR="005C74D9" w:rsidRDefault="005C74D9" w:rsidP="005C74D9"/>
    <w:p w14:paraId="4E6C51A3" w14:textId="77777777" w:rsidR="005C74D9" w:rsidRDefault="005C74D9" w:rsidP="005C74D9"/>
    <w:p w14:paraId="2C84B88D" w14:textId="77777777" w:rsidR="005C74D9" w:rsidRDefault="005C74D9" w:rsidP="005C74D9"/>
    <w:p w14:paraId="7AA8C6FF" w14:textId="77777777" w:rsidR="005C74D9" w:rsidRPr="005C74D9" w:rsidRDefault="005C74D9" w:rsidP="005C74D9"/>
    <w:p w14:paraId="37E7134E" w14:textId="77777777" w:rsidR="00E141FB" w:rsidRDefault="00E141FB">
      <w:pPr>
        <w:spacing w:line="259" w:lineRule="auto"/>
        <w:rPr>
          <w:rFonts w:eastAsiaTheme="majorEastAsia" w:cstheme="majorBidi"/>
          <w:b/>
          <w:bCs/>
          <w:szCs w:val="28"/>
        </w:rPr>
      </w:pPr>
      <w:r>
        <w:br w:type="page"/>
      </w:r>
    </w:p>
    <w:p w14:paraId="36DC7C1E" w14:textId="77777777" w:rsidR="00B20ED2" w:rsidRDefault="009C0F2B" w:rsidP="00B20ED2">
      <w:pPr>
        <w:pStyle w:val="Ttulo1"/>
      </w:pPr>
      <w:bookmarkStart w:id="4" w:name="_Toc14273817"/>
      <w:r>
        <w:lastRenderedPageBreak/>
        <w:t xml:space="preserve">3. </w:t>
      </w:r>
      <w:r w:rsidR="00B20ED2">
        <w:t>Contexto del Sistema</w:t>
      </w:r>
      <w:bookmarkEnd w:id="4"/>
    </w:p>
    <w:p w14:paraId="43924A23" w14:textId="77777777" w:rsidR="00B20ED2" w:rsidRDefault="008A111C" w:rsidP="00B20ED2">
      <w:pPr>
        <w:ind w:firstLine="567"/>
      </w:pPr>
      <w:r>
        <w:t>La Universidad Técnica de Concepción (UTDC)</w:t>
      </w:r>
      <w:r w:rsidR="00B20ED2">
        <w:t>, necesita desarrollar un producto software que permita automatizar los Procesos de Registro Académico, la que actualmente, es registrada utilizando planillas Excel.</w:t>
      </w:r>
    </w:p>
    <w:p w14:paraId="5E33063E" w14:textId="77777777" w:rsidR="00B20ED2" w:rsidRDefault="00B20ED2" w:rsidP="00B20ED2">
      <w:pPr>
        <w:ind w:firstLine="567"/>
      </w:pPr>
      <w:r>
        <w:t xml:space="preserve">Hasta el momento, la </w:t>
      </w:r>
      <w:r w:rsidR="00BC0FEE">
        <w:t>UTDC</w:t>
      </w:r>
      <w:r>
        <w:t xml:space="preserve"> ha logrado asegurar los datos, almacenando los registros en los computadores de las secretarias, pero existe la inquietud que dichos registros puedan eliminarse o alterarse accidental o premeditadamente, lo cual sería una situación grave para la institución, pues sus consecuencias legales y económicas serian nefastas perjudicando la imagen de la institución.</w:t>
      </w:r>
    </w:p>
    <w:p w14:paraId="66835715" w14:textId="77777777" w:rsidR="00B20ED2" w:rsidRDefault="00B20ED2" w:rsidP="00B20ED2">
      <w:pPr>
        <w:ind w:firstLine="567"/>
      </w:pPr>
      <w:r>
        <w:t xml:space="preserve">La </w:t>
      </w:r>
      <w:r w:rsidR="00066AC3">
        <w:t xml:space="preserve">UTDC </w:t>
      </w:r>
      <w:r>
        <w:t>está dispuesta a invertir en el desar</w:t>
      </w:r>
      <w:r w:rsidR="003605D4">
        <w:t>rollo de un sistema informático, por lo</w:t>
      </w:r>
      <w:r w:rsidR="00C41ECC">
        <w:t xml:space="preserve"> que </w:t>
      </w:r>
      <w:r w:rsidR="003605D4">
        <w:t xml:space="preserve">encargo a la Dirección de Informática analizar la factibilidad de abordar el desarrollo e implementación del software, </w:t>
      </w:r>
      <w:r w:rsidR="00C41ECC">
        <w:t xml:space="preserve">la </w:t>
      </w:r>
      <w:r w:rsidR="003605D4">
        <w:t xml:space="preserve">conclusión </w:t>
      </w:r>
      <w:r w:rsidR="00C41ECC">
        <w:t xml:space="preserve">de este análisis </w:t>
      </w:r>
      <w:r w:rsidR="003605D4">
        <w:t xml:space="preserve">se presenta el este documento (estudio de factibilidades). La Dirección de Informática </w:t>
      </w:r>
      <w:r w:rsidR="00BD625C">
        <w:t xml:space="preserve">cuenta con </w:t>
      </w:r>
      <w:r w:rsidR="00C41ECC">
        <w:t xml:space="preserve">dos servidores para </w:t>
      </w:r>
      <w:r w:rsidR="005A4C52">
        <w:t>instalar</w:t>
      </w:r>
      <w:r w:rsidR="00C41ECC">
        <w:t xml:space="preserve"> el sistema, </w:t>
      </w:r>
      <w:r w:rsidR="005A4C52">
        <w:t xml:space="preserve">estos servidores </w:t>
      </w:r>
      <w:r w:rsidR="00491673">
        <w:t xml:space="preserve">deben </w:t>
      </w:r>
      <w:r w:rsidR="00C41ECC">
        <w:t>permanecer en la Casa Central de la Universidad</w:t>
      </w:r>
      <w:r w:rsidR="002B2B08">
        <w:t xml:space="preserve"> para luego abordar la Fase 2 del proyecto, la cual implica la implementación remota del software en las sedes de la Universidad.</w:t>
      </w:r>
    </w:p>
    <w:p w14:paraId="57B0A34F" w14:textId="77777777" w:rsidR="00B20ED2" w:rsidRDefault="00B20ED2" w:rsidP="00B20ED2">
      <w:pPr>
        <w:ind w:firstLine="567"/>
      </w:pPr>
      <w:r>
        <w:t xml:space="preserve">Por lo tanto, el </w:t>
      </w:r>
      <w:r w:rsidR="00FF3F3E">
        <w:t xml:space="preserve">desarrollo del </w:t>
      </w:r>
      <w:r>
        <w:t xml:space="preserve">software </w:t>
      </w:r>
      <w:r w:rsidR="00FF3F3E">
        <w:t>tendrá una duración de</w:t>
      </w:r>
      <w:r>
        <w:t xml:space="preserve"> un año (fase 1</w:t>
      </w:r>
      <w:r w:rsidR="00FF3F3E">
        <w:t xml:space="preserve"> y 2</w:t>
      </w:r>
      <w:r>
        <w:t>)</w:t>
      </w:r>
      <w:r w:rsidR="00C7174F">
        <w:t xml:space="preserve"> en las instalaciones de la UDTC (casa central)</w:t>
      </w:r>
      <w:r>
        <w:t>.</w:t>
      </w:r>
    </w:p>
    <w:p w14:paraId="2E75F002" w14:textId="77777777" w:rsidR="00B20ED2" w:rsidRDefault="00B20ED2" w:rsidP="00B20ED2">
      <w:pPr>
        <w:ind w:firstLine="567"/>
      </w:pPr>
      <w:r>
        <w:t>Es preciso indicar que los procesos de registro académico están homologados en cada sede</w:t>
      </w:r>
      <w:r w:rsidR="00A17D82">
        <w:t xml:space="preserve"> (</w:t>
      </w:r>
      <w:r>
        <w:t xml:space="preserve">requisito esencial para mantener la </w:t>
      </w:r>
      <w:r w:rsidR="00A17D82">
        <w:t>a</w:t>
      </w:r>
      <w:r>
        <w:t xml:space="preserve">creditación </w:t>
      </w:r>
      <w:r w:rsidR="00A17D82">
        <w:t>i</w:t>
      </w:r>
      <w:r>
        <w:t>nstitucional</w:t>
      </w:r>
      <w:r w:rsidR="00A17D82">
        <w:t>)</w:t>
      </w:r>
      <w:r>
        <w:t xml:space="preserve">, </w:t>
      </w:r>
      <w:r w:rsidR="00A17D82">
        <w:t xml:space="preserve">teniendo esto en cuenta se proyecta que la </w:t>
      </w:r>
      <w:r>
        <w:t xml:space="preserve">implementación de la solución informática a nivel de sedes no debe presentar mayores inconvenientes. Aun así, la Dirección de Informática aconseja </w:t>
      </w:r>
      <w:r w:rsidR="00FF3F3E">
        <w:t xml:space="preserve">la marcha </w:t>
      </w:r>
      <w:r>
        <w:t>blanca</w:t>
      </w:r>
      <w:r w:rsidR="00FF3F3E">
        <w:t xml:space="preserve"> </w:t>
      </w:r>
      <w:r>
        <w:t>para probar el rendimiento del sistema</w:t>
      </w:r>
      <w:r w:rsidR="00FF3F3E">
        <w:t xml:space="preserve"> al integrar las sedes regionales de la Universidad (fase 2)</w:t>
      </w:r>
    </w:p>
    <w:p w14:paraId="7D853C30" w14:textId="77777777" w:rsidR="009B68A9" w:rsidRDefault="009B68A9">
      <w:pPr>
        <w:spacing w:line="259" w:lineRule="auto"/>
      </w:pPr>
      <w:r>
        <w:br w:type="page"/>
      </w:r>
    </w:p>
    <w:p w14:paraId="7B62F7DE" w14:textId="77777777" w:rsidR="00972F2C" w:rsidRDefault="00972F2C" w:rsidP="00972F2C">
      <w:pPr>
        <w:rPr>
          <w:rFonts w:cs="Times New Roman"/>
          <w:szCs w:val="24"/>
        </w:rPr>
      </w:pPr>
      <w:r>
        <w:rPr>
          <w:rFonts w:cs="Times New Roman"/>
          <w:szCs w:val="24"/>
        </w:rPr>
        <w:lastRenderedPageBreak/>
        <w:t xml:space="preserve">A </w:t>
      </w:r>
      <w:r w:rsidR="0039111C">
        <w:rPr>
          <w:rFonts w:cs="Times New Roman"/>
          <w:szCs w:val="24"/>
        </w:rPr>
        <w:t>continuación,</w:t>
      </w:r>
      <w:r>
        <w:rPr>
          <w:rFonts w:cs="Times New Roman"/>
          <w:szCs w:val="24"/>
        </w:rPr>
        <w:t xml:space="preserve"> se muestran los respectivos organigramas vinculados al registro académico de la Universidad.</w:t>
      </w:r>
    </w:p>
    <w:p w14:paraId="1ECBF85C" w14:textId="77777777" w:rsidR="00972F2C" w:rsidRDefault="00972F2C" w:rsidP="00972F2C">
      <w:pPr>
        <w:rPr>
          <w:rFonts w:cs="Times New Roman"/>
          <w:szCs w:val="24"/>
        </w:rPr>
      </w:pPr>
    </w:p>
    <w:p w14:paraId="1203ACE1" w14:textId="77777777" w:rsidR="00972F2C" w:rsidRDefault="00972F2C" w:rsidP="00972F2C">
      <w:pPr>
        <w:jc w:val="center"/>
        <w:rPr>
          <w:rFonts w:cs="Times New Roman"/>
          <w:szCs w:val="24"/>
        </w:rPr>
      </w:pPr>
      <w:r>
        <w:rPr>
          <w:rFonts w:cs="Times New Roman"/>
          <w:noProof/>
          <w:szCs w:val="24"/>
          <w:lang w:eastAsia="es-CL"/>
        </w:rPr>
        <w:drawing>
          <wp:inline distT="0" distB="0" distL="0" distR="0" wp14:anchorId="0A55636E" wp14:editId="08D42325">
            <wp:extent cx="4861775" cy="2079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4470" cy="2106443"/>
                    </a:xfrm>
                    <a:prstGeom prst="rect">
                      <a:avLst/>
                    </a:prstGeom>
                  </pic:spPr>
                </pic:pic>
              </a:graphicData>
            </a:graphic>
          </wp:inline>
        </w:drawing>
      </w:r>
    </w:p>
    <w:p w14:paraId="320BE3D8" w14:textId="77777777" w:rsidR="00972F2C" w:rsidRDefault="00972F2C" w:rsidP="00972F2C">
      <w:pPr>
        <w:jc w:val="center"/>
        <w:rPr>
          <w:rFonts w:cs="Times New Roman"/>
          <w:szCs w:val="24"/>
        </w:rPr>
      </w:pPr>
      <w:r w:rsidRPr="00BF5FC7">
        <w:rPr>
          <w:rFonts w:cs="Times New Roman"/>
          <w:b/>
          <w:szCs w:val="24"/>
        </w:rPr>
        <w:t>Figura 1</w:t>
      </w:r>
      <w:r w:rsidR="004E4992" w:rsidRPr="004E4992">
        <w:rPr>
          <w:rFonts w:cs="Times New Roman"/>
          <w:szCs w:val="24"/>
        </w:rPr>
        <w:t>.</w:t>
      </w:r>
      <w:r>
        <w:rPr>
          <w:rFonts w:cs="Times New Roman"/>
          <w:szCs w:val="24"/>
        </w:rPr>
        <w:t xml:space="preserve"> Vicerrectoría Académica</w:t>
      </w:r>
    </w:p>
    <w:p w14:paraId="0D30A07A" w14:textId="77777777" w:rsidR="00972F2C" w:rsidRDefault="00972F2C" w:rsidP="00972F2C">
      <w:pPr>
        <w:rPr>
          <w:rFonts w:cs="Times New Roman"/>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3"/>
      </w:tblGrid>
      <w:tr w:rsidR="00972F2C" w14:paraId="462D57FF" w14:textId="77777777" w:rsidTr="00093DB6">
        <w:trPr>
          <w:jc w:val="center"/>
        </w:trPr>
        <w:tc>
          <w:tcPr>
            <w:tcW w:w="6006" w:type="dxa"/>
          </w:tcPr>
          <w:p w14:paraId="1D8914FB" w14:textId="77777777" w:rsidR="00972F2C" w:rsidRDefault="00972F2C" w:rsidP="00093DB6">
            <w:pPr>
              <w:jc w:val="center"/>
              <w:rPr>
                <w:rFonts w:cs="Times New Roman"/>
                <w:szCs w:val="24"/>
              </w:rPr>
            </w:pPr>
            <w:r>
              <w:rPr>
                <w:rFonts w:cs="Times New Roman"/>
                <w:noProof/>
                <w:szCs w:val="24"/>
                <w:lang w:eastAsia="es-CL"/>
              </w:rPr>
              <w:drawing>
                <wp:inline distT="0" distB="0" distL="0" distR="0" wp14:anchorId="4D54EE0D" wp14:editId="4E3D379F">
                  <wp:extent cx="4824583" cy="2590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Est_terr.jpg"/>
                          <pic:cNvPicPr/>
                        </pic:nvPicPr>
                        <pic:blipFill>
                          <a:blip r:embed="rId9">
                            <a:extLst>
                              <a:ext uri="{28A0092B-C50C-407E-A947-70E740481C1C}">
                                <a14:useLocalDpi xmlns:a14="http://schemas.microsoft.com/office/drawing/2010/main" val="0"/>
                              </a:ext>
                            </a:extLst>
                          </a:blip>
                          <a:stretch>
                            <a:fillRect/>
                          </a:stretch>
                        </pic:blipFill>
                        <pic:spPr>
                          <a:xfrm>
                            <a:off x="0" y="0"/>
                            <a:ext cx="4841167" cy="2599705"/>
                          </a:xfrm>
                          <a:prstGeom prst="rect">
                            <a:avLst/>
                          </a:prstGeom>
                        </pic:spPr>
                      </pic:pic>
                    </a:graphicData>
                  </a:graphic>
                </wp:inline>
              </w:drawing>
            </w:r>
          </w:p>
          <w:p w14:paraId="2EF69E8D" w14:textId="77777777" w:rsidR="00972F2C" w:rsidRDefault="00972F2C" w:rsidP="004E4992">
            <w:pPr>
              <w:jc w:val="center"/>
              <w:rPr>
                <w:rFonts w:cs="Times New Roman"/>
                <w:szCs w:val="24"/>
              </w:rPr>
            </w:pPr>
            <w:r w:rsidRPr="00BF5FC7">
              <w:rPr>
                <w:rFonts w:cs="Times New Roman"/>
                <w:b/>
                <w:szCs w:val="24"/>
              </w:rPr>
              <w:t>Figura 2</w:t>
            </w:r>
            <w:r w:rsidR="004E4992" w:rsidRPr="004E4992">
              <w:rPr>
                <w:rFonts w:cs="Times New Roman"/>
                <w:szCs w:val="24"/>
              </w:rPr>
              <w:t>.</w:t>
            </w:r>
            <w:r>
              <w:rPr>
                <w:rFonts w:cs="Times New Roman"/>
                <w:szCs w:val="24"/>
              </w:rPr>
              <w:t xml:space="preserve"> Nivel Operativo  - Sede</w:t>
            </w:r>
          </w:p>
        </w:tc>
      </w:tr>
    </w:tbl>
    <w:p w14:paraId="5495A422" w14:textId="77777777" w:rsidR="009B68A9" w:rsidRDefault="009B68A9" w:rsidP="00A90EC8">
      <w:pPr>
        <w:spacing w:line="240" w:lineRule="auto"/>
        <w:rPr>
          <w:rFonts w:cs="Times New Roman"/>
          <w:szCs w:val="24"/>
        </w:rPr>
      </w:pPr>
    </w:p>
    <w:p w14:paraId="0BC685AB" w14:textId="77777777" w:rsidR="009B68A9" w:rsidRDefault="009B68A9">
      <w:pPr>
        <w:spacing w:line="259" w:lineRule="auto"/>
        <w:rPr>
          <w:rFonts w:cs="Times New Roman"/>
          <w:szCs w:val="24"/>
        </w:rPr>
      </w:pPr>
      <w:r>
        <w:rPr>
          <w:rFonts w:cs="Times New Roman"/>
          <w:szCs w:val="24"/>
        </w:rPr>
        <w:br w:type="page"/>
      </w:r>
    </w:p>
    <w:p w14:paraId="5A02B860" w14:textId="77777777" w:rsidR="00B20ED2" w:rsidRDefault="00DB64EE" w:rsidP="00A90EC8">
      <w:pPr>
        <w:spacing w:line="240" w:lineRule="auto"/>
        <w:rPr>
          <w:rFonts w:cs="Times New Roman"/>
          <w:szCs w:val="24"/>
        </w:rPr>
      </w:pPr>
      <w:r>
        <w:rPr>
          <w:rFonts w:cs="Times New Roman"/>
          <w:szCs w:val="24"/>
        </w:rPr>
        <w:lastRenderedPageBreak/>
        <w:t>Los principales usuarios del sistema son:</w:t>
      </w:r>
    </w:p>
    <w:p w14:paraId="3568311D" w14:textId="77777777" w:rsidR="00DB64EE" w:rsidRDefault="00DB64EE" w:rsidP="00DB64EE">
      <w:pPr>
        <w:pStyle w:val="Prrafodelista"/>
        <w:numPr>
          <w:ilvl w:val="0"/>
          <w:numId w:val="14"/>
        </w:numPr>
        <w:spacing w:line="240" w:lineRule="auto"/>
        <w:rPr>
          <w:rFonts w:cs="Times New Roman"/>
          <w:szCs w:val="24"/>
        </w:rPr>
      </w:pPr>
      <w:r>
        <w:rPr>
          <w:rFonts w:cs="Times New Roman"/>
          <w:szCs w:val="24"/>
        </w:rPr>
        <w:t>Director de sede</w:t>
      </w:r>
    </w:p>
    <w:p w14:paraId="7930F122" w14:textId="77777777" w:rsidR="00DB64EE" w:rsidRDefault="00DB64EE" w:rsidP="00DB64EE">
      <w:pPr>
        <w:pStyle w:val="Prrafodelista"/>
        <w:numPr>
          <w:ilvl w:val="0"/>
          <w:numId w:val="14"/>
        </w:numPr>
        <w:spacing w:line="240" w:lineRule="auto"/>
        <w:rPr>
          <w:rFonts w:cs="Times New Roman"/>
          <w:szCs w:val="24"/>
        </w:rPr>
      </w:pPr>
      <w:r>
        <w:rPr>
          <w:rFonts w:cs="Times New Roman"/>
          <w:szCs w:val="24"/>
        </w:rPr>
        <w:t>Encargado de registro académico</w:t>
      </w:r>
    </w:p>
    <w:p w14:paraId="659FB01E" w14:textId="77777777" w:rsidR="0039111C" w:rsidRDefault="0039111C" w:rsidP="00DB64EE">
      <w:pPr>
        <w:pStyle w:val="Prrafodelista"/>
        <w:numPr>
          <w:ilvl w:val="0"/>
          <w:numId w:val="14"/>
        </w:numPr>
        <w:spacing w:line="240" w:lineRule="auto"/>
        <w:rPr>
          <w:rFonts w:cs="Times New Roman"/>
          <w:szCs w:val="24"/>
        </w:rPr>
      </w:pPr>
      <w:r>
        <w:rPr>
          <w:rFonts w:cs="Times New Roman"/>
          <w:szCs w:val="24"/>
        </w:rPr>
        <w:t>Secretarias académicas</w:t>
      </w:r>
    </w:p>
    <w:p w14:paraId="3A345806" w14:textId="77777777" w:rsidR="00886273" w:rsidRDefault="00886273" w:rsidP="00DB64EE">
      <w:pPr>
        <w:pStyle w:val="Prrafodelista"/>
        <w:numPr>
          <w:ilvl w:val="0"/>
          <w:numId w:val="14"/>
        </w:numPr>
        <w:spacing w:line="240" w:lineRule="auto"/>
        <w:rPr>
          <w:rFonts w:cs="Times New Roman"/>
          <w:szCs w:val="24"/>
        </w:rPr>
      </w:pPr>
      <w:r>
        <w:rPr>
          <w:rFonts w:cs="Times New Roman"/>
          <w:szCs w:val="24"/>
        </w:rPr>
        <w:t>Jefes de carrera</w:t>
      </w:r>
    </w:p>
    <w:p w14:paraId="0521B1F4" w14:textId="77777777" w:rsidR="00DB4B5B" w:rsidRDefault="00DB64EE" w:rsidP="001643CA">
      <w:pPr>
        <w:pStyle w:val="Prrafodelista"/>
        <w:numPr>
          <w:ilvl w:val="0"/>
          <w:numId w:val="14"/>
        </w:numPr>
        <w:spacing w:line="240" w:lineRule="auto"/>
        <w:rPr>
          <w:rFonts w:cs="Times New Roman"/>
          <w:szCs w:val="24"/>
        </w:rPr>
      </w:pPr>
      <w:r>
        <w:rPr>
          <w:rFonts w:cs="Times New Roman"/>
          <w:szCs w:val="24"/>
        </w:rPr>
        <w:t>Encargado de administración y finanzas</w:t>
      </w:r>
    </w:p>
    <w:p w14:paraId="78B493F6" w14:textId="77777777" w:rsidR="00DB4B5B" w:rsidRDefault="00DB4B5B" w:rsidP="00DB4B5B">
      <w:pPr>
        <w:spacing w:line="240" w:lineRule="auto"/>
        <w:ind w:left="360"/>
        <w:rPr>
          <w:rFonts w:cs="Times New Roman"/>
          <w:szCs w:val="24"/>
        </w:rPr>
      </w:pPr>
    </w:p>
    <w:p w14:paraId="429D38A8" w14:textId="77777777" w:rsidR="001643CA" w:rsidRPr="00DB4B5B" w:rsidRDefault="00DB4B5B" w:rsidP="0035639A">
      <w:pPr>
        <w:spacing w:line="240" w:lineRule="auto"/>
        <w:ind w:firstLine="360"/>
        <w:rPr>
          <w:rFonts w:cs="Times New Roman"/>
          <w:szCs w:val="24"/>
        </w:rPr>
      </w:pPr>
      <w:r>
        <w:rPr>
          <w:rFonts w:cs="Times New Roman"/>
          <w:szCs w:val="24"/>
        </w:rPr>
        <w:t>Si</w:t>
      </w:r>
      <w:r w:rsidR="00A03403">
        <w:rPr>
          <w:rFonts w:cs="Times New Roman"/>
          <w:szCs w:val="24"/>
        </w:rPr>
        <w:t xml:space="preserve">n </w:t>
      </w:r>
      <w:r w:rsidR="001A0595">
        <w:rPr>
          <w:rFonts w:cs="Times New Roman"/>
          <w:szCs w:val="24"/>
        </w:rPr>
        <w:t>embargo,</w:t>
      </w:r>
      <w:r w:rsidR="00A03403">
        <w:rPr>
          <w:rFonts w:cs="Times New Roman"/>
          <w:szCs w:val="24"/>
        </w:rPr>
        <w:t xml:space="preserve"> las políticas </w:t>
      </w:r>
      <w:r w:rsidR="00A450C6">
        <w:rPr>
          <w:rFonts w:cs="Times New Roman"/>
          <w:szCs w:val="24"/>
        </w:rPr>
        <w:t xml:space="preserve">internas de la UTDC, considera </w:t>
      </w:r>
      <w:r w:rsidR="001A0595">
        <w:rPr>
          <w:rFonts w:cs="Times New Roman"/>
          <w:szCs w:val="24"/>
        </w:rPr>
        <w:t>que,</w:t>
      </w:r>
      <w:r w:rsidR="00A450C6">
        <w:rPr>
          <w:rFonts w:cs="Times New Roman"/>
          <w:szCs w:val="24"/>
        </w:rPr>
        <w:t xml:space="preserve"> para periodos altos de trabajo, las unidades de registro académico y finanzas puedan ser apoyados por </w:t>
      </w:r>
      <w:r w:rsidR="00B63E7B">
        <w:rPr>
          <w:rFonts w:cs="Times New Roman"/>
          <w:szCs w:val="24"/>
        </w:rPr>
        <w:t xml:space="preserve">funcionarios idóneos en las </w:t>
      </w:r>
      <w:r w:rsidR="00185F54">
        <w:rPr>
          <w:rFonts w:cs="Times New Roman"/>
          <w:szCs w:val="24"/>
        </w:rPr>
        <w:t>actividades propias de cada unidad</w:t>
      </w:r>
      <w:r w:rsidR="00B63E7B">
        <w:rPr>
          <w:rFonts w:cs="Times New Roman"/>
          <w:szCs w:val="24"/>
        </w:rPr>
        <w:t>.</w:t>
      </w:r>
    </w:p>
    <w:p w14:paraId="24935B47" w14:textId="77777777" w:rsidR="00DB64EE" w:rsidRDefault="00DB64EE">
      <w:pPr>
        <w:spacing w:line="259" w:lineRule="auto"/>
        <w:rPr>
          <w:rFonts w:cs="Times New Roman"/>
          <w:szCs w:val="24"/>
        </w:rPr>
      </w:pPr>
      <w:r>
        <w:rPr>
          <w:rFonts w:cs="Times New Roman"/>
          <w:szCs w:val="24"/>
        </w:rPr>
        <w:br w:type="page"/>
      </w:r>
    </w:p>
    <w:p w14:paraId="442168E4" w14:textId="77777777" w:rsidR="00F314EA" w:rsidRPr="00A90EC8" w:rsidRDefault="009C0F2B" w:rsidP="003C130A">
      <w:pPr>
        <w:pStyle w:val="Ttulo1"/>
      </w:pPr>
      <w:bookmarkStart w:id="5" w:name="_Toc14273818"/>
      <w:r>
        <w:lastRenderedPageBreak/>
        <w:t xml:space="preserve">4. </w:t>
      </w:r>
      <w:r w:rsidR="00F314EA" w:rsidRPr="00A90EC8">
        <w:t>Restricciones del sistema</w:t>
      </w:r>
      <w:bookmarkEnd w:id="5"/>
    </w:p>
    <w:p w14:paraId="50C1D236" w14:textId="77777777" w:rsidR="00181C62" w:rsidRPr="0028173D" w:rsidRDefault="00AB37E8" w:rsidP="0028173D">
      <w:pPr>
        <w:pStyle w:val="Ttulo2"/>
      </w:pPr>
      <w:bookmarkStart w:id="6" w:name="_Toc14273819"/>
      <w:r>
        <w:t xml:space="preserve">4.1. </w:t>
      </w:r>
      <w:r w:rsidR="00181C62" w:rsidRPr="0028173D">
        <w:t>Políticas de la</w:t>
      </w:r>
      <w:r w:rsidR="005E54FF" w:rsidRPr="0028173D">
        <w:t xml:space="preserve"> U</w:t>
      </w:r>
      <w:r w:rsidR="00181C62" w:rsidRPr="0028173D">
        <w:t>niversidad</w:t>
      </w:r>
      <w:bookmarkEnd w:id="6"/>
      <w:r w:rsidR="00181C62" w:rsidRPr="0028173D">
        <w:t xml:space="preserve"> </w:t>
      </w:r>
    </w:p>
    <w:p w14:paraId="36AA4439" w14:textId="77777777" w:rsidR="00181C62" w:rsidRPr="00181C62" w:rsidRDefault="00181C62" w:rsidP="00181C62">
      <w:pPr>
        <w:spacing w:line="240" w:lineRule="auto"/>
        <w:rPr>
          <w:rFonts w:cs="Times New Roman"/>
          <w:szCs w:val="24"/>
        </w:rPr>
      </w:pPr>
    </w:p>
    <w:p w14:paraId="3D081A0C" w14:textId="77777777" w:rsidR="00181C62" w:rsidRPr="0028173D" w:rsidRDefault="00172CEE" w:rsidP="0058008E">
      <w:pPr>
        <w:pStyle w:val="Prrafodelista"/>
        <w:numPr>
          <w:ilvl w:val="0"/>
          <w:numId w:val="15"/>
        </w:numPr>
        <w:rPr>
          <w:rFonts w:cs="Times New Roman"/>
          <w:szCs w:val="24"/>
        </w:rPr>
      </w:pPr>
      <w:r w:rsidRPr="0028173D">
        <w:rPr>
          <w:rFonts w:cs="Times New Roman"/>
          <w:szCs w:val="24"/>
        </w:rPr>
        <w:t>P</w:t>
      </w:r>
      <w:r w:rsidR="00181C62" w:rsidRPr="0028173D">
        <w:rPr>
          <w:rFonts w:cs="Times New Roman"/>
          <w:szCs w:val="24"/>
        </w:rPr>
        <w:t>olítica de gestión financiera para la estabilidad y viabilidad institucional</w:t>
      </w:r>
    </w:p>
    <w:p w14:paraId="7ADC01F1"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inversión y financiamiento</w:t>
      </w:r>
    </w:p>
    <w:p w14:paraId="6543749B"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control presupuestario</w:t>
      </w:r>
    </w:p>
    <w:p w14:paraId="67DD5A76"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Políticas del área de adquisiciones</w:t>
      </w:r>
    </w:p>
    <w:p w14:paraId="31E4603F"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financiamiento y cobranza estudiantil</w:t>
      </w:r>
    </w:p>
    <w:p w14:paraId="214D22A3"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financiamiento estudiantil</w:t>
      </w:r>
    </w:p>
    <w:p w14:paraId="27368136"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respecto al proceso de renuncia por parte de los estudiantes</w:t>
      </w:r>
    </w:p>
    <w:p w14:paraId="7107BEB8"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respecto a la devolución de aranceles</w:t>
      </w:r>
    </w:p>
    <w:p w14:paraId="512C8B55"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respecto a la devolución de matrícula</w:t>
      </w:r>
    </w:p>
    <w:p w14:paraId="34EA2AB3"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control de calidad y custodia de pagares</w:t>
      </w:r>
    </w:p>
    <w:p w14:paraId="1674E14F"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la dirección de sistemas de información</w:t>
      </w:r>
    </w:p>
    <w:p w14:paraId="1CF443BB"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del sistema de registro curricular</w:t>
      </w:r>
    </w:p>
    <w:p w14:paraId="61D720F7" w14:textId="77777777" w:rsidR="00181C62" w:rsidRPr="0028173D" w:rsidRDefault="00181C62" w:rsidP="0058008E">
      <w:pPr>
        <w:pStyle w:val="Prrafodelista"/>
        <w:numPr>
          <w:ilvl w:val="0"/>
          <w:numId w:val="15"/>
        </w:numPr>
        <w:rPr>
          <w:rFonts w:cs="Times New Roman"/>
          <w:szCs w:val="24"/>
        </w:rPr>
      </w:pPr>
      <w:r w:rsidRPr="0028173D">
        <w:rPr>
          <w:rFonts w:cs="Times New Roman"/>
          <w:szCs w:val="24"/>
        </w:rPr>
        <w:t>Sistema de aseguramiento de la calidad</w:t>
      </w:r>
    </w:p>
    <w:p w14:paraId="1518A13D" w14:textId="77777777" w:rsidR="00181C62" w:rsidRPr="00181C62" w:rsidRDefault="00AB37E8" w:rsidP="0028173D">
      <w:pPr>
        <w:pStyle w:val="Ttulo2"/>
      </w:pPr>
      <w:bookmarkStart w:id="7" w:name="_Toc14273820"/>
      <w:r>
        <w:t xml:space="preserve">4.2. </w:t>
      </w:r>
      <w:r w:rsidR="00181C62" w:rsidRPr="00181C62">
        <w:t>Políticas de la Empresa Desarrolladora</w:t>
      </w:r>
      <w:bookmarkEnd w:id="7"/>
    </w:p>
    <w:p w14:paraId="6CEE5E26" w14:textId="77777777" w:rsidR="00181C62" w:rsidRPr="00181C62" w:rsidRDefault="00181C62" w:rsidP="00181C62">
      <w:pPr>
        <w:spacing w:line="240" w:lineRule="auto"/>
        <w:rPr>
          <w:rFonts w:cs="Times New Roman"/>
          <w:szCs w:val="24"/>
        </w:rPr>
      </w:pPr>
    </w:p>
    <w:p w14:paraId="0F9ED277" w14:textId="77777777" w:rsidR="00181C62" w:rsidRPr="00181C62" w:rsidRDefault="00AB37E8" w:rsidP="0028173D">
      <w:pPr>
        <w:pStyle w:val="Ttulo3"/>
      </w:pPr>
      <w:bookmarkStart w:id="8" w:name="_Toc14273821"/>
      <w:r>
        <w:t xml:space="preserve">4.2.1. </w:t>
      </w:r>
      <w:r w:rsidR="00181C62" w:rsidRPr="00181C62">
        <w:t>Políticas de Usabilidad</w:t>
      </w:r>
      <w:r w:rsidR="0028173D">
        <w:t>.</w:t>
      </w:r>
      <w:bookmarkEnd w:id="8"/>
    </w:p>
    <w:p w14:paraId="5AFCE00B" w14:textId="77777777" w:rsidR="00181C62" w:rsidRPr="00181C62" w:rsidRDefault="00181C62" w:rsidP="00181C62">
      <w:pPr>
        <w:spacing w:line="240" w:lineRule="auto"/>
        <w:rPr>
          <w:rFonts w:cs="Times New Roman"/>
          <w:szCs w:val="24"/>
        </w:rPr>
      </w:pPr>
    </w:p>
    <w:p w14:paraId="322BE468" w14:textId="77777777" w:rsidR="00181C62" w:rsidRPr="00796F95" w:rsidRDefault="00181C62" w:rsidP="0058008E">
      <w:pPr>
        <w:pStyle w:val="Prrafodelista"/>
        <w:numPr>
          <w:ilvl w:val="0"/>
          <w:numId w:val="16"/>
        </w:numPr>
        <w:rPr>
          <w:rFonts w:cs="Times New Roman"/>
          <w:szCs w:val="24"/>
        </w:rPr>
      </w:pPr>
      <w:r w:rsidRPr="00796F95">
        <w:rPr>
          <w:rFonts w:cs="Times New Roman"/>
          <w:szCs w:val="24"/>
        </w:rPr>
        <w:t>ISO 13407 proceso de diseño centrado en el usuario para sistemas interactivos</w:t>
      </w:r>
    </w:p>
    <w:p w14:paraId="58E63E86" w14:textId="77777777" w:rsidR="00181C62" w:rsidRPr="00796F95" w:rsidRDefault="00181C62" w:rsidP="0058008E">
      <w:pPr>
        <w:pStyle w:val="Prrafodelista"/>
        <w:numPr>
          <w:ilvl w:val="0"/>
          <w:numId w:val="16"/>
        </w:numPr>
        <w:rPr>
          <w:rFonts w:cs="Times New Roman"/>
          <w:szCs w:val="24"/>
        </w:rPr>
      </w:pPr>
      <w:r w:rsidRPr="00796F95">
        <w:rPr>
          <w:rFonts w:cs="Times New Roman"/>
          <w:szCs w:val="24"/>
        </w:rPr>
        <w:t>ISO/TR 16982: Métodos de usabilidad que soportan diseño centrado en el usuario</w:t>
      </w:r>
    </w:p>
    <w:p w14:paraId="13F9853B" w14:textId="77777777" w:rsidR="00181C62" w:rsidRPr="00796F95" w:rsidRDefault="00181C62" w:rsidP="0058008E">
      <w:pPr>
        <w:pStyle w:val="Prrafodelista"/>
        <w:numPr>
          <w:ilvl w:val="0"/>
          <w:numId w:val="16"/>
        </w:numPr>
        <w:rPr>
          <w:rFonts w:cs="Times New Roman"/>
          <w:szCs w:val="24"/>
        </w:rPr>
      </w:pPr>
      <w:r w:rsidRPr="00796F95">
        <w:rPr>
          <w:rFonts w:cs="Times New Roman"/>
          <w:szCs w:val="24"/>
        </w:rPr>
        <w:t>ISO 9241-11: Guía de especificaciones y medidas de usabilidad</w:t>
      </w:r>
    </w:p>
    <w:p w14:paraId="6678E726" w14:textId="77777777" w:rsidR="00181C62" w:rsidRDefault="00181C62" w:rsidP="0058008E">
      <w:pPr>
        <w:pStyle w:val="Prrafodelista"/>
        <w:numPr>
          <w:ilvl w:val="0"/>
          <w:numId w:val="16"/>
        </w:numPr>
        <w:rPr>
          <w:rFonts w:cs="Times New Roman"/>
          <w:szCs w:val="24"/>
        </w:rPr>
      </w:pPr>
      <w:r w:rsidRPr="00796F95">
        <w:rPr>
          <w:rFonts w:cs="Times New Roman"/>
          <w:szCs w:val="24"/>
        </w:rPr>
        <w:t>ISO 9241-14: Diálogos de menús</w:t>
      </w:r>
    </w:p>
    <w:p w14:paraId="474877EB" w14:textId="77777777" w:rsidR="00886273" w:rsidRPr="00796F95" w:rsidRDefault="00886273" w:rsidP="0058008E">
      <w:pPr>
        <w:pStyle w:val="Prrafodelista"/>
        <w:numPr>
          <w:ilvl w:val="0"/>
          <w:numId w:val="16"/>
        </w:numPr>
        <w:rPr>
          <w:rFonts w:cs="Times New Roman"/>
          <w:szCs w:val="24"/>
        </w:rPr>
      </w:pPr>
      <w:r>
        <w:rPr>
          <w:rFonts w:cs="Times New Roman"/>
          <w:szCs w:val="24"/>
        </w:rPr>
        <w:t>Reglas de usabilidad de Jaco</w:t>
      </w:r>
      <w:r w:rsidR="00A46295">
        <w:rPr>
          <w:rFonts w:cs="Times New Roman"/>
          <w:szCs w:val="24"/>
        </w:rPr>
        <w:t>b</w:t>
      </w:r>
      <w:r>
        <w:rPr>
          <w:rFonts w:cs="Times New Roman"/>
          <w:szCs w:val="24"/>
        </w:rPr>
        <w:t xml:space="preserve"> Nielsen</w:t>
      </w:r>
    </w:p>
    <w:p w14:paraId="422D476A" w14:textId="77777777" w:rsidR="0058008E" w:rsidRDefault="0058008E">
      <w:pPr>
        <w:spacing w:line="259" w:lineRule="auto"/>
        <w:rPr>
          <w:rFonts w:cs="Times New Roman"/>
          <w:szCs w:val="24"/>
        </w:rPr>
      </w:pPr>
      <w:r>
        <w:rPr>
          <w:rFonts w:cs="Times New Roman"/>
          <w:szCs w:val="24"/>
        </w:rPr>
        <w:br w:type="page"/>
      </w:r>
    </w:p>
    <w:p w14:paraId="5E198D90" w14:textId="77777777" w:rsidR="00181C62" w:rsidRPr="00181C62" w:rsidRDefault="00AB37E8" w:rsidP="00657583">
      <w:pPr>
        <w:pStyle w:val="Ttulo3"/>
      </w:pPr>
      <w:bookmarkStart w:id="9" w:name="_Toc14273822"/>
      <w:r>
        <w:lastRenderedPageBreak/>
        <w:t xml:space="preserve">4.2.2. </w:t>
      </w:r>
      <w:r w:rsidR="00181C62" w:rsidRPr="00181C62">
        <w:t>Otras Especificaciones No Funcionales</w:t>
      </w:r>
      <w:r w:rsidR="00657583">
        <w:t>.</w:t>
      </w:r>
      <w:bookmarkEnd w:id="9"/>
    </w:p>
    <w:p w14:paraId="1558C846" w14:textId="77777777" w:rsidR="00181C62" w:rsidRPr="00181C62" w:rsidRDefault="00181C62" w:rsidP="00181C62">
      <w:pPr>
        <w:spacing w:line="240" w:lineRule="auto"/>
        <w:rPr>
          <w:rFonts w:cs="Times New Roman"/>
          <w:szCs w:val="24"/>
        </w:rPr>
      </w:pPr>
    </w:p>
    <w:p w14:paraId="0A07DBAE"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 xml:space="preserve">El acceso al software será restringido a funcionarios de la Universidad y solamente aquellos que tienen un </w:t>
      </w:r>
      <w:r w:rsidR="00400394" w:rsidRPr="00657583">
        <w:rPr>
          <w:rFonts w:cs="Times New Roman"/>
          <w:szCs w:val="24"/>
        </w:rPr>
        <w:t>rol activo</w:t>
      </w:r>
      <w:r w:rsidRPr="00657583">
        <w:rPr>
          <w:rFonts w:cs="Times New Roman"/>
          <w:szCs w:val="24"/>
        </w:rPr>
        <w:t xml:space="preserve"> en los procesos que se definen en la especificación de requerimientos</w:t>
      </w:r>
    </w:p>
    <w:p w14:paraId="6A83692A"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El acceso al software será limitado a la red de tipo corporativa (intranet)</w:t>
      </w:r>
    </w:p>
    <w:p w14:paraId="4E6670FC" w14:textId="77777777" w:rsidR="00657583" w:rsidRPr="0058008E" w:rsidRDefault="00181C62" w:rsidP="0058008E">
      <w:pPr>
        <w:pStyle w:val="Prrafodelista"/>
        <w:numPr>
          <w:ilvl w:val="0"/>
          <w:numId w:val="17"/>
        </w:numPr>
        <w:rPr>
          <w:rFonts w:cs="Times New Roman"/>
          <w:szCs w:val="24"/>
        </w:rPr>
      </w:pPr>
      <w:r w:rsidRPr="0058008E">
        <w:rPr>
          <w:rFonts w:cs="Times New Roman"/>
          <w:szCs w:val="24"/>
        </w:rPr>
        <w:t>Los datos serán guardados en dos servidores ubicados en la casa central de la Universidad</w:t>
      </w:r>
    </w:p>
    <w:p w14:paraId="4B094FA2"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Los datos deben ser validados según su formato antes de guardarse</w:t>
      </w:r>
    </w:p>
    <w:p w14:paraId="3F40DCC2"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La base de datos principal y su backup serán encriptados como medida de seguridad</w:t>
      </w:r>
    </w:p>
    <w:p w14:paraId="3661CF53"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La base de datos será respaldada en un segundo servidor al terminar la jornada académica</w:t>
      </w:r>
    </w:p>
    <w:p w14:paraId="615B7C9D"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2 cuentas de tipo administrador (encargado de finanzas y encargado de registro académico)</w:t>
      </w:r>
    </w:p>
    <w:p w14:paraId="0DC88E98"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1 cuenta restringida para el Director de la Sede con acceso para consultar y generar informes de finanzas y registro académico</w:t>
      </w:r>
    </w:p>
    <w:p w14:paraId="621324D9"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Cada funcionario administrativo dependientes de finanzas y registro académico tendrá acceso restringido al servidor para efectuar consultas y generar informes</w:t>
      </w:r>
    </w:p>
    <w:p w14:paraId="13798B8D"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Cada informático de la Sede deberá tener una cuenta de tipo administrador para habilitar procesos administrativos (habilitar usuarios o funciones) previa consulta y autorización del Director de Sede.</w:t>
      </w:r>
    </w:p>
    <w:p w14:paraId="38EB5739"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El idioma de comunicación entre el software y el usuario debe ser Español – Chile</w:t>
      </w:r>
    </w:p>
    <w:p w14:paraId="377DE59F"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La interfaz de comunicación con el usuario debe tener incorporado técnicas responsivas para facilitar las consultas desde otros medios digitales</w:t>
      </w:r>
    </w:p>
    <w:p w14:paraId="73DEDC46"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La ejecución del software será independiente del navegador web</w:t>
      </w:r>
    </w:p>
    <w:p w14:paraId="47B56FA0" w14:textId="77777777" w:rsidR="00181C62" w:rsidRPr="00657583" w:rsidRDefault="00181C62" w:rsidP="0058008E">
      <w:pPr>
        <w:pStyle w:val="Prrafodelista"/>
        <w:numPr>
          <w:ilvl w:val="0"/>
          <w:numId w:val="17"/>
        </w:numPr>
        <w:rPr>
          <w:rFonts w:cs="Times New Roman"/>
          <w:szCs w:val="24"/>
        </w:rPr>
      </w:pPr>
      <w:r w:rsidRPr="00657583">
        <w:rPr>
          <w:rFonts w:cs="Times New Roman"/>
          <w:szCs w:val="24"/>
        </w:rPr>
        <w:t>El computador del funcionario no debe ser facilitado a personal no administrativo o alumno de la institución.</w:t>
      </w:r>
    </w:p>
    <w:p w14:paraId="16883341" w14:textId="77777777" w:rsidR="0058008E" w:rsidRDefault="0058008E">
      <w:pPr>
        <w:spacing w:line="259" w:lineRule="auto"/>
        <w:rPr>
          <w:rFonts w:cs="Times New Roman"/>
          <w:szCs w:val="24"/>
        </w:rPr>
      </w:pPr>
      <w:r>
        <w:rPr>
          <w:rFonts w:cs="Times New Roman"/>
          <w:szCs w:val="24"/>
        </w:rPr>
        <w:br w:type="page"/>
      </w:r>
    </w:p>
    <w:p w14:paraId="02230E32" w14:textId="77777777" w:rsidR="00181C62" w:rsidRPr="00181C62" w:rsidRDefault="00AB37E8" w:rsidP="00D65417">
      <w:pPr>
        <w:pStyle w:val="Ttulo3"/>
      </w:pPr>
      <w:bookmarkStart w:id="10" w:name="_Toc14273823"/>
      <w:r>
        <w:lastRenderedPageBreak/>
        <w:t xml:space="preserve">4.2.3. </w:t>
      </w:r>
      <w:r w:rsidR="00181C62" w:rsidRPr="00181C62">
        <w:t>El software base para la ejecución del software debe tener como mínimo:</w:t>
      </w:r>
      <w:bookmarkEnd w:id="10"/>
    </w:p>
    <w:p w14:paraId="15E455E1" w14:textId="77777777" w:rsidR="00D65417" w:rsidRDefault="00D65417" w:rsidP="00181C62">
      <w:pPr>
        <w:spacing w:line="240" w:lineRule="auto"/>
        <w:rPr>
          <w:rFonts w:cs="Times New Roman"/>
          <w:szCs w:val="24"/>
        </w:rPr>
      </w:pPr>
    </w:p>
    <w:p w14:paraId="73BF57AD" w14:textId="77777777" w:rsidR="00181C62" w:rsidRPr="00D65417" w:rsidRDefault="00181C62" w:rsidP="0058008E">
      <w:pPr>
        <w:pStyle w:val="Prrafodelista"/>
        <w:numPr>
          <w:ilvl w:val="0"/>
          <w:numId w:val="18"/>
        </w:numPr>
        <w:rPr>
          <w:rFonts w:cs="Times New Roman"/>
          <w:szCs w:val="24"/>
          <w:lang w:val="en-US"/>
        </w:rPr>
      </w:pPr>
      <w:r w:rsidRPr="00D65417">
        <w:rPr>
          <w:rFonts w:cs="Times New Roman"/>
          <w:szCs w:val="24"/>
          <w:lang w:val="en-US"/>
        </w:rPr>
        <w:t xml:space="preserve">Sistema </w:t>
      </w:r>
      <w:r w:rsidR="00A46295">
        <w:rPr>
          <w:rFonts w:cs="Times New Roman"/>
          <w:szCs w:val="24"/>
          <w:lang w:val="en-US"/>
        </w:rPr>
        <w:t>operativo</w:t>
      </w:r>
      <w:r w:rsidRPr="00D65417">
        <w:rPr>
          <w:rFonts w:cs="Times New Roman"/>
          <w:szCs w:val="24"/>
          <w:lang w:val="en-US"/>
        </w:rPr>
        <w:t xml:space="preserve"> windows 10 home edition</w:t>
      </w:r>
    </w:p>
    <w:p w14:paraId="0E938EDF" w14:textId="77777777" w:rsidR="00181C62" w:rsidRPr="00D65417" w:rsidRDefault="00181C62" w:rsidP="0058008E">
      <w:pPr>
        <w:pStyle w:val="Prrafodelista"/>
        <w:numPr>
          <w:ilvl w:val="0"/>
          <w:numId w:val="18"/>
        </w:numPr>
        <w:rPr>
          <w:rFonts w:cs="Times New Roman"/>
          <w:szCs w:val="24"/>
        </w:rPr>
      </w:pPr>
      <w:r w:rsidRPr="00D65417">
        <w:rPr>
          <w:rFonts w:cs="Times New Roman"/>
          <w:szCs w:val="24"/>
        </w:rPr>
        <w:t>Software utilitario office 2016</w:t>
      </w:r>
    </w:p>
    <w:p w14:paraId="4DDCC0C6" w14:textId="77777777" w:rsidR="00181C62" w:rsidRPr="00D65417" w:rsidRDefault="00181C62" w:rsidP="0058008E">
      <w:pPr>
        <w:pStyle w:val="Prrafodelista"/>
        <w:numPr>
          <w:ilvl w:val="0"/>
          <w:numId w:val="18"/>
        </w:numPr>
        <w:rPr>
          <w:rFonts w:cs="Times New Roman"/>
          <w:szCs w:val="24"/>
        </w:rPr>
      </w:pPr>
      <w:r w:rsidRPr="00D65417">
        <w:rPr>
          <w:rFonts w:cs="Times New Roman"/>
          <w:szCs w:val="24"/>
        </w:rPr>
        <w:t>Drive o controlador de impresión</w:t>
      </w:r>
    </w:p>
    <w:p w14:paraId="28DC5BE0" w14:textId="77777777" w:rsidR="00181C62" w:rsidRPr="00D65417" w:rsidRDefault="00A46295" w:rsidP="0058008E">
      <w:pPr>
        <w:pStyle w:val="Prrafodelista"/>
        <w:numPr>
          <w:ilvl w:val="0"/>
          <w:numId w:val="18"/>
        </w:numPr>
        <w:rPr>
          <w:rFonts w:cs="Times New Roman"/>
          <w:szCs w:val="24"/>
        </w:rPr>
      </w:pPr>
      <w:r>
        <w:rPr>
          <w:rFonts w:cs="Times New Roman"/>
          <w:szCs w:val="24"/>
        </w:rPr>
        <w:t>Navegadores Edge, Mozilla, O</w:t>
      </w:r>
      <w:r w:rsidR="00181C62" w:rsidRPr="00D65417">
        <w:rPr>
          <w:rFonts w:cs="Times New Roman"/>
          <w:szCs w:val="24"/>
        </w:rPr>
        <w:t xml:space="preserve">pera y </w:t>
      </w:r>
      <w:r>
        <w:rPr>
          <w:rFonts w:cs="Times New Roman"/>
          <w:szCs w:val="24"/>
        </w:rPr>
        <w:t>C</w:t>
      </w:r>
      <w:r w:rsidR="00181C62" w:rsidRPr="00D65417">
        <w:rPr>
          <w:rFonts w:cs="Times New Roman"/>
          <w:szCs w:val="24"/>
        </w:rPr>
        <w:t>hrome</w:t>
      </w:r>
    </w:p>
    <w:p w14:paraId="28BD6217" w14:textId="77777777" w:rsidR="00D65417" w:rsidRDefault="00D65417" w:rsidP="00181C62">
      <w:pPr>
        <w:spacing w:line="240" w:lineRule="auto"/>
        <w:rPr>
          <w:rFonts w:cs="Times New Roman"/>
          <w:szCs w:val="24"/>
        </w:rPr>
      </w:pPr>
    </w:p>
    <w:p w14:paraId="0468CB4D" w14:textId="77777777" w:rsidR="00181C62" w:rsidRPr="00181C62" w:rsidRDefault="00AB37E8" w:rsidP="00D65417">
      <w:pPr>
        <w:pStyle w:val="Ttulo3"/>
      </w:pPr>
      <w:bookmarkStart w:id="11" w:name="_Toc14273824"/>
      <w:r>
        <w:t xml:space="preserve">4.2.4. </w:t>
      </w:r>
      <w:r w:rsidR="00181C62" w:rsidRPr="00181C62">
        <w:t xml:space="preserve">El </w:t>
      </w:r>
      <w:r w:rsidR="00A46295" w:rsidRPr="00181C62">
        <w:t>hardware</w:t>
      </w:r>
      <w:r w:rsidR="00181C62" w:rsidRPr="00181C62">
        <w:t xml:space="preserve"> base para la ejecución del software debe tener como mínimo:</w:t>
      </w:r>
      <w:bookmarkEnd w:id="11"/>
    </w:p>
    <w:p w14:paraId="434BEC44" w14:textId="77777777" w:rsidR="00D65417" w:rsidRDefault="00D65417" w:rsidP="00181C62">
      <w:pPr>
        <w:spacing w:line="240" w:lineRule="auto"/>
        <w:rPr>
          <w:rFonts w:cs="Times New Roman"/>
          <w:szCs w:val="24"/>
        </w:rPr>
      </w:pPr>
    </w:p>
    <w:p w14:paraId="52B3B562" w14:textId="77777777" w:rsidR="00181C62" w:rsidRPr="00D65417" w:rsidRDefault="00181C62" w:rsidP="0058008E">
      <w:pPr>
        <w:pStyle w:val="Prrafodelista"/>
        <w:numPr>
          <w:ilvl w:val="0"/>
          <w:numId w:val="19"/>
        </w:numPr>
        <w:rPr>
          <w:rFonts w:cs="Times New Roman"/>
          <w:szCs w:val="24"/>
        </w:rPr>
      </w:pPr>
      <w:r w:rsidRPr="00D65417">
        <w:rPr>
          <w:rFonts w:cs="Times New Roman"/>
          <w:szCs w:val="24"/>
        </w:rPr>
        <w:t>8 gb de ram (ampliable a 16)</w:t>
      </w:r>
    </w:p>
    <w:p w14:paraId="534251C8" w14:textId="77777777" w:rsidR="00181C62" w:rsidRPr="00D65417" w:rsidRDefault="00181C62" w:rsidP="0058008E">
      <w:pPr>
        <w:pStyle w:val="Prrafodelista"/>
        <w:numPr>
          <w:ilvl w:val="0"/>
          <w:numId w:val="19"/>
        </w:numPr>
        <w:rPr>
          <w:rFonts w:cs="Times New Roman"/>
          <w:szCs w:val="24"/>
        </w:rPr>
      </w:pPr>
      <w:r w:rsidRPr="00D65417">
        <w:rPr>
          <w:rFonts w:cs="Times New Roman"/>
          <w:szCs w:val="24"/>
        </w:rPr>
        <w:t>Procesador de doble núcleo 2.8 ghz como mínimo</w:t>
      </w:r>
    </w:p>
    <w:p w14:paraId="3248560D" w14:textId="77777777" w:rsidR="00181C62" w:rsidRPr="00D65417" w:rsidRDefault="00181C62" w:rsidP="0058008E">
      <w:pPr>
        <w:pStyle w:val="Prrafodelista"/>
        <w:numPr>
          <w:ilvl w:val="0"/>
          <w:numId w:val="19"/>
        </w:numPr>
        <w:rPr>
          <w:rFonts w:cs="Times New Roman"/>
          <w:szCs w:val="24"/>
        </w:rPr>
      </w:pPr>
      <w:r w:rsidRPr="00D65417">
        <w:rPr>
          <w:rFonts w:cs="Times New Roman"/>
          <w:szCs w:val="24"/>
        </w:rPr>
        <w:t>Monitor de 15”</w:t>
      </w:r>
    </w:p>
    <w:p w14:paraId="1C19F5E2" w14:textId="77777777" w:rsidR="00181C62" w:rsidRPr="00D65417" w:rsidRDefault="00181C62" w:rsidP="0058008E">
      <w:pPr>
        <w:pStyle w:val="Prrafodelista"/>
        <w:numPr>
          <w:ilvl w:val="0"/>
          <w:numId w:val="19"/>
        </w:numPr>
        <w:rPr>
          <w:rFonts w:cs="Times New Roman"/>
          <w:szCs w:val="24"/>
        </w:rPr>
      </w:pPr>
      <w:r w:rsidRPr="00D65417">
        <w:rPr>
          <w:rFonts w:cs="Times New Roman"/>
          <w:szCs w:val="24"/>
        </w:rPr>
        <w:t>Tarjeta de red Lan y Wan</w:t>
      </w:r>
    </w:p>
    <w:p w14:paraId="2AFAABAE" w14:textId="77777777" w:rsidR="003C130A" w:rsidRPr="00D65417" w:rsidRDefault="00181C62" w:rsidP="0058008E">
      <w:pPr>
        <w:pStyle w:val="Prrafodelista"/>
        <w:numPr>
          <w:ilvl w:val="0"/>
          <w:numId w:val="19"/>
        </w:numPr>
        <w:rPr>
          <w:rFonts w:cs="Times New Roman"/>
          <w:szCs w:val="24"/>
        </w:rPr>
      </w:pPr>
      <w:r w:rsidRPr="00D65417">
        <w:rPr>
          <w:rFonts w:cs="Times New Roman"/>
          <w:szCs w:val="24"/>
        </w:rPr>
        <w:t>Teclado y mouse</w:t>
      </w:r>
    </w:p>
    <w:p w14:paraId="6D98FE1C" w14:textId="77777777" w:rsidR="00FF59A7" w:rsidRDefault="00FF59A7">
      <w:pPr>
        <w:spacing w:line="259" w:lineRule="auto"/>
        <w:rPr>
          <w:rFonts w:cs="Times New Roman"/>
          <w:szCs w:val="24"/>
        </w:rPr>
      </w:pPr>
      <w:r>
        <w:rPr>
          <w:rFonts w:cs="Times New Roman"/>
          <w:szCs w:val="24"/>
        </w:rPr>
        <w:br w:type="page"/>
      </w:r>
    </w:p>
    <w:p w14:paraId="21597874" w14:textId="77777777" w:rsidR="009763E8" w:rsidRPr="00A90EC8" w:rsidRDefault="00AB37E8" w:rsidP="00FF59A7">
      <w:pPr>
        <w:pStyle w:val="Ttulo1"/>
      </w:pPr>
      <w:bookmarkStart w:id="12" w:name="_Toc14273825"/>
      <w:r>
        <w:lastRenderedPageBreak/>
        <w:t xml:space="preserve">5. </w:t>
      </w:r>
      <w:r w:rsidR="009E5E0C">
        <w:t>Estudio de Factibilidad</w:t>
      </w:r>
      <w:bookmarkEnd w:id="12"/>
    </w:p>
    <w:p w14:paraId="006EAC6C" w14:textId="77777777" w:rsidR="009E5E0C" w:rsidRDefault="009E5E0C" w:rsidP="008D2C8D">
      <w:pPr>
        <w:ind w:firstLine="567"/>
      </w:pPr>
      <w:r>
        <w:t xml:space="preserve">Para conocer </w:t>
      </w:r>
      <w:r w:rsidR="00383C6F">
        <w:t xml:space="preserve">si la UTDC tiene la capacidad técnica, operativa y económica para desarrollar el sistema de registro académico y finanzas, es necesario </w:t>
      </w:r>
      <w:r w:rsidR="007E6142">
        <w:t xml:space="preserve">plasmar en este documento las conclusiones realizadas por la Universidad y </w:t>
      </w:r>
      <w:r w:rsidR="00297721">
        <w:t>la</w:t>
      </w:r>
      <w:r w:rsidR="007E6142">
        <w:t xml:space="preserve"> </w:t>
      </w:r>
      <w:r w:rsidR="00250DF2">
        <w:t>E</w:t>
      </w:r>
      <w:r w:rsidR="007E6142">
        <w:t xml:space="preserve">mpresa </w:t>
      </w:r>
      <w:r w:rsidR="00250DF2">
        <w:t>D</w:t>
      </w:r>
      <w:r w:rsidR="007E6142">
        <w:t>esarrolladora</w:t>
      </w:r>
      <w:r w:rsidR="00297721">
        <w:t xml:space="preserve"> del </w:t>
      </w:r>
      <w:r w:rsidR="00250DF2">
        <w:t>S</w:t>
      </w:r>
      <w:r w:rsidR="00297721">
        <w:t>istema</w:t>
      </w:r>
      <w:r w:rsidR="00250DF2">
        <w:t xml:space="preserve"> Informático</w:t>
      </w:r>
      <w:r w:rsidR="000862B2">
        <w:t>.</w:t>
      </w:r>
    </w:p>
    <w:p w14:paraId="30D95A24" w14:textId="77777777" w:rsidR="00297721" w:rsidRDefault="00297721" w:rsidP="00297721">
      <w:pPr>
        <w:pStyle w:val="Prrafodelista"/>
        <w:spacing w:line="240" w:lineRule="auto"/>
        <w:ind w:left="0"/>
        <w:rPr>
          <w:rFonts w:cs="Times New Roman"/>
          <w:szCs w:val="24"/>
        </w:rPr>
      </w:pPr>
    </w:p>
    <w:p w14:paraId="1D63E5AE" w14:textId="77777777" w:rsidR="00771D82" w:rsidRDefault="00AB37E8" w:rsidP="00771D82">
      <w:pPr>
        <w:pStyle w:val="Ttulo2"/>
      </w:pPr>
      <w:bookmarkStart w:id="13" w:name="_Toc14273826"/>
      <w:r>
        <w:t xml:space="preserve">5.1. </w:t>
      </w:r>
      <w:r w:rsidR="009763E8" w:rsidRPr="007A0231">
        <w:t>Factibilidad técnica</w:t>
      </w:r>
      <w:bookmarkEnd w:id="13"/>
    </w:p>
    <w:p w14:paraId="1C6F17F2" w14:textId="77777777" w:rsidR="00A317C6" w:rsidRDefault="00A317C6" w:rsidP="00A317C6"/>
    <w:p w14:paraId="6CF664EF" w14:textId="77777777" w:rsidR="00771D82" w:rsidRDefault="00771D82" w:rsidP="00A317C6">
      <w:pPr>
        <w:ind w:firstLine="708"/>
        <w:rPr>
          <w:b/>
        </w:rPr>
      </w:pPr>
      <w:r>
        <w:t xml:space="preserve">La Universidad cuenta con el equipo necesario para la </w:t>
      </w:r>
      <w:r w:rsidR="0050771D">
        <w:t>implementación</w:t>
      </w:r>
      <w:r>
        <w:t xml:space="preserve"> del sistema</w:t>
      </w:r>
      <w:r w:rsidR="00AD6714">
        <w:t xml:space="preserve"> informático</w:t>
      </w:r>
      <w:r>
        <w:t>, todos los equipos de trabajo (PC), tanto del área administrativa, como del resto de la sede, están muy bien equipadas, de acuerdo al siguiente detalle:</w:t>
      </w:r>
    </w:p>
    <w:p w14:paraId="438B07FE" w14:textId="77777777" w:rsidR="00771D82" w:rsidRPr="00771D82" w:rsidRDefault="00771D82" w:rsidP="00771D8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993"/>
        <w:gridCol w:w="1275"/>
        <w:gridCol w:w="3716"/>
        <w:gridCol w:w="797"/>
      </w:tblGrid>
      <w:tr w:rsidR="00771D82" w14:paraId="67B3056B" w14:textId="77777777" w:rsidTr="007E0173">
        <w:tc>
          <w:tcPr>
            <w:tcW w:w="1701" w:type="dxa"/>
            <w:tcBorders>
              <w:top w:val="single" w:sz="1" w:space="0" w:color="000000"/>
              <w:left w:val="single" w:sz="1" w:space="0" w:color="000000"/>
              <w:bottom w:val="single" w:sz="1" w:space="0" w:color="000000"/>
            </w:tcBorders>
            <w:shd w:val="clear" w:color="auto" w:fill="auto"/>
          </w:tcPr>
          <w:p w14:paraId="47BE715E"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EQUIPOS</w:t>
            </w:r>
          </w:p>
        </w:tc>
        <w:tc>
          <w:tcPr>
            <w:tcW w:w="993" w:type="dxa"/>
            <w:tcBorders>
              <w:top w:val="single" w:sz="1" w:space="0" w:color="000000"/>
              <w:left w:val="single" w:sz="1" w:space="0" w:color="000000"/>
              <w:bottom w:val="single" w:sz="1" w:space="0" w:color="000000"/>
            </w:tcBorders>
            <w:shd w:val="clear" w:color="auto" w:fill="auto"/>
          </w:tcPr>
          <w:p w14:paraId="700FF1AC"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MARCA</w:t>
            </w:r>
          </w:p>
        </w:tc>
        <w:tc>
          <w:tcPr>
            <w:tcW w:w="1275" w:type="dxa"/>
            <w:tcBorders>
              <w:top w:val="single" w:sz="1" w:space="0" w:color="000000"/>
              <w:left w:val="single" w:sz="1" w:space="0" w:color="000000"/>
              <w:bottom w:val="single" w:sz="1" w:space="0" w:color="000000"/>
            </w:tcBorders>
            <w:shd w:val="clear" w:color="auto" w:fill="auto"/>
          </w:tcPr>
          <w:p w14:paraId="2EB73B1D"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MODELO</w:t>
            </w:r>
          </w:p>
        </w:tc>
        <w:tc>
          <w:tcPr>
            <w:tcW w:w="3716" w:type="dxa"/>
            <w:tcBorders>
              <w:top w:val="single" w:sz="1" w:space="0" w:color="000000"/>
              <w:left w:val="single" w:sz="1" w:space="0" w:color="000000"/>
              <w:bottom w:val="single" w:sz="1" w:space="0" w:color="000000"/>
            </w:tcBorders>
            <w:shd w:val="clear" w:color="auto" w:fill="auto"/>
          </w:tcPr>
          <w:p w14:paraId="4663831A"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CARACTERISTICAS</w:t>
            </w:r>
          </w:p>
        </w:tc>
        <w:tc>
          <w:tcPr>
            <w:tcW w:w="797" w:type="dxa"/>
            <w:tcBorders>
              <w:top w:val="single" w:sz="1" w:space="0" w:color="000000"/>
              <w:left w:val="single" w:sz="1" w:space="0" w:color="000000"/>
              <w:bottom w:val="single" w:sz="1" w:space="0" w:color="000000"/>
              <w:right w:val="single" w:sz="1" w:space="0" w:color="000000"/>
            </w:tcBorders>
            <w:shd w:val="clear" w:color="auto" w:fill="auto"/>
          </w:tcPr>
          <w:p w14:paraId="72A965CB"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CANT.</w:t>
            </w:r>
          </w:p>
        </w:tc>
      </w:tr>
      <w:tr w:rsidR="00771D82" w14:paraId="653252CC" w14:textId="77777777" w:rsidTr="007E0173">
        <w:tc>
          <w:tcPr>
            <w:tcW w:w="1701" w:type="dxa"/>
            <w:tcBorders>
              <w:left w:val="single" w:sz="1" w:space="0" w:color="000000"/>
              <w:bottom w:val="single" w:sz="1" w:space="0" w:color="000000"/>
            </w:tcBorders>
            <w:shd w:val="clear" w:color="auto" w:fill="auto"/>
          </w:tcPr>
          <w:p w14:paraId="59E3D0A2"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 xml:space="preserve">Desktop </w:t>
            </w:r>
          </w:p>
        </w:tc>
        <w:tc>
          <w:tcPr>
            <w:tcW w:w="993" w:type="dxa"/>
            <w:tcBorders>
              <w:left w:val="single" w:sz="1" w:space="0" w:color="000000"/>
              <w:bottom w:val="single" w:sz="1" w:space="0" w:color="000000"/>
            </w:tcBorders>
            <w:shd w:val="clear" w:color="auto" w:fill="auto"/>
          </w:tcPr>
          <w:p w14:paraId="13C7ACDF"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HP</w:t>
            </w:r>
          </w:p>
        </w:tc>
        <w:tc>
          <w:tcPr>
            <w:tcW w:w="1275" w:type="dxa"/>
            <w:tcBorders>
              <w:left w:val="single" w:sz="1" w:space="0" w:color="000000"/>
              <w:bottom w:val="single" w:sz="1" w:space="0" w:color="000000"/>
            </w:tcBorders>
            <w:shd w:val="clear" w:color="auto" w:fill="auto"/>
          </w:tcPr>
          <w:p w14:paraId="6E3FAE91"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VALUE</w:t>
            </w:r>
          </w:p>
        </w:tc>
        <w:tc>
          <w:tcPr>
            <w:tcW w:w="3716" w:type="dxa"/>
            <w:tcBorders>
              <w:left w:val="single" w:sz="1" w:space="0" w:color="000000"/>
              <w:bottom w:val="single" w:sz="1" w:space="0" w:color="000000"/>
            </w:tcBorders>
            <w:shd w:val="clear" w:color="auto" w:fill="auto"/>
          </w:tcPr>
          <w:p w14:paraId="1C18DC6D" w14:textId="77777777"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Intel core i5-7400 - 3.0 GhZ c/vPro</w:t>
            </w:r>
          </w:p>
          <w:p w14:paraId="00CCFCDF" w14:textId="77777777"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Ram: 8GB DDR4 2133 Mhz.</w:t>
            </w:r>
          </w:p>
          <w:p w14:paraId="530D9E20" w14:textId="77777777"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DD 1 Tb 7200 Rpm</w:t>
            </w:r>
          </w:p>
          <w:p w14:paraId="4C78046C"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Pantalle LED 19,5” HD</w:t>
            </w:r>
          </w:p>
        </w:tc>
        <w:tc>
          <w:tcPr>
            <w:tcW w:w="797" w:type="dxa"/>
            <w:tcBorders>
              <w:left w:val="single" w:sz="1" w:space="0" w:color="000000"/>
              <w:bottom w:val="single" w:sz="1" w:space="0" w:color="000000"/>
              <w:right w:val="single" w:sz="1" w:space="0" w:color="000000"/>
            </w:tcBorders>
            <w:shd w:val="clear" w:color="auto" w:fill="auto"/>
          </w:tcPr>
          <w:p w14:paraId="334E7D86"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20</w:t>
            </w:r>
          </w:p>
        </w:tc>
      </w:tr>
      <w:tr w:rsidR="00771D82" w14:paraId="08968A74" w14:textId="77777777" w:rsidTr="007E0173">
        <w:tc>
          <w:tcPr>
            <w:tcW w:w="1701" w:type="dxa"/>
            <w:tcBorders>
              <w:left w:val="single" w:sz="1" w:space="0" w:color="000000"/>
              <w:bottom w:val="single" w:sz="1" w:space="0" w:color="000000"/>
            </w:tcBorders>
            <w:shd w:val="clear" w:color="auto" w:fill="auto"/>
          </w:tcPr>
          <w:p w14:paraId="569F4322"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Notebook</w:t>
            </w:r>
          </w:p>
        </w:tc>
        <w:tc>
          <w:tcPr>
            <w:tcW w:w="993" w:type="dxa"/>
            <w:tcBorders>
              <w:left w:val="single" w:sz="1" w:space="0" w:color="000000"/>
              <w:bottom w:val="single" w:sz="1" w:space="0" w:color="000000"/>
            </w:tcBorders>
            <w:shd w:val="clear" w:color="auto" w:fill="auto"/>
          </w:tcPr>
          <w:p w14:paraId="36DF6630"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ACER</w:t>
            </w:r>
          </w:p>
        </w:tc>
        <w:tc>
          <w:tcPr>
            <w:tcW w:w="1275" w:type="dxa"/>
            <w:tcBorders>
              <w:left w:val="single" w:sz="1" w:space="0" w:color="000000"/>
              <w:bottom w:val="single" w:sz="1" w:space="0" w:color="000000"/>
            </w:tcBorders>
            <w:shd w:val="clear" w:color="auto" w:fill="auto"/>
          </w:tcPr>
          <w:p w14:paraId="33601C6D"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ASPIRE 5</w:t>
            </w:r>
          </w:p>
        </w:tc>
        <w:tc>
          <w:tcPr>
            <w:tcW w:w="3716" w:type="dxa"/>
            <w:tcBorders>
              <w:left w:val="single" w:sz="1" w:space="0" w:color="000000"/>
              <w:bottom w:val="single" w:sz="1" w:space="0" w:color="000000"/>
            </w:tcBorders>
            <w:shd w:val="clear" w:color="auto" w:fill="auto"/>
          </w:tcPr>
          <w:p w14:paraId="092F4509" w14:textId="77777777"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Intel core i5 – 1,6 Ghz</w:t>
            </w:r>
          </w:p>
          <w:p w14:paraId="75783006" w14:textId="77777777"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 xml:space="preserve">Ram 8GB DDR4 </w:t>
            </w:r>
          </w:p>
          <w:p w14:paraId="1ED75A81"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SDD  256 Gb</w:t>
            </w:r>
          </w:p>
          <w:p w14:paraId="46B7D84F"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Pantalla 15,6”</w:t>
            </w:r>
          </w:p>
        </w:tc>
        <w:tc>
          <w:tcPr>
            <w:tcW w:w="797" w:type="dxa"/>
            <w:tcBorders>
              <w:left w:val="single" w:sz="1" w:space="0" w:color="000000"/>
              <w:bottom w:val="single" w:sz="1" w:space="0" w:color="000000"/>
              <w:right w:val="single" w:sz="1" w:space="0" w:color="000000"/>
            </w:tcBorders>
            <w:shd w:val="clear" w:color="auto" w:fill="auto"/>
          </w:tcPr>
          <w:p w14:paraId="15F2398D"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3</w:t>
            </w:r>
          </w:p>
        </w:tc>
      </w:tr>
      <w:tr w:rsidR="00771D82" w14:paraId="4F366C45" w14:textId="77777777" w:rsidTr="007E0173">
        <w:tc>
          <w:tcPr>
            <w:tcW w:w="1701" w:type="dxa"/>
            <w:tcBorders>
              <w:left w:val="single" w:sz="1" w:space="0" w:color="000000"/>
              <w:bottom w:val="single" w:sz="1" w:space="0" w:color="000000"/>
            </w:tcBorders>
            <w:shd w:val="clear" w:color="auto" w:fill="auto"/>
          </w:tcPr>
          <w:p w14:paraId="124A2869"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Impresoras</w:t>
            </w:r>
          </w:p>
        </w:tc>
        <w:tc>
          <w:tcPr>
            <w:tcW w:w="993" w:type="dxa"/>
            <w:tcBorders>
              <w:left w:val="single" w:sz="1" w:space="0" w:color="000000"/>
              <w:bottom w:val="single" w:sz="1" w:space="0" w:color="000000"/>
            </w:tcBorders>
            <w:shd w:val="clear" w:color="auto" w:fill="auto"/>
          </w:tcPr>
          <w:p w14:paraId="41FCF453"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HP</w:t>
            </w:r>
          </w:p>
        </w:tc>
        <w:tc>
          <w:tcPr>
            <w:tcW w:w="1275" w:type="dxa"/>
            <w:tcBorders>
              <w:left w:val="single" w:sz="1" w:space="0" w:color="000000"/>
              <w:bottom w:val="single" w:sz="1" w:space="0" w:color="000000"/>
            </w:tcBorders>
            <w:shd w:val="clear" w:color="auto" w:fill="auto"/>
          </w:tcPr>
          <w:p w14:paraId="2035E620"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P2055 DN</w:t>
            </w:r>
          </w:p>
        </w:tc>
        <w:tc>
          <w:tcPr>
            <w:tcW w:w="3716" w:type="dxa"/>
            <w:tcBorders>
              <w:left w:val="single" w:sz="1" w:space="0" w:color="000000"/>
              <w:bottom w:val="single" w:sz="1" w:space="0" w:color="000000"/>
            </w:tcBorders>
            <w:shd w:val="clear" w:color="auto" w:fill="auto"/>
          </w:tcPr>
          <w:p w14:paraId="4ECA2886"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Laser</w:t>
            </w:r>
          </w:p>
        </w:tc>
        <w:tc>
          <w:tcPr>
            <w:tcW w:w="797" w:type="dxa"/>
            <w:tcBorders>
              <w:left w:val="single" w:sz="1" w:space="0" w:color="000000"/>
              <w:bottom w:val="single" w:sz="1" w:space="0" w:color="000000"/>
              <w:right w:val="single" w:sz="1" w:space="0" w:color="000000"/>
            </w:tcBorders>
            <w:shd w:val="clear" w:color="auto" w:fill="auto"/>
          </w:tcPr>
          <w:p w14:paraId="3C8180C9"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10</w:t>
            </w:r>
          </w:p>
        </w:tc>
      </w:tr>
    </w:tbl>
    <w:p w14:paraId="75E47751" w14:textId="77777777" w:rsidR="00CB327B" w:rsidRDefault="00CB327B" w:rsidP="00771D82">
      <w:pPr>
        <w:pStyle w:val="Normalindentado3"/>
        <w:tabs>
          <w:tab w:val="left" w:pos="1134"/>
        </w:tabs>
        <w:spacing w:before="240" w:after="60" w:line="360" w:lineRule="auto"/>
        <w:ind w:left="0"/>
        <w:rPr>
          <w:lang w:val="es-CL"/>
        </w:rPr>
      </w:pPr>
    </w:p>
    <w:p w14:paraId="58C25FFA" w14:textId="77777777" w:rsidR="00CB327B" w:rsidRDefault="00CB327B">
      <w:pPr>
        <w:spacing w:line="259" w:lineRule="auto"/>
        <w:rPr>
          <w:rFonts w:ascii="Arial" w:eastAsia="Arial" w:hAnsi="Arial" w:cs="Arial"/>
          <w:kern w:val="1"/>
          <w:sz w:val="20"/>
          <w:szCs w:val="24"/>
          <w:lang w:eastAsia="zh-CN"/>
        </w:rPr>
      </w:pPr>
      <w:r>
        <w:br w:type="page"/>
      </w:r>
    </w:p>
    <w:p w14:paraId="33E8D5E9" w14:textId="77777777" w:rsidR="00771D82" w:rsidRPr="00771D82" w:rsidRDefault="00831CD4" w:rsidP="00771D82">
      <w:pPr>
        <w:ind w:firstLine="708"/>
      </w:pPr>
      <w:r>
        <w:lastRenderedPageBreak/>
        <w:t xml:space="preserve">Los dos servidores </w:t>
      </w:r>
      <w:r w:rsidR="00771D82" w:rsidRPr="00771D82">
        <w:t>ya existe</w:t>
      </w:r>
      <w:r>
        <w:t>n</w:t>
      </w:r>
      <w:r w:rsidR="00771D82" w:rsidRPr="00771D82">
        <w:t xml:space="preserve"> </w:t>
      </w:r>
      <w:r>
        <w:t>en la Universidad y</w:t>
      </w:r>
      <w:r w:rsidR="00BD625C">
        <w:t xml:space="preserve"> </w:t>
      </w:r>
      <w:r>
        <w:t xml:space="preserve">tienen las </w:t>
      </w:r>
      <w:r w:rsidR="00771D82" w:rsidRPr="00771D82">
        <w:t>siguientes características: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1175"/>
        <w:gridCol w:w="1305"/>
        <w:gridCol w:w="3570"/>
        <w:gridCol w:w="856"/>
      </w:tblGrid>
      <w:tr w:rsidR="00771D82" w14:paraId="78C49F62" w14:textId="77777777" w:rsidTr="007E0173">
        <w:tc>
          <w:tcPr>
            <w:tcW w:w="1560" w:type="dxa"/>
            <w:tcBorders>
              <w:top w:val="single" w:sz="1" w:space="0" w:color="000000"/>
              <w:left w:val="single" w:sz="1" w:space="0" w:color="000000"/>
              <w:bottom w:val="single" w:sz="1" w:space="0" w:color="000000"/>
            </w:tcBorders>
            <w:shd w:val="clear" w:color="auto" w:fill="auto"/>
          </w:tcPr>
          <w:p w14:paraId="06630831"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EQUIPOS</w:t>
            </w:r>
          </w:p>
        </w:tc>
        <w:tc>
          <w:tcPr>
            <w:tcW w:w="1175" w:type="dxa"/>
            <w:tcBorders>
              <w:top w:val="single" w:sz="1" w:space="0" w:color="000000"/>
              <w:left w:val="single" w:sz="1" w:space="0" w:color="000000"/>
              <w:bottom w:val="single" w:sz="1" w:space="0" w:color="000000"/>
            </w:tcBorders>
            <w:shd w:val="clear" w:color="auto" w:fill="auto"/>
          </w:tcPr>
          <w:p w14:paraId="203DEA4A"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MARCA</w:t>
            </w:r>
          </w:p>
        </w:tc>
        <w:tc>
          <w:tcPr>
            <w:tcW w:w="1305" w:type="dxa"/>
            <w:tcBorders>
              <w:top w:val="single" w:sz="1" w:space="0" w:color="000000"/>
              <w:left w:val="single" w:sz="1" w:space="0" w:color="000000"/>
              <w:bottom w:val="single" w:sz="1" w:space="0" w:color="000000"/>
            </w:tcBorders>
            <w:shd w:val="clear" w:color="auto" w:fill="auto"/>
          </w:tcPr>
          <w:p w14:paraId="0251CBFD"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MODELO</w:t>
            </w:r>
          </w:p>
        </w:tc>
        <w:tc>
          <w:tcPr>
            <w:tcW w:w="3570" w:type="dxa"/>
            <w:tcBorders>
              <w:top w:val="single" w:sz="1" w:space="0" w:color="000000"/>
              <w:left w:val="single" w:sz="1" w:space="0" w:color="000000"/>
              <w:bottom w:val="single" w:sz="1" w:space="0" w:color="000000"/>
            </w:tcBorders>
            <w:shd w:val="clear" w:color="auto" w:fill="auto"/>
          </w:tcPr>
          <w:p w14:paraId="170B57BE"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CARACTERISTICAS</w:t>
            </w:r>
          </w:p>
        </w:tc>
        <w:tc>
          <w:tcPr>
            <w:tcW w:w="856" w:type="dxa"/>
            <w:tcBorders>
              <w:top w:val="single" w:sz="1" w:space="0" w:color="000000"/>
              <w:left w:val="single" w:sz="1" w:space="0" w:color="000000"/>
              <w:bottom w:val="single" w:sz="1" w:space="0" w:color="000000"/>
              <w:right w:val="single" w:sz="1" w:space="0" w:color="000000"/>
            </w:tcBorders>
            <w:shd w:val="clear" w:color="auto" w:fill="auto"/>
          </w:tcPr>
          <w:p w14:paraId="2931DBA9"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CANT.</w:t>
            </w:r>
          </w:p>
        </w:tc>
      </w:tr>
      <w:tr w:rsidR="00771D82" w14:paraId="614D71C0" w14:textId="77777777" w:rsidTr="007E0173">
        <w:tc>
          <w:tcPr>
            <w:tcW w:w="1560" w:type="dxa"/>
            <w:tcBorders>
              <w:left w:val="single" w:sz="1" w:space="0" w:color="000000"/>
              <w:bottom w:val="single" w:sz="1" w:space="0" w:color="000000"/>
            </w:tcBorders>
            <w:shd w:val="clear" w:color="auto" w:fill="auto"/>
          </w:tcPr>
          <w:p w14:paraId="2A236D43"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Servidor</w:t>
            </w:r>
          </w:p>
        </w:tc>
        <w:tc>
          <w:tcPr>
            <w:tcW w:w="1175" w:type="dxa"/>
            <w:tcBorders>
              <w:left w:val="single" w:sz="1" w:space="0" w:color="000000"/>
              <w:bottom w:val="single" w:sz="1" w:space="0" w:color="000000"/>
            </w:tcBorders>
            <w:shd w:val="clear" w:color="auto" w:fill="auto"/>
          </w:tcPr>
          <w:p w14:paraId="2C236428"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DELL</w:t>
            </w:r>
          </w:p>
        </w:tc>
        <w:tc>
          <w:tcPr>
            <w:tcW w:w="1305" w:type="dxa"/>
            <w:tcBorders>
              <w:left w:val="single" w:sz="1" w:space="0" w:color="000000"/>
              <w:bottom w:val="single" w:sz="1" w:space="0" w:color="000000"/>
            </w:tcBorders>
            <w:shd w:val="clear" w:color="auto" w:fill="auto"/>
          </w:tcPr>
          <w:p w14:paraId="64C60A93"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POWER EDGE T30</w:t>
            </w:r>
          </w:p>
        </w:tc>
        <w:tc>
          <w:tcPr>
            <w:tcW w:w="3570" w:type="dxa"/>
            <w:tcBorders>
              <w:left w:val="single" w:sz="1" w:space="0" w:color="000000"/>
              <w:bottom w:val="single" w:sz="1" w:space="0" w:color="000000"/>
            </w:tcBorders>
            <w:shd w:val="clear" w:color="auto" w:fill="auto"/>
          </w:tcPr>
          <w:p w14:paraId="1C90A483"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Intel Xeon E3-1225 v5 - 3.3 GhZ Quad core</w:t>
            </w:r>
          </w:p>
          <w:p w14:paraId="7403F9C6"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Ram: 8GB DDR4 2133 Mhz.</w:t>
            </w:r>
          </w:p>
          <w:p w14:paraId="57920602"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DD 1 Tb 7200 Rpm Sata 6 Gbps.</w:t>
            </w:r>
          </w:p>
          <w:p w14:paraId="17FD55EB" w14:textId="77777777"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Pantalle LED 19,5” HD</w:t>
            </w:r>
          </w:p>
        </w:tc>
        <w:tc>
          <w:tcPr>
            <w:tcW w:w="856" w:type="dxa"/>
            <w:tcBorders>
              <w:left w:val="single" w:sz="1" w:space="0" w:color="000000"/>
              <w:bottom w:val="single" w:sz="1" w:space="0" w:color="000000"/>
              <w:right w:val="single" w:sz="1" w:space="0" w:color="000000"/>
            </w:tcBorders>
            <w:shd w:val="clear" w:color="auto" w:fill="auto"/>
          </w:tcPr>
          <w:p w14:paraId="6CD5CE04" w14:textId="77777777" w:rsidR="00771D82" w:rsidRPr="007E0173" w:rsidRDefault="00CE045D" w:rsidP="00093DB6">
            <w:pPr>
              <w:pStyle w:val="Contenidodelatabla"/>
              <w:jc w:val="both"/>
              <w:rPr>
                <w:rFonts w:ascii="Times New Roman" w:hAnsi="Times New Roman" w:cs="Times New Roman"/>
                <w:sz w:val="22"/>
                <w:szCs w:val="22"/>
              </w:rPr>
            </w:pPr>
            <w:r>
              <w:rPr>
                <w:rFonts w:ascii="Times New Roman" w:hAnsi="Times New Roman" w:cs="Times New Roman"/>
                <w:sz w:val="22"/>
                <w:szCs w:val="22"/>
              </w:rPr>
              <w:t>2</w:t>
            </w:r>
          </w:p>
        </w:tc>
      </w:tr>
    </w:tbl>
    <w:p w14:paraId="7311CE27" w14:textId="77777777" w:rsidR="00BF5FC7" w:rsidRDefault="00BF5FC7" w:rsidP="00CB327B">
      <w:pPr>
        <w:ind w:firstLine="454"/>
      </w:pPr>
    </w:p>
    <w:p w14:paraId="0D1EB498" w14:textId="77777777" w:rsidR="00771D82" w:rsidRDefault="00771D82" w:rsidP="00CB327B">
      <w:pPr>
        <w:ind w:firstLine="454"/>
      </w:pPr>
      <w:r>
        <w:t xml:space="preserve">La red </w:t>
      </w:r>
      <w:r w:rsidR="00BC1C19">
        <w:t>ya está implementada en la Universidad y cuenta con su homologación respectiva</w:t>
      </w:r>
      <w:r>
        <w:t xml:space="preserve">, lo que garantiza su uso </w:t>
      </w:r>
      <w:r w:rsidR="00BC1C19">
        <w:t>para el proyecto a desarrollar</w:t>
      </w:r>
      <w:r>
        <w:t>.</w:t>
      </w:r>
      <w:r w:rsidR="00CB327B">
        <w:t xml:space="preserve"> </w:t>
      </w:r>
      <w:r w:rsidRPr="001E7B58">
        <w:t>A continuación</w:t>
      </w:r>
      <w:r w:rsidR="001E7B58">
        <w:t xml:space="preserve"> se detalla su ubicación física.</w:t>
      </w:r>
    </w:p>
    <w:p w14:paraId="6E02D999" w14:textId="77777777" w:rsidR="00E70BEC" w:rsidRDefault="00771D82" w:rsidP="00E70BEC">
      <w:pPr>
        <w:pStyle w:val="Normalindentado3"/>
        <w:tabs>
          <w:tab w:val="left" w:pos="1134"/>
        </w:tabs>
        <w:spacing w:before="240" w:after="60" w:line="360" w:lineRule="auto"/>
        <w:ind w:left="454"/>
        <w:jc w:val="both"/>
        <w:rPr>
          <w:color w:val="000000"/>
          <w:sz w:val="24"/>
        </w:rPr>
      </w:pPr>
      <w:r>
        <w:rPr>
          <w:noProof/>
          <w:lang w:val="es-CL" w:eastAsia="es-CL"/>
        </w:rPr>
        <w:drawing>
          <wp:anchor distT="0" distB="0" distL="0" distR="0" simplePos="0" relativeHeight="251658240" behindDoc="0" locked="0" layoutInCell="1" allowOverlap="1" wp14:anchorId="1D8BB2DE" wp14:editId="1359BBE7">
            <wp:simplePos x="0" y="0"/>
            <wp:positionH relativeFrom="column">
              <wp:posOffset>405765</wp:posOffset>
            </wp:positionH>
            <wp:positionV relativeFrom="paragraph">
              <wp:posOffset>131445</wp:posOffset>
            </wp:positionV>
            <wp:extent cx="4129405" cy="4105275"/>
            <wp:effectExtent l="19050" t="19050" r="23495" b="2857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405" cy="4105275"/>
                    </a:xfrm>
                    <a:prstGeom prst="rect">
                      <a:avLst/>
                    </a:prstGeom>
                    <a:solidFill>
                      <a:srgbClr val="FFFFFF"/>
                    </a:solidFill>
                    <a:ln w="635" cmpd="sng">
                      <a:solidFill>
                        <a:srgbClr val="000000"/>
                      </a:solidFill>
                      <a:prstDash val="solid"/>
                      <a:miter lim="800000"/>
                      <a:headEnd/>
                      <a:tailEnd/>
                    </a:ln>
                  </pic:spPr>
                </pic:pic>
              </a:graphicData>
            </a:graphic>
            <wp14:sizeRelH relativeFrom="page">
              <wp14:pctWidth>0</wp14:pctWidth>
            </wp14:sizeRelH>
            <wp14:sizeRelV relativeFrom="page">
              <wp14:pctHeight>0</wp14:pctHeight>
            </wp14:sizeRelV>
          </wp:anchor>
        </w:drawing>
      </w:r>
    </w:p>
    <w:p w14:paraId="7E62AD20" w14:textId="77777777" w:rsidR="00E70BEC" w:rsidRDefault="00E70BEC" w:rsidP="00E70BEC">
      <w:pPr>
        <w:pStyle w:val="Normalindentado3"/>
        <w:tabs>
          <w:tab w:val="left" w:pos="1134"/>
        </w:tabs>
        <w:spacing w:before="240" w:after="60" w:line="360" w:lineRule="auto"/>
        <w:ind w:left="454"/>
        <w:jc w:val="both"/>
        <w:rPr>
          <w:color w:val="000000"/>
          <w:sz w:val="24"/>
        </w:rPr>
      </w:pPr>
    </w:p>
    <w:p w14:paraId="2A98B038" w14:textId="77777777" w:rsidR="00E70BEC" w:rsidRDefault="00E70BEC" w:rsidP="00E70BEC">
      <w:pPr>
        <w:pStyle w:val="Normalindentado3"/>
        <w:tabs>
          <w:tab w:val="left" w:pos="1134"/>
        </w:tabs>
        <w:spacing w:before="240" w:after="60" w:line="360" w:lineRule="auto"/>
        <w:ind w:left="454"/>
        <w:jc w:val="both"/>
        <w:rPr>
          <w:color w:val="000000"/>
          <w:sz w:val="24"/>
        </w:rPr>
      </w:pPr>
    </w:p>
    <w:p w14:paraId="3EAD171B" w14:textId="77777777" w:rsidR="00E70BEC" w:rsidRDefault="00E70BEC" w:rsidP="00E70BEC">
      <w:pPr>
        <w:pStyle w:val="Normalindentado3"/>
        <w:tabs>
          <w:tab w:val="left" w:pos="1134"/>
        </w:tabs>
        <w:spacing w:before="240" w:after="60" w:line="360" w:lineRule="auto"/>
        <w:ind w:left="454"/>
        <w:jc w:val="both"/>
        <w:rPr>
          <w:color w:val="000000"/>
          <w:sz w:val="24"/>
        </w:rPr>
      </w:pPr>
    </w:p>
    <w:p w14:paraId="115C3A95" w14:textId="77777777" w:rsidR="00E70BEC" w:rsidRDefault="00E70BEC" w:rsidP="00E70BEC">
      <w:pPr>
        <w:pStyle w:val="Normalindentado3"/>
        <w:tabs>
          <w:tab w:val="left" w:pos="1134"/>
        </w:tabs>
        <w:spacing w:before="240" w:after="60" w:line="360" w:lineRule="auto"/>
        <w:ind w:left="454"/>
        <w:jc w:val="both"/>
        <w:rPr>
          <w:color w:val="000000"/>
          <w:sz w:val="24"/>
        </w:rPr>
      </w:pPr>
    </w:p>
    <w:p w14:paraId="1A401C74" w14:textId="77777777" w:rsidR="00E70BEC" w:rsidRDefault="00E70BEC" w:rsidP="00E70BEC">
      <w:pPr>
        <w:pStyle w:val="Normalindentado3"/>
        <w:tabs>
          <w:tab w:val="left" w:pos="1134"/>
        </w:tabs>
        <w:spacing w:before="240" w:after="60" w:line="360" w:lineRule="auto"/>
        <w:ind w:left="454"/>
        <w:jc w:val="both"/>
        <w:rPr>
          <w:color w:val="000000"/>
          <w:sz w:val="24"/>
        </w:rPr>
      </w:pPr>
    </w:p>
    <w:p w14:paraId="28905C11" w14:textId="77777777" w:rsidR="00E70BEC" w:rsidRDefault="00E70BEC" w:rsidP="00E70BEC">
      <w:pPr>
        <w:pStyle w:val="Normalindentado3"/>
        <w:tabs>
          <w:tab w:val="left" w:pos="1134"/>
        </w:tabs>
        <w:spacing w:before="240" w:after="60" w:line="360" w:lineRule="auto"/>
        <w:ind w:left="454"/>
        <w:jc w:val="both"/>
        <w:rPr>
          <w:color w:val="000000"/>
          <w:sz w:val="24"/>
        </w:rPr>
      </w:pPr>
    </w:p>
    <w:p w14:paraId="4528CE6B" w14:textId="77777777" w:rsidR="00E70BEC" w:rsidRDefault="00E70BEC" w:rsidP="00E70BEC">
      <w:pPr>
        <w:pStyle w:val="Normalindentado3"/>
        <w:tabs>
          <w:tab w:val="left" w:pos="1134"/>
        </w:tabs>
        <w:spacing w:before="240" w:after="60" w:line="360" w:lineRule="auto"/>
        <w:ind w:left="454"/>
        <w:jc w:val="both"/>
        <w:rPr>
          <w:color w:val="000000"/>
          <w:sz w:val="24"/>
        </w:rPr>
      </w:pPr>
    </w:p>
    <w:p w14:paraId="4983BB55" w14:textId="77777777" w:rsidR="00E70BEC" w:rsidRDefault="00E70BEC" w:rsidP="00E70BEC">
      <w:pPr>
        <w:pStyle w:val="Normalindentado3"/>
        <w:tabs>
          <w:tab w:val="left" w:pos="1134"/>
        </w:tabs>
        <w:spacing w:before="240" w:after="60" w:line="360" w:lineRule="auto"/>
        <w:ind w:left="454"/>
        <w:jc w:val="both"/>
        <w:rPr>
          <w:color w:val="000000"/>
          <w:sz w:val="24"/>
        </w:rPr>
      </w:pPr>
    </w:p>
    <w:p w14:paraId="5DB68B43" w14:textId="77777777" w:rsidR="00E70BEC" w:rsidRDefault="00E70BEC" w:rsidP="00E70BEC">
      <w:pPr>
        <w:pStyle w:val="Normalindentado3"/>
        <w:tabs>
          <w:tab w:val="left" w:pos="1134"/>
        </w:tabs>
        <w:spacing w:before="240" w:after="60" w:line="360" w:lineRule="auto"/>
        <w:ind w:left="454"/>
        <w:jc w:val="both"/>
        <w:rPr>
          <w:color w:val="000000"/>
          <w:sz w:val="24"/>
        </w:rPr>
      </w:pPr>
    </w:p>
    <w:p w14:paraId="3F096BF2" w14:textId="77777777" w:rsidR="00E70BEC" w:rsidRDefault="00E70BEC" w:rsidP="00E70BEC">
      <w:pPr>
        <w:pStyle w:val="Normalindentado3"/>
        <w:tabs>
          <w:tab w:val="left" w:pos="1134"/>
        </w:tabs>
        <w:spacing w:before="240" w:after="60" w:line="360" w:lineRule="auto"/>
        <w:ind w:left="454"/>
        <w:jc w:val="both"/>
        <w:rPr>
          <w:color w:val="000000"/>
          <w:sz w:val="24"/>
        </w:rPr>
      </w:pPr>
    </w:p>
    <w:p w14:paraId="677EFE40" w14:textId="77777777" w:rsidR="00BF5FC7" w:rsidRPr="009D5552" w:rsidRDefault="00BF5FC7" w:rsidP="009D5552">
      <w:pPr>
        <w:jc w:val="center"/>
      </w:pPr>
      <w:r w:rsidRPr="00BF5FC7">
        <w:rPr>
          <w:b/>
        </w:rPr>
        <w:t xml:space="preserve">Figura </w:t>
      </w:r>
      <w:r w:rsidR="004E4992">
        <w:rPr>
          <w:b/>
        </w:rPr>
        <w:t>3</w:t>
      </w:r>
      <w:r w:rsidR="004E4992" w:rsidRPr="004E4992">
        <w:t>.</w:t>
      </w:r>
      <w:r>
        <w:rPr>
          <w:b/>
        </w:rPr>
        <w:t xml:space="preserve"> </w:t>
      </w:r>
      <w:r w:rsidR="009D5552" w:rsidRPr="009D5552">
        <w:t>Plano cableado estructurado</w:t>
      </w:r>
    </w:p>
    <w:p w14:paraId="0DECC734" w14:textId="77777777" w:rsidR="00E70BEC" w:rsidRDefault="00E70BEC">
      <w:pPr>
        <w:spacing w:line="259" w:lineRule="auto"/>
        <w:rPr>
          <w:rFonts w:ascii="Arial" w:eastAsia="Arial" w:hAnsi="Arial" w:cs="Arial"/>
          <w:color w:val="000000"/>
          <w:kern w:val="1"/>
          <w:szCs w:val="24"/>
          <w:lang w:val="es-ES" w:eastAsia="zh-CN"/>
        </w:rPr>
      </w:pPr>
      <w:r>
        <w:rPr>
          <w:color w:val="000000"/>
        </w:rPr>
        <w:br w:type="page"/>
      </w:r>
    </w:p>
    <w:p w14:paraId="4FA2C339" w14:textId="77777777" w:rsidR="00771D82" w:rsidRDefault="00E70BEC" w:rsidP="00E70BEC">
      <w:pPr>
        <w:ind w:firstLine="708"/>
      </w:pPr>
      <w:r>
        <w:lastRenderedPageBreak/>
        <w:t xml:space="preserve">Asimismo, se instalará </w:t>
      </w:r>
      <w:r w:rsidR="00BE7FC8">
        <w:t xml:space="preserve">en los servidores la base de datos MariaDB </w:t>
      </w:r>
      <w:r>
        <w:t xml:space="preserve">MySql, </w:t>
      </w:r>
      <w:r w:rsidR="00464BE9">
        <w:t>servidor web</w:t>
      </w:r>
      <w:r w:rsidR="00BE7FC8">
        <w:t xml:space="preserve"> a</w:t>
      </w:r>
      <w:r w:rsidR="00B7281D">
        <w:t xml:space="preserve">pache y paquetes relacionados </w:t>
      </w:r>
      <w:r w:rsidR="00350422">
        <w:t xml:space="preserve">a </w:t>
      </w:r>
      <w:r w:rsidR="00B7281D">
        <w:t>Php</w:t>
      </w:r>
      <w:r>
        <w:t>.</w:t>
      </w:r>
    </w:p>
    <w:p w14:paraId="3228376D" w14:textId="77777777" w:rsidR="009763E8" w:rsidRDefault="00AB37E8" w:rsidP="007A0231">
      <w:pPr>
        <w:pStyle w:val="Ttulo2"/>
      </w:pPr>
      <w:bookmarkStart w:id="14" w:name="_Toc14273827"/>
      <w:r>
        <w:t xml:space="preserve">5.2. </w:t>
      </w:r>
      <w:r w:rsidR="009763E8" w:rsidRPr="007A0231">
        <w:t>Factibilidad operativa</w:t>
      </w:r>
      <w:bookmarkEnd w:id="14"/>
    </w:p>
    <w:p w14:paraId="4BE322A5" w14:textId="77777777" w:rsidR="00CE520B" w:rsidRDefault="00CE520B" w:rsidP="00CE520B">
      <w:pPr>
        <w:ind w:firstLine="708"/>
      </w:pPr>
    </w:p>
    <w:p w14:paraId="63B4E9CF" w14:textId="77777777" w:rsidR="004B0C5F" w:rsidRDefault="00CE520B" w:rsidP="004B0C5F">
      <w:pPr>
        <w:ind w:firstLine="708"/>
      </w:pPr>
      <w:r w:rsidRPr="00CE520B">
        <w:t xml:space="preserve">El personal administrativo y directivo </w:t>
      </w:r>
      <w:r>
        <w:t xml:space="preserve">de la UTDC </w:t>
      </w:r>
      <w:r w:rsidRPr="00CE520B">
        <w:t xml:space="preserve">se encuentran involucrados </w:t>
      </w:r>
      <w:r>
        <w:t xml:space="preserve">y motivados para apoyar </w:t>
      </w:r>
      <w:r w:rsidRPr="00CE520B">
        <w:t xml:space="preserve">el </w:t>
      </w:r>
      <w:r>
        <w:t>desarrollo del sistema. Por lo que están dispuestos para aportar</w:t>
      </w:r>
      <w:r w:rsidRPr="00CE520B">
        <w:t xml:space="preserve"> ideas y experiencia en el diseño e implementación del sistema</w:t>
      </w:r>
      <w:r>
        <w:t>.</w:t>
      </w:r>
      <w:r w:rsidR="004B0C5F">
        <w:t xml:space="preserve"> La automatización de procesos no presenta inconvenientes al personal de la Universidad ya que existe otros sistemas de gestión automatizados, lo cual se considera una ventaja </w:t>
      </w:r>
      <w:r w:rsidR="00D45A76">
        <w:t>al momento del auto aprendizaje del nuevo sistema.</w:t>
      </w:r>
    </w:p>
    <w:p w14:paraId="2E7A8A2F" w14:textId="77777777" w:rsidR="00944985" w:rsidRDefault="00944985" w:rsidP="004B0C5F">
      <w:pPr>
        <w:ind w:firstLine="708"/>
      </w:pPr>
      <w:r>
        <w:t xml:space="preserve">Operativamente, la implementación del nuevo sistema es considerado una ventaja estratégica ya que </w:t>
      </w:r>
      <w:r w:rsidR="004C7F48">
        <w:t>beneficiará las actividades de los funcionarios aportando calidad en sus respectivos puestos de trabajo y vida personal.</w:t>
      </w:r>
    </w:p>
    <w:p w14:paraId="2E13FAB4" w14:textId="77777777" w:rsidR="008B43AE" w:rsidRDefault="008B43AE" w:rsidP="004B0C5F">
      <w:pPr>
        <w:ind w:firstLine="708"/>
      </w:pPr>
    </w:p>
    <w:p w14:paraId="4F8585C2" w14:textId="77777777" w:rsidR="000A7924" w:rsidRDefault="00AB37E8" w:rsidP="00D34C9E">
      <w:pPr>
        <w:pStyle w:val="Ttulo2"/>
      </w:pPr>
      <w:bookmarkStart w:id="15" w:name="_Toc14273828"/>
      <w:r>
        <w:t xml:space="preserve">5.3. </w:t>
      </w:r>
      <w:r w:rsidR="009763E8" w:rsidRPr="007A0231">
        <w:t>Factibilidad económica</w:t>
      </w:r>
      <w:bookmarkEnd w:id="15"/>
    </w:p>
    <w:p w14:paraId="5069506C" w14:textId="77777777" w:rsidR="007A0231" w:rsidRDefault="007A0231" w:rsidP="007A0231"/>
    <w:p w14:paraId="733F1D1E" w14:textId="77777777" w:rsidR="00D363F6" w:rsidRDefault="00D363F6" w:rsidP="00D363F6">
      <w:pPr>
        <w:ind w:firstLine="708"/>
      </w:pPr>
      <w:r>
        <w:t xml:space="preserve">Como ya se mencionó en el estudio de factibilidad técnica, la </w:t>
      </w:r>
      <w:r w:rsidR="00464BE9">
        <w:t>Universidad cuenta</w:t>
      </w:r>
      <w:r>
        <w:t xml:space="preserve"> con las herramientas necesarias para la implementación del proyecto, así como también con un personal dispuesto a recibir el adiestramiento necesario para manipular la nueva aplicación informática, por lo cual el desarrollo de la propuesta no requerirá de una inversión inicial.</w:t>
      </w:r>
    </w:p>
    <w:p w14:paraId="574CF897" w14:textId="77777777" w:rsidR="00D363F6" w:rsidRPr="007A0231" w:rsidRDefault="00D363F6" w:rsidP="00D363F6">
      <w:pPr>
        <w:ind w:firstLine="284"/>
      </w:pPr>
      <w:r>
        <w:t xml:space="preserve">Por el contrario, se puede afirmar </w:t>
      </w:r>
      <w:r w:rsidR="00464BE9">
        <w:t>que,</w:t>
      </w:r>
      <w:r>
        <w:t xml:space="preserve"> gracias a la automatización de este proyecto, se reducen y se aligeran las cargas laborales del personal, que normalmente dedican bastante tiempo durante sus jornadas laborales a atender exclusivamente funciones relacionadas con los procesos que originaron este sistema automatizado, y por tal motivo, se puede emplear el tiempo que se ahorran con su puesta en funcionamiento, en otras actividades laborales.   </w:t>
      </w:r>
    </w:p>
    <w:p w14:paraId="3EE999E3" w14:textId="77777777" w:rsidR="004601EA" w:rsidRPr="00A90EC8" w:rsidRDefault="00AB37E8" w:rsidP="0031574B">
      <w:pPr>
        <w:pStyle w:val="Ttulo3"/>
      </w:pPr>
      <w:bookmarkStart w:id="16" w:name="_Toc14273829"/>
      <w:r>
        <w:t xml:space="preserve">5.3.1 </w:t>
      </w:r>
      <w:r w:rsidR="004601EA" w:rsidRPr="00A90EC8">
        <w:t>Estudios de costos del sistema</w:t>
      </w:r>
      <w:bookmarkEnd w:id="16"/>
    </w:p>
    <w:p w14:paraId="22C17BEC" w14:textId="77777777" w:rsidR="008B43AE" w:rsidRPr="000D69EE" w:rsidRDefault="004601EA" w:rsidP="00217E2E">
      <w:pPr>
        <w:pStyle w:val="Prrafodelista"/>
        <w:numPr>
          <w:ilvl w:val="0"/>
          <w:numId w:val="5"/>
        </w:numPr>
        <w:spacing w:line="259" w:lineRule="auto"/>
        <w:rPr>
          <w:rFonts w:cs="Times New Roman"/>
          <w:szCs w:val="24"/>
        </w:rPr>
      </w:pPr>
      <w:r w:rsidRPr="00A46295">
        <w:rPr>
          <w:rFonts w:cs="Times New Roman"/>
          <w:color w:val="FF0000"/>
          <w:szCs w:val="24"/>
        </w:rPr>
        <w:t>Método de obtención de costos</w:t>
      </w:r>
      <w:r w:rsidR="00A46295">
        <w:rPr>
          <w:rFonts w:cs="Times New Roman"/>
          <w:szCs w:val="24"/>
        </w:rPr>
        <w:t xml:space="preserve"> (no aplica para este módulo)</w:t>
      </w:r>
      <w:r w:rsidR="008B43AE" w:rsidRPr="000D69EE">
        <w:rPr>
          <w:rFonts w:cs="Times New Roman"/>
          <w:szCs w:val="24"/>
        </w:rPr>
        <w:br w:type="page"/>
      </w:r>
    </w:p>
    <w:p w14:paraId="73BBDA22" w14:textId="77777777" w:rsidR="00217E2E" w:rsidRDefault="00AB37E8" w:rsidP="00967B1A">
      <w:pPr>
        <w:pStyle w:val="Ttulo1"/>
      </w:pPr>
      <w:bookmarkStart w:id="17" w:name="_Toc14273830"/>
      <w:r>
        <w:lastRenderedPageBreak/>
        <w:t xml:space="preserve">6. </w:t>
      </w:r>
      <w:r w:rsidR="00CF06FC" w:rsidRPr="00A90EC8">
        <w:t xml:space="preserve">Requerimientos </w:t>
      </w:r>
      <w:r w:rsidR="00A53970">
        <w:t>funcionales del sistema</w:t>
      </w:r>
      <w:bookmarkEnd w:id="17"/>
      <w:r w:rsidR="00967B1A">
        <w:t xml:space="preserve"> </w:t>
      </w:r>
      <w:r w:rsidR="00BE1D67">
        <w:t>Requerimientos funcionales solicitados por el cliente:</w:t>
      </w:r>
    </w:p>
    <w:p w14:paraId="08AC3C8C" w14:textId="77777777" w:rsidR="00BE1D67" w:rsidRDefault="00BE1D67" w:rsidP="00BE1D67">
      <w:pPr>
        <w:spacing w:after="0"/>
      </w:pPr>
      <w:r>
        <w:t>1.- Ingresar y modificar datos del alumno</w:t>
      </w:r>
    </w:p>
    <w:p w14:paraId="529B7371" w14:textId="77777777" w:rsidR="00BE1D67" w:rsidRDefault="00BE1D67" w:rsidP="00BE1D67">
      <w:pPr>
        <w:spacing w:after="0"/>
      </w:pPr>
      <w:r>
        <w:t>2.- Ingresar y modificar datos del docente</w:t>
      </w:r>
    </w:p>
    <w:p w14:paraId="30A892D0" w14:textId="77777777" w:rsidR="00BE1D67" w:rsidRDefault="00BE1D67" w:rsidP="00BE1D67">
      <w:pPr>
        <w:spacing w:after="0"/>
      </w:pPr>
      <w:r>
        <w:t>3.- Ingresar y modificar notas del alumno</w:t>
      </w:r>
    </w:p>
    <w:p w14:paraId="4E150A75" w14:textId="77777777" w:rsidR="0066277F" w:rsidRDefault="0066277F" w:rsidP="00BE1D67">
      <w:pPr>
        <w:spacing w:after="0"/>
      </w:pPr>
      <w:r>
        <w:t>4.- Ingresar y modificar datos del módulo</w:t>
      </w:r>
    </w:p>
    <w:p w14:paraId="183EFCA1" w14:textId="77777777" w:rsidR="00F409EC" w:rsidRDefault="00F409EC" w:rsidP="00BE1D67">
      <w:pPr>
        <w:spacing w:after="0"/>
      </w:pPr>
      <w:r>
        <w:t>5.- Ingresar y modificar administrador</w:t>
      </w:r>
    </w:p>
    <w:p w14:paraId="436E62F6" w14:textId="77777777" w:rsidR="0066277F" w:rsidRDefault="0079183D" w:rsidP="00BE1D67">
      <w:pPr>
        <w:spacing w:after="0"/>
      </w:pPr>
      <w:r>
        <w:t>6</w:t>
      </w:r>
      <w:r w:rsidR="0066277F">
        <w:t xml:space="preserve">.- </w:t>
      </w:r>
      <w:r w:rsidR="00607C80">
        <w:t>Generar una copia impresa del alumno</w:t>
      </w:r>
    </w:p>
    <w:p w14:paraId="7CD7533A" w14:textId="77777777" w:rsidR="00607C80" w:rsidRDefault="0079183D" w:rsidP="00BE1D67">
      <w:pPr>
        <w:spacing w:after="0"/>
      </w:pPr>
      <w:r>
        <w:t>7</w:t>
      </w:r>
      <w:r w:rsidR="00607C80">
        <w:t>.- Generar una copia impresa de los datos del módulo</w:t>
      </w:r>
    </w:p>
    <w:p w14:paraId="6BA0CC6E" w14:textId="77777777" w:rsidR="00BE1D67" w:rsidRPr="00217E2E" w:rsidRDefault="00BE1D67" w:rsidP="00BE1D67">
      <w:pPr>
        <w:spacing w:after="0"/>
      </w:pPr>
    </w:p>
    <w:p w14:paraId="12CF9B9D" w14:textId="77777777" w:rsidR="00CF06FC" w:rsidRPr="00A05E21" w:rsidRDefault="00AB37E8" w:rsidP="00A05E21">
      <w:pPr>
        <w:pStyle w:val="Ttulo2"/>
      </w:pPr>
      <w:bookmarkStart w:id="18" w:name="_Toc14273831"/>
      <w:r w:rsidRPr="00A05E21">
        <w:t>6.</w:t>
      </w:r>
      <w:r w:rsidR="00CF06FC" w:rsidRPr="00A05E21">
        <w:t>1. Requerimiento funcional</w:t>
      </w:r>
      <w:bookmarkEnd w:id="18"/>
    </w:p>
    <w:tbl>
      <w:tblPr>
        <w:tblStyle w:val="Tablanormal1"/>
        <w:tblpPr w:leftFromText="141" w:rightFromText="141" w:vertAnchor="text" w:horzAnchor="margin" w:tblpXSpec="center" w:tblpY="4"/>
        <w:tblW w:w="11234" w:type="dxa"/>
        <w:tblLayout w:type="fixed"/>
        <w:tblLook w:val="0000" w:firstRow="0" w:lastRow="0" w:firstColumn="0" w:lastColumn="0" w:noHBand="0" w:noVBand="0"/>
      </w:tblPr>
      <w:tblGrid>
        <w:gridCol w:w="3546"/>
        <w:gridCol w:w="7688"/>
      </w:tblGrid>
      <w:tr w:rsidR="0086613A" w:rsidRPr="00A05E21" w14:paraId="4BB6D7A3" w14:textId="77777777" w:rsidTr="0086613A">
        <w:trPr>
          <w:cnfStyle w:val="000000100000" w:firstRow="0" w:lastRow="0" w:firstColumn="0" w:lastColumn="0" w:oddVBand="0" w:evenVBand="0" w:oddHBand="1" w:evenHBand="0" w:firstRowFirstColumn="0" w:firstRowLastColumn="0" w:lastRowFirstColumn="0" w:lastRowLastColumn="0"/>
          <w:trHeight w:val="384"/>
        </w:trPr>
        <w:tc>
          <w:tcPr>
            <w:cnfStyle w:val="000010000000" w:firstRow="0" w:lastRow="0" w:firstColumn="0" w:lastColumn="0" w:oddVBand="1" w:evenVBand="0" w:oddHBand="0" w:evenHBand="0" w:firstRowFirstColumn="0" w:firstRowLastColumn="0" w:lastRowFirstColumn="0" w:lastRowLastColumn="0"/>
            <w:tcW w:w="3546" w:type="dxa"/>
          </w:tcPr>
          <w:p w14:paraId="41918F0E" w14:textId="77777777" w:rsidR="0086613A" w:rsidRPr="00B67201" w:rsidRDefault="0086613A" w:rsidP="0086613A">
            <w:pPr>
              <w:rPr>
                <w:b/>
              </w:rPr>
            </w:pPr>
            <w:r w:rsidRPr="00B67201">
              <w:rPr>
                <w:b/>
              </w:rPr>
              <w:t>Rf 1.</w:t>
            </w:r>
          </w:p>
        </w:tc>
        <w:tc>
          <w:tcPr>
            <w:tcW w:w="7688" w:type="dxa"/>
          </w:tcPr>
          <w:p w14:paraId="0829EEB2" w14:textId="77777777" w:rsidR="0086613A" w:rsidRPr="00B67201" w:rsidRDefault="0086613A" w:rsidP="0086613A">
            <w:pPr>
              <w:cnfStyle w:val="000000100000" w:firstRow="0" w:lastRow="0" w:firstColumn="0" w:lastColumn="0" w:oddVBand="0" w:evenVBand="0" w:oddHBand="1" w:evenHBand="0" w:firstRowFirstColumn="0" w:firstRowLastColumn="0" w:lastRowFirstColumn="0" w:lastRowLastColumn="0"/>
              <w:rPr>
                <w:b/>
              </w:rPr>
            </w:pPr>
            <w:r>
              <w:rPr>
                <w:b/>
              </w:rPr>
              <w:t>Ingresar</w:t>
            </w:r>
            <w:r w:rsidRPr="00B67201">
              <w:rPr>
                <w:b/>
              </w:rPr>
              <w:t xml:space="preserve"> y </w:t>
            </w:r>
            <w:r>
              <w:rPr>
                <w:b/>
              </w:rPr>
              <w:t>modificar datos del</w:t>
            </w:r>
            <w:r w:rsidRPr="00B67201">
              <w:rPr>
                <w:b/>
              </w:rPr>
              <w:t xml:space="preserve"> alumno</w:t>
            </w:r>
          </w:p>
        </w:tc>
      </w:tr>
      <w:tr w:rsidR="0086613A" w:rsidRPr="00A05E21" w14:paraId="19ADCE5C" w14:textId="77777777" w:rsidTr="0086613A">
        <w:trPr>
          <w:trHeight w:val="358"/>
        </w:trPr>
        <w:tc>
          <w:tcPr>
            <w:cnfStyle w:val="000010000000" w:firstRow="0" w:lastRow="0" w:firstColumn="0" w:lastColumn="0" w:oddVBand="1" w:evenVBand="0" w:oddHBand="0" w:evenHBand="0" w:firstRowFirstColumn="0" w:firstRowLastColumn="0" w:lastRowFirstColumn="0" w:lastRowLastColumn="0"/>
            <w:tcW w:w="3546" w:type="dxa"/>
          </w:tcPr>
          <w:p w14:paraId="407B722A" w14:textId="77777777" w:rsidR="0086613A" w:rsidRPr="00A05E21" w:rsidRDefault="0086613A" w:rsidP="0086613A">
            <w:r w:rsidRPr="00A05E21">
              <w:rPr>
                <w:sz w:val="21"/>
              </w:rPr>
              <w:t>[Dependencias</w:t>
            </w:r>
            <w:r>
              <w:rPr>
                <w:sz w:val="21"/>
              </w:rPr>
              <w:t xml:space="preserve"> de procesos</w:t>
            </w:r>
            <w:r w:rsidRPr="00A05E21">
              <w:rPr>
                <w:sz w:val="21"/>
              </w:rPr>
              <w:t>]</w:t>
            </w:r>
          </w:p>
        </w:tc>
        <w:tc>
          <w:tcPr>
            <w:tcW w:w="7688" w:type="dxa"/>
          </w:tcPr>
          <w:p w14:paraId="5AD788F4" w14:textId="77777777" w:rsidR="0086613A" w:rsidRPr="00A05E21" w:rsidRDefault="0086613A" w:rsidP="0086613A">
            <w:pPr>
              <w:cnfStyle w:val="000000000000" w:firstRow="0" w:lastRow="0" w:firstColumn="0" w:lastColumn="0" w:oddVBand="0" w:evenVBand="0" w:oddHBand="0" w:evenHBand="0" w:firstRowFirstColumn="0" w:firstRowLastColumn="0" w:lastRowFirstColumn="0" w:lastRowLastColumn="0"/>
            </w:pPr>
            <w:r>
              <w:t>Ejecución de login</w:t>
            </w:r>
            <w:r w:rsidR="003B02B5">
              <w:t>.</w:t>
            </w:r>
          </w:p>
        </w:tc>
      </w:tr>
      <w:tr w:rsidR="0086613A" w:rsidRPr="00A05E21" w14:paraId="2CFE34DA" w14:textId="77777777" w:rsidTr="0086613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3546" w:type="dxa"/>
          </w:tcPr>
          <w:p w14:paraId="3BD27178" w14:textId="77777777" w:rsidR="0086613A" w:rsidRPr="00A05E21" w:rsidRDefault="0086613A" w:rsidP="0086613A">
            <w:r w:rsidRPr="00A05E21">
              <w:rPr>
                <w:sz w:val="21"/>
              </w:rPr>
              <w:t>Descripción del proceso</w:t>
            </w:r>
          </w:p>
        </w:tc>
        <w:tc>
          <w:tcPr>
            <w:tcW w:w="7688" w:type="dxa"/>
          </w:tcPr>
          <w:p w14:paraId="1357DE77" w14:textId="77777777" w:rsidR="0086613A" w:rsidRPr="00A05E21" w:rsidRDefault="0086613A" w:rsidP="0086613A">
            <w:pPr>
              <w:cnfStyle w:val="000000100000" w:firstRow="0" w:lastRow="0" w:firstColumn="0" w:lastColumn="0" w:oddVBand="0" w:evenVBand="0" w:oddHBand="1" w:evenHBand="0" w:firstRowFirstColumn="0" w:firstRowLastColumn="0" w:lastRowFirstColumn="0" w:lastRowLastColumn="0"/>
            </w:pPr>
            <w:r>
              <w:t>Ingresar datos del alumno para almacenamiento en base de datos y modificación.</w:t>
            </w:r>
          </w:p>
        </w:tc>
      </w:tr>
      <w:tr w:rsidR="0086613A" w:rsidRPr="00A05E21" w14:paraId="55423DC3" w14:textId="77777777" w:rsidTr="0086613A">
        <w:trPr>
          <w:trHeight w:val="679"/>
        </w:trPr>
        <w:tc>
          <w:tcPr>
            <w:cnfStyle w:val="000010000000" w:firstRow="0" w:lastRow="0" w:firstColumn="0" w:lastColumn="0" w:oddVBand="1" w:evenVBand="0" w:oddHBand="0" w:evenHBand="0" w:firstRowFirstColumn="0" w:firstRowLastColumn="0" w:lastRowFirstColumn="0" w:lastRowLastColumn="0"/>
            <w:tcW w:w="3546" w:type="dxa"/>
          </w:tcPr>
          <w:p w14:paraId="2F3E5CD3" w14:textId="77777777" w:rsidR="0086613A" w:rsidRPr="00A05E21" w:rsidRDefault="0086613A" w:rsidP="0086613A">
            <w:r w:rsidRPr="00A05E21">
              <w:rPr>
                <w:sz w:val="21"/>
              </w:rPr>
              <w:t>Datos de entrada</w:t>
            </w:r>
          </w:p>
        </w:tc>
        <w:tc>
          <w:tcPr>
            <w:tcW w:w="7688" w:type="dxa"/>
          </w:tcPr>
          <w:p w14:paraId="067BC506" w14:textId="77777777" w:rsidR="0086613A" w:rsidRPr="00A05E21" w:rsidRDefault="0086613A" w:rsidP="0086613A">
            <w:pPr>
              <w:cnfStyle w:val="000000000000" w:firstRow="0" w:lastRow="0" w:firstColumn="0" w:lastColumn="0" w:oddVBand="0" w:evenVBand="0" w:oddHBand="0" w:evenHBand="0" w:firstRowFirstColumn="0" w:firstRowLastColumn="0" w:lastRowFirstColumn="0" w:lastRowLastColumn="0"/>
            </w:pPr>
            <w:r>
              <w:t>Nombres, Apellidos, Cedula, Edad, Fecha de nacimiento, País, Ciudad, Provincia, Teléfono, Dirección, Sexo.</w:t>
            </w:r>
          </w:p>
        </w:tc>
      </w:tr>
      <w:tr w:rsidR="0086613A" w:rsidRPr="00A05E21" w14:paraId="47973CE0" w14:textId="77777777" w:rsidTr="0086613A">
        <w:trPr>
          <w:cnfStyle w:val="000000100000" w:firstRow="0" w:lastRow="0" w:firstColumn="0" w:lastColumn="0" w:oddVBand="0" w:evenVBand="0" w:oddHBand="1" w:evenHBand="0" w:firstRowFirstColumn="0" w:firstRowLastColumn="0" w:lastRowFirstColumn="0" w:lastRowLastColumn="0"/>
          <w:trHeight w:val="2529"/>
        </w:trPr>
        <w:tc>
          <w:tcPr>
            <w:cnfStyle w:val="000010000000" w:firstRow="0" w:lastRow="0" w:firstColumn="0" w:lastColumn="0" w:oddVBand="1" w:evenVBand="0" w:oddHBand="0" w:evenHBand="0" w:firstRowFirstColumn="0" w:firstRowLastColumn="0" w:lastRowFirstColumn="0" w:lastRowLastColumn="0"/>
            <w:tcW w:w="3546" w:type="dxa"/>
          </w:tcPr>
          <w:p w14:paraId="69483FB9" w14:textId="77777777" w:rsidR="0086613A" w:rsidRPr="00A05E21" w:rsidRDefault="0086613A" w:rsidP="0086613A">
            <w:r w:rsidRPr="00A05E21">
              <w:rPr>
                <w:sz w:val="21"/>
              </w:rPr>
              <w:t>Salida</w:t>
            </w:r>
          </w:p>
        </w:tc>
        <w:tc>
          <w:tcPr>
            <w:tcW w:w="7688" w:type="dxa"/>
          </w:tcPr>
          <w:p w14:paraId="13C18CE7" w14:textId="77777777" w:rsidR="0086613A" w:rsidRDefault="0086613A" w:rsidP="0086613A">
            <w:pPr>
              <w:cnfStyle w:val="000000100000" w:firstRow="0" w:lastRow="0" w:firstColumn="0" w:lastColumn="0" w:oddVBand="0" w:evenVBand="0" w:oddHBand="1" w:evenHBand="0" w:firstRowFirstColumn="0" w:firstRowLastColumn="0" w:lastRowFirstColumn="0" w:lastRowLastColumn="0"/>
            </w:pPr>
            <w:r>
              <w:t>-Se genera un mensaje de confirmación del ingreso de los datos.</w:t>
            </w:r>
          </w:p>
          <w:p w14:paraId="03473497" w14:textId="77777777" w:rsidR="0086613A" w:rsidRDefault="0086613A" w:rsidP="0086613A">
            <w:pPr>
              <w:cnfStyle w:val="000000100000" w:firstRow="0" w:lastRow="0" w:firstColumn="0" w:lastColumn="0" w:oddVBand="0" w:evenVBand="0" w:oddHBand="1" w:evenHBand="0" w:firstRowFirstColumn="0" w:firstRowLastColumn="0" w:lastRowFirstColumn="0" w:lastRowLastColumn="0"/>
            </w:pPr>
            <w:r>
              <w:t xml:space="preserve">-Se almacena en la base de datos los datos del alumno. </w:t>
            </w:r>
          </w:p>
          <w:p w14:paraId="5DB940F2" w14:textId="77777777" w:rsidR="0086613A" w:rsidRDefault="0086613A" w:rsidP="0086613A">
            <w:pPr>
              <w:cnfStyle w:val="000000100000" w:firstRow="0" w:lastRow="0" w:firstColumn="0" w:lastColumn="0" w:oddVBand="0" w:evenVBand="0" w:oddHBand="1" w:evenHBand="0" w:firstRowFirstColumn="0" w:firstRowLastColumn="0" w:lastRowFirstColumn="0" w:lastRowLastColumn="0"/>
            </w:pPr>
            <w:r>
              <w:t xml:space="preserve">-Se genera un mensaje de modificación si los datos requeridos han sido </w:t>
            </w:r>
            <w:r w:rsidR="003B02B5">
              <w:t>modificados</w:t>
            </w:r>
            <w:r>
              <w:t>.</w:t>
            </w:r>
          </w:p>
          <w:p w14:paraId="26FD77AF" w14:textId="77777777" w:rsidR="0086613A" w:rsidRDefault="0086613A" w:rsidP="0086613A">
            <w:pPr>
              <w:cnfStyle w:val="000000100000" w:firstRow="0" w:lastRow="0" w:firstColumn="0" w:lastColumn="0" w:oddVBand="0" w:evenVBand="0" w:oddHBand="1" w:evenHBand="0" w:firstRowFirstColumn="0" w:firstRowLastColumn="0" w:lastRowFirstColumn="0" w:lastRowLastColumn="0"/>
            </w:pPr>
            <w:r>
              <w:t>-Mensaje de error o advertencia si los datos ingresados son erróneos o duplicados.</w:t>
            </w:r>
          </w:p>
          <w:p w14:paraId="64E5310A" w14:textId="77777777" w:rsidR="0086613A" w:rsidRPr="00A05E21" w:rsidRDefault="0086613A" w:rsidP="0086613A">
            <w:pPr>
              <w:cnfStyle w:val="000000100000" w:firstRow="0" w:lastRow="0" w:firstColumn="0" w:lastColumn="0" w:oddVBand="0" w:evenVBand="0" w:oddHBand="1" w:evenHBand="0" w:firstRowFirstColumn="0" w:firstRowLastColumn="0" w:lastRowFirstColumn="0" w:lastRowLastColumn="0"/>
            </w:pPr>
            <w:r>
              <w:t>-Descargar una copia para su posterior impresión en formato PDF.</w:t>
            </w:r>
          </w:p>
        </w:tc>
      </w:tr>
      <w:tr w:rsidR="0086613A" w:rsidRPr="00A05E21" w14:paraId="0E0C3098" w14:textId="77777777" w:rsidTr="0086613A">
        <w:trPr>
          <w:trHeight w:val="384"/>
        </w:trPr>
        <w:tc>
          <w:tcPr>
            <w:cnfStyle w:val="000010000000" w:firstRow="0" w:lastRow="0" w:firstColumn="0" w:lastColumn="0" w:oddVBand="1" w:evenVBand="0" w:oddHBand="0" w:evenHBand="0" w:firstRowFirstColumn="0" w:firstRowLastColumn="0" w:lastRowFirstColumn="0" w:lastRowLastColumn="0"/>
            <w:tcW w:w="3546" w:type="dxa"/>
          </w:tcPr>
          <w:p w14:paraId="10073AF7" w14:textId="77777777" w:rsidR="0086613A" w:rsidRPr="00A05E21" w:rsidRDefault="0086613A" w:rsidP="0086613A">
            <w:r w:rsidRPr="00A05E21">
              <w:rPr>
                <w:sz w:val="21"/>
              </w:rPr>
              <w:t>[Importancia]</w:t>
            </w:r>
          </w:p>
        </w:tc>
        <w:tc>
          <w:tcPr>
            <w:tcW w:w="7688" w:type="dxa"/>
          </w:tcPr>
          <w:p w14:paraId="006DC431" w14:textId="77777777" w:rsidR="0086613A" w:rsidRPr="00A05E21" w:rsidRDefault="0086613A" w:rsidP="0086613A">
            <w:pPr>
              <w:cnfStyle w:val="000000000000" w:firstRow="0" w:lastRow="0" w:firstColumn="0" w:lastColumn="0" w:oddVBand="0" w:evenVBand="0" w:oddHBand="0" w:evenHBand="0" w:firstRowFirstColumn="0" w:firstRowLastColumn="0" w:lastRowFirstColumn="0" w:lastRowLastColumn="0"/>
            </w:pPr>
            <w:r>
              <w:t>Alta.</w:t>
            </w:r>
          </w:p>
        </w:tc>
      </w:tr>
      <w:tr w:rsidR="0086613A" w:rsidRPr="00A05E21" w14:paraId="24AAC465" w14:textId="77777777" w:rsidTr="0086613A">
        <w:trPr>
          <w:cnfStyle w:val="000000100000" w:firstRow="0" w:lastRow="0" w:firstColumn="0" w:lastColumn="0" w:oddVBand="0" w:evenVBand="0" w:oddHBand="1" w:evenHBand="0" w:firstRowFirstColumn="0" w:firstRowLastColumn="0" w:lastRowFirstColumn="0" w:lastRowLastColumn="0"/>
          <w:trHeight w:val="384"/>
        </w:trPr>
        <w:tc>
          <w:tcPr>
            <w:cnfStyle w:val="000010000000" w:firstRow="0" w:lastRow="0" w:firstColumn="0" w:lastColumn="0" w:oddVBand="1" w:evenVBand="0" w:oddHBand="0" w:evenHBand="0" w:firstRowFirstColumn="0" w:firstRowLastColumn="0" w:lastRowFirstColumn="0" w:lastRowLastColumn="0"/>
            <w:tcW w:w="3546" w:type="dxa"/>
          </w:tcPr>
          <w:p w14:paraId="04B0F1D1" w14:textId="77777777" w:rsidR="0086613A" w:rsidRPr="00A05E21" w:rsidRDefault="0086613A" w:rsidP="0086613A">
            <w:r w:rsidRPr="00A05E21">
              <w:rPr>
                <w:sz w:val="21"/>
              </w:rPr>
              <w:t>[Prioridad]</w:t>
            </w:r>
          </w:p>
        </w:tc>
        <w:tc>
          <w:tcPr>
            <w:tcW w:w="7688" w:type="dxa"/>
          </w:tcPr>
          <w:p w14:paraId="13399F8E" w14:textId="77777777" w:rsidR="0086613A" w:rsidRPr="00A05E21" w:rsidRDefault="0086613A" w:rsidP="0086613A">
            <w:pPr>
              <w:cnfStyle w:val="000000100000" w:firstRow="0" w:lastRow="0" w:firstColumn="0" w:lastColumn="0" w:oddVBand="0" w:evenVBand="0" w:oddHBand="1" w:evenHBand="0" w:firstRowFirstColumn="0" w:firstRowLastColumn="0" w:lastRowFirstColumn="0" w:lastRowLastColumn="0"/>
            </w:pPr>
            <w:r>
              <w:t>Alta.</w:t>
            </w:r>
          </w:p>
        </w:tc>
      </w:tr>
      <w:tr w:rsidR="0086613A" w:rsidRPr="00A05E21" w14:paraId="2FDFEB03" w14:textId="77777777" w:rsidTr="0086613A">
        <w:trPr>
          <w:trHeight w:val="254"/>
        </w:trPr>
        <w:tc>
          <w:tcPr>
            <w:cnfStyle w:val="000010000000" w:firstRow="0" w:lastRow="0" w:firstColumn="0" w:lastColumn="0" w:oddVBand="1" w:evenVBand="0" w:oddHBand="0" w:evenHBand="0" w:firstRowFirstColumn="0" w:firstRowLastColumn="0" w:lastRowFirstColumn="0" w:lastRowLastColumn="0"/>
            <w:tcW w:w="3546" w:type="dxa"/>
          </w:tcPr>
          <w:p w14:paraId="463D228E" w14:textId="77777777" w:rsidR="0086613A" w:rsidRPr="00A05E21" w:rsidRDefault="0086613A" w:rsidP="0086613A">
            <w:r>
              <w:rPr>
                <w:sz w:val="22"/>
              </w:rPr>
              <w:t>Botones de la interfaz</w:t>
            </w:r>
          </w:p>
        </w:tc>
        <w:tc>
          <w:tcPr>
            <w:tcW w:w="7688" w:type="dxa"/>
          </w:tcPr>
          <w:p w14:paraId="32638B33" w14:textId="77777777" w:rsidR="0086613A" w:rsidRPr="00A05E21" w:rsidRDefault="0086613A" w:rsidP="0086613A">
            <w:pPr>
              <w:cnfStyle w:val="000000000000" w:firstRow="0" w:lastRow="0" w:firstColumn="0" w:lastColumn="0" w:oddVBand="0" w:evenVBand="0" w:oddHBand="0" w:evenHBand="0" w:firstRowFirstColumn="0" w:firstRowLastColumn="0" w:lastRowFirstColumn="0" w:lastRowLastColumn="0"/>
            </w:pPr>
            <w:r>
              <w:t>Ingresar, Editar, Descargar, Salir.</w:t>
            </w:r>
          </w:p>
        </w:tc>
      </w:tr>
      <w:tr w:rsidR="0086613A" w:rsidRPr="00A05E21" w14:paraId="57EFDCC2" w14:textId="77777777" w:rsidTr="0086613A">
        <w:trPr>
          <w:cnfStyle w:val="000000100000" w:firstRow="0" w:lastRow="0" w:firstColumn="0" w:lastColumn="0" w:oddVBand="0" w:evenVBand="0" w:oddHBand="1" w:evenHBand="0" w:firstRowFirstColumn="0" w:firstRowLastColumn="0" w:lastRowFirstColumn="0" w:lastRowLastColumn="0"/>
          <w:trHeight w:val="755"/>
        </w:trPr>
        <w:tc>
          <w:tcPr>
            <w:cnfStyle w:val="000010000000" w:firstRow="0" w:lastRow="0" w:firstColumn="0" w:lastColumn="0" w:oddVBand="1" w:evenVBand="0" w:oddHBand="0" w:evenHBand="0" w:firstRowFirstColumn="0" w:firstRowLastColumn="0" w:lastRowFirstColumn="0" w:lastRowLastColumn="0"/>
            <w:tcW w:w="3546" w:type="dxa"/>
          </w:tcPr>
          <w:p w14:paraId="3C479081" w14:textId="77777777" w:rsidR="0086613A" w:rsidRPr="00A05E21" w:rsidRDefault="0086613A" w:rsidP="0086613A">
            <w:r>
              <w:t>Observaciones</w:t>
            </w:r>
          </w:p>
        </w:tc>
        <w:tc>
          <w:tcPr>
            <w:tcW w:w="7688" w:type="dxa"/>
          </w:tcPr>
          <w:p w14:paraId="207F8A78" w14:textId="77777777" w:rsidR="0086613A" w:rsidRPr="00A05E21" w:rsidRDefault="003B02B5" w:rsidP="0086613A">
            <w:pPr>
              <w:cnfStyle w:val="000000100000" w:firstRow="0" w:lastRow="0" w:firstColumn="0" w:lastColumn="0" w:oddVBand="0" w:evenVBand="0" w:oddHBand="1" w:evenHBand="0" w:firstRowFirstColumn="0" w:firstRowLastColumn="0" w:lastRowFirstColumn="0" w:lastRowLastColumn="0"/>
            </w:pPr>
            <w:r>
              <w:t>Para la ejecución del login, se requiere el usuario y contraseña del adm.</w:t>
            </w:r>
          </w:p>
        </w:tc>
      </w:tr>
    </w:tbl>
    <w:p w14:paraId="27F4DD0A" w14:textId="77777777" w:rsidR="00C001CD" w:rsidRPr="00C001CD" w:rsidRDefault="00C001CD" w:rsidP="00C001CD"/>
    <w:p w14:paraId="77D084F2" w14:textId="77777777" w:rsidR="00CF06FC" w:rsidRDefault="00AB37E8" w:rsidP="00A05E21">
      <w:pPr>
        <w:pStyle w:val="Ttulo2"/>
      </w:pPr>
      <w:bookmarkStart w:id="19" w:name="_Toc14273832"/>
      <w:r>
        <w:lastRenderedPageBreak/>
        <w:t>6.</w:t>
      </w:r>
      <w:r w:rsidR="006F6179">
        <w:t>2</w:t>
      </w:r>
      <w:r w:rsidR="006F6179" w:rsidRPr="00A90EC8">
        <w:t>. Requerimiento funcional</w:t>
      </w:r>
      <w:bookmarkEnd w:id="19"/>
    </w:p>
    <w:p w14:paraId="15894096" w14:textId="77777777" w:rsidR="001A543D" w:rsidRPr="001A543D" w:rsidRDefault="001A543D" w:rsidP="001A543D"/>
    <w:tbl>
      <w:tblPr>
        <w:tblStyle w:val="Tablanormal1"/>
        <w:tblW w:w="9337" w:type="dxa"/>
        <w:tblLayout w:type="fixed"/>
        <w:tblLook w:val="0000" w:firstRow="0" w:lastRow="0" w:firstColumn="0" w:lastColumn="0" w:noHBand="0" w:noVBand="0"/>
      </w:tblPr>
      <w:tblGrid>
        <w:gridCol w:w="2407"/>
        <w:gridCol w:w="6930"/>
      </w:tblGrid>
      <w:tr w:rsidR="009D164B" w:rsidRPr="00B67201" w14:paraId="131C2B1A"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4D7F79F5" w14:textId="77777777" w:rsidR="009D164B" w:rsidRPr="00B67201" w:rsidRDefault="009D164B" w:rsidP="009D164B">
            <w:pPr>
              <w:rPr>
                <w:b/>
              </w:rPr>
            </w:pPr>
          </w:p>
        </w:tc>
        <w:tc>
          <w:tcPr>
            <w:tcW w:w="6930" w:type="dxa"/>
          </w:tcPr>
          <w:p w14:paraId="2E768013" w14:textId="77777777" w:rsidR="009D164B" w:rsidRPr="00B67201" w:rsidRDefault="009D164B" w:rsidP="00827E9C">
            <w:pPr>
              <w:cnfStyle w:val="000000100000" w:firstRow="0" w:lastRow="0" w:firstColumn="0" w:lastColumn="0" w:oddVBand="0" w:evenVBand="0" w:oddHBand="1" w:evenHBand="0" w:firstRowFirstColumn="0" w:firstRowLastColumn="0" w:lastRowFirstColumn="0" w:lastRowLastColumn="0"/>
              <w:rPr>
                <w:b/>
              </w:rPr>
            </w:pPr>
          </w:p>
        </w:tc>
      </w:tr>
      <w:tr w:rsidR="009D164B" w:rsidRPr="00A05E21" w14:paraId="2790B4A1" w14:textId="77777777" w:rsidTr="00827E9C">
        <w:trPr>
          <w:trHeight w:val="412"/>
        </w:trPr>
        <w:tc>
          <w:tcPr>
            <w:cnfStyle w:val="000010000000" w:firstRow="0" w:lastRow="0" w:firstColumn="0" w:lastColumn="0" w:oddVBand="1" w:evenVBand="0" w:oddHBand="0" w:evenHBand="0" w:firstRowFirstColumn="0" w:firstRowLastColumn="0" w:lastRowFirstColumn="0" w:lastRowLastColumn="0"/>
            <w:tcW w:w="2407" w:type="dxa"/>
          </w:tcPr>
          <w:p w14:paraId="3AAE41E3" w14:textId="77777777" w:rsidR="009D164B" w:rsidRPr="00A05E21" w:rsidRDefault="009D164B" w:rsidP="00827E9C">
            <w:r w:rsidRPr="00A05E21">
              <w:rPr>
                <w:sz w:val="21"/>
              </w:rPr>
              <w:t>[Dependencias</w:t>
            </w:r>
            <w:r>
              <w:rPr>
                <w:sz w:val="21"/>
              </w:rPr>
              <w:t xml:space="preserve"> de procesos</w:t>
            </w:r>
            <w:r w:rsidRPr="00A05E21">
              <w:rPr>
                <w:sz w:val="21"/>
              </w:rPr>
              <w:t>]</w:t>
            </w:r>
          </w:p>
        </w:tc>
        <w:tc>
          <w:tcPr>
            <w:tcW w:w="6930" w:type="dxa"/>
          </w:tcPr>
          <w:p w14:paraId="4A227935" w14:textId="77777777" w:rsidR="009D164B" w:rsidRPr="00A05E21" w:rsidRDefault="003B02B5" w:rsidP="00827E9C">
            <w:pPr>
              <w:cnfStyle w:val="000000000000" w:firstRow="0" w:lastRow="0" w:firstColumn="0" w:lastColumn="0" w:oddVBand="0" w:evenVBand="0" w:oddHBand="0" w:evenHBand="0" w:firstRowFirstColumn="0" w:firstRowLastColumn="0" w:lastRowFirstColumn="0" w:lastRowLastColumn="0"/>
            </w:pPr>
            <w:r>
              <w:t>Ejecución del login.</w:t>
            </w:r>
          </w:p>
        </w:tc>
      </w:tr>
      <w:tr w:rsidR="009D164B" w:rsidRPr="00A05E21" w14:paraId="2D3FCD0C" w14:textId="77777777" w:rsidTr="00827E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14:paraId="756E5E2D" w14:textId="77777777" w:rsidR="009D164B" w:rsidRPr="00A05E21" w:rsidRDefault="009D164B" w:rsidP="00827E9C">
            <w:r w:rsidRPr="00A05E21">
              <w:rPr>
                <w:sz w:val="21"/>
              </w:rPr>
              <w:t>Descripción del proceso</w:t>
            </w:r>
          </w:p>
        </w:tc>
        <w:tc>
          <w:tcPr>
            <w:tcW w:w="6930" w:type="dxa"/>
          </w:tcPr>
          <w:p w14:paraId="261FCE73" w14:textId="77777777" w:rsidR="009D164B" w:rsidRPr="00A05E21" w:rsidRDefault="003B02B5" w:rsidP="003B02B5">
            <w:pPr>
              <w:cnfStyle w:val="000000100000" w:firstRow="0" w:lastRow="0" w:firstColumn="0" w:lastColumn="0" w:oddVBand="0" w:evenVBand="0" w:oddHBand="1" w:evenHBand="0" w:firstRowFirstColumn="0" w:firstRowLastColumn="0" w:lastRowFirstColumn="0" w:lastRowLastColumn="0"/>
            </w:pPr>
            <w:r>
              <w:t>Ingresar datos del docente para almacenamiento en base de datos y modificación.</w:t>
            </w:r>
          </w:p>
        </w:tc>
      </w:tr>
      <w:tr w:rsidR="009D164B" w:rsidRPr="00A05E21" w14:paraId="4BB8FE24" w14:textId="77777777" w:rsidTr="00827E9C">
        <w:trPr>
          <w:trHeight w:val="781"/>
        </w:trPr>
        <w:tc>
          <w:tcPr>
            <w:cnfStyle w:val="000010000000" w:firstRow="0" w:lastRow="0" w:firstColumn="0" w:lastColumn="0" w:oddVBand="1" w:evenVBand="0" w:oddHBand="0" w:evenHBand="0" w:firstRowFirstColumn="0" w:firstRowLastColumn="0" w:lastRowFirstColumn="0" w:lastRowLastColumn="0"/>
            <w:tcW w:w="2407" w:type="dxa"/>
          </w:tcPr>
          <w:p w14:paraId="03AA12D7" w14:textId="77777777" w:rsidR="009D164B" w:rsidRPr="00A05E21" w:rsidRDefault="009D164B" w:rsidP="00827E9C">
            <w:r w:rsidRPr="00A05E21">
              <w:rPr>
                <w:sz w:val="21"/>
              </w:rPr>
              <w:t>Datos de entrada</w:t>
            </w:r>
          </w:p>
        </w:tc>
        <w:tc>
          <w:tcPr>
            <w:tcW w:w="6930" w:type="dxa"/>
          </w:tcPr>
          <w:p w14:paraId="2EA16E8A" w14:textId="77777777" w:rsidR="001B4C4C" w:rsidRDefault="003B02B5" w:rsidP="001B4C4C">
            <w:pPr>
              <w:cnfStyle w:val="000000000000" w:firstRow="0" w:lastRow="0" w:firstColumn="0" w:lastColumn="0" w:oddVBand="0" w:evenVBand="0" w:oddHBand="0" w:evenHBand="0" w:firstRowFirstColumn="0" w:firstRowLastColumn="0" w:lastRowFirstColumn="0" w:lastRowLastColumn="0"/>
            </w:pPr>
            <w:r>
              <w:t>Nombres, Apellidos, Cedula, Edad, Fecha de nacimiento, País, Ciudad, Provincia, Teléfono, Dirección, Sexo</w:t>
            </w:r>
            <w:r w:rsidR="001B4C4C">
              <w:t>, Profesión,</w:t>
            </w:r>
          </w:p>
          <w:p w14:paraId="021A72F6" w14:textId="77777777" w:rsidR="009D164B" w:rsidRPr="00A05E21" w:rsidRDefault="001B4C4C" w:rsidP="001B4C4C">
            <w:pPr>
              <w:cnfStyle w:val="000000000000" w:firstRow="0" w:lastRow="0" w:firstColumn="0" w:lastColumn="0" w:oddVBand="0" w:evenVBand="0" w:oddHBand="0" w:evenHBand="0" w:firstRowFirstColumn="0" w:firstRowLastColumn="0" w:lastRowFirstColumn="0" w:lastRowLastColumn="0"/>
            </w:pPr>
            <w:r>
              <w:t>Posgrados</w:t>
            </w:r>
          </w:p>
        </w:tc>
      </w:tr>
      <w:tr w:rsidR="009D164B" w:rsidRPr="00A05E21" w14:paraId="62D95E04" w14:textId="77777777" w:rsidTr="00827E9C">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14:paraId="12FA7C75" w14:textId="77777777" w:rsidR="009D164B" w:rsidRPr="00A05E21" w:rsidRDefault="009D164B" w:rsidP="00827E9C">
            <w:r w:rsidRPr="00A05E21">
              <w:rPr>
                <w:sz w:val="21"/>
              </w:rPr>
              <w:t>Salida</w:t>
            </w:r>
          </w:p>
        </w:tc>
        <w:tc>
          <w:tcPr>
            <w:tcW w:w="6930" w:type="dxa"/>
          </w:tcPr>
          <w:p w14:paraId="2E8542A9" w14:textId="77777777" w:rsidR="003B02B5" w:rsidRDefault="003B02B5" w:rsidP="003B02B5">
            <w:pPr>
              <w:cnfStyle w:val="000000100000" w:firstRow="0" w:lastRow="0" w:firstColumn="0" w:lastColumn="0" w:oddVBand="0" w:evenVBand="0" w:oddHBand="1" w:evenHBand="0" w:firstRowFirstColumn="0" w:firstRowLastColumn="0" w:lastRowFirstColumn="0" w:lastRowLastColumn="0"/>
            </w:pPr>
            <w:r>
              <w:t>-Se genera un mensaje de confirmación del ingreso de los datos.</w:t>
            </w:r>
          </w:p>
          <w:p w14:paraId="495B230A" w14:textId="77777777" w:rsidR="003B02B5" w:rsidRDefault="003B02B5" w:rsidP="003B02B5">
            <w:pPr>
              <w:cnfStyle w:val="000000100000" w:firstRow="0" w:lastRow="0" w:firstColumn="0" w:lastColumn="0" w:oddVBand="0" w:evenVBand="0" w:oddHBand="1" w:evenHBand="0" w:firstRowFirstColumn="0" w:firstRowLastColumn="0" w:lastRowFirstColumn="0" w:lastRowLastColumn="0"/>
            </w:pPr>
            <w:r>
              <w:t xml:space="preserve">-Se almacena en la base de datos los datos del docente. </w:t>
            </w:r>
          </w:p>
          <w:p w14:paraId="485C01B6" w14:textId="77777777" w:rsidR="003B02B5" w:rsidRDefault="003B02B5" w:rsidP="003B02B5">
            <w:pPr>
              <w:cnfStyle w:val="000000100000" w:firstRow="0" w:lastRow="0" w:firstColumn="0" w:lastColumn="0" w:oddVBand="0" w:evenVBand="0" w:oddHBand="1" w:evenHBand="0" w:firstRowFirstColumn="0" w:firstRowLastColumn="0" w:lastRowFirstColumn="0" w:lastRowLastColumn="0"/>
            </w:pPr>
            <w:r>
              <w:t>-Se genera un mensaje de modificación si los datos requeridos han sido modificados.</w:t>
            </w:r>
          </w:p>
          <w:p w14:paraId="0CBA7D1C" w14:textId="77777777" w:rsidR="003B02B5" w:rsidRDefault="003B02B5" w:rsidP="003B02B5">
            <w:pPr>
              <w:cnfStyle w:val="000000100000" w:firstRow="0" w:lastRow="0" w:firstColumn="0" w:lastColumn="0" w:oddVBand="0" w:evenVBand="0" w:oddHBand="1" w:evenHBand="0" w:firstRowFirstColumn="0" w:firstRowLastColumn="0" w:lastRowFirstColumn="0" w:lastRowLastColumn="0"/>
            </w:pPr>
            <w:r>
              <w:t>-Mensaje de error o advertencia si los datos ingresados son erróneos o duplicados.</w:t>
            </w:r>
          </w:p>
          <w:p w14:paraId="695E546A" w14:textId="77777777" w:rsidR="009D164B" w:rsidRPr="00A05E21" w:rsidRDefault="003B02B5" w:rsidP="003B02B5">
            <w:pPr>
              <w:cnfStyle w:val="000000100000" w:firstRow="0" w:lastRow="0" w:firstColumn="0" w:lastColumn="0" w:oddVBand="0" w:evenVBand="0" w:oddHBand="1" w:evenHBand="0" w:firstRowFirstColumn="0" w:firstRowLastColumn="0" w:lastRowFirstColumn="0" w:lastRowLastColumn="0"/>
            </w:pPr>
            <w:r>
              <w:t>-Descargar una copia para su posterior impresión en formato PDF.</w:t>
            </w:r>
          </w:p>
        </w:tc>
      </w:tr>
      <w:tr w:rsidR="009D164B" w:rsidRPr="00A05E21" w14:paraId="4E1815A2" w14:textId="77777777" w:rsidTr="00827E9C">
        <w:trPr>
          <w:trHeight w:val="442"/>
        </w:trPr>
        <w:tc>
          <w:tcPr>
            <w:cnfStyle w:val="000010000000" w:firstRow="0" w:lastRow="0" w:firstColumn="0" w:lastColumn="0" w:oddVBand="1" w:evenVBand="0" w:oddHBand="0" w:evenHBand="0" w:firstRowFirstColumn="0" w:firstRowLastColumn="0" w:lastRowFirstColumn="0" w:lastRowLastColumn="0"/>
            <w:tcW w:w="2407" w:type="dxa"/>
          </w:tcPr>
          <w:p w14:paraId="47F8B4CA" w14:textId="77777777" w:rsidR="009D164B" w:rsidRPr="00A05E21" w:rsidRDefault="009D164B" w:rsidP="00827E9C">
            <w:r w:rsidRPr="00A05E21">
              <w:rPr>
                <w:sz w:val="21"/>
              </w:rPr>
              <w:t>[Importancia]</w:t>
            </w:r>
          </w:p>
        </w:tc>
        <w:tc>
          <w:tcPr>
            <w:tcW w:w="6930" w:type="dxa"/>
          </w:tcPr>
          <w:p w14:paraId="2B3C9475" w14:textId="77777777" w:rsidR="009D164B" w:rsidRPr="00A05E21" w:rsidRDefault="003B02B5" w:rsidP="00827E9C">
            <w:pPr>
              <w:cnfStyle w:val="000000000000" w:firstRow="0" w:lastRow="0" w:firstColumn="0" w:lastColumn="0" w:oddVBand="0" w:evenVBand="0" w:oddHBand="0" w:evenHBand="0" w:firstRowFirstColumn="0" w:firstRowLastColumn="0" w:lastRowFirstColumn="0" w:lastRowLastColumn="0"/>
            </w:pPr>
            <w:r>
              <w:t>Alta.</w:t>
            </w:r>
          </w:p>
        </w:tc>
      </w:tr>
      <w:tr w:rsidR="009D164B" w:rsidRPr="00A05E21" w14:paraId="15A8DE1B"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0D02CC7C" w14:textId="77777777" w:rsidR="009D164B" w:rsidRPr="00A05E21" w:rsidRDefault="009D164B" w:rsidP="00827E9C">
            <w:r w:rsidRPr="00A05E21">
              <w:rPr>
                <w:sz w:val="21"/>
              </w:rPr>
              <w:t>[Prioridad]</w:t>
            </w:r>
          </w:p>
        </w:tc>
        <w:tc>
          <w:tcPr>
            <w:tcW w:w="6930" w:type="dxa"/>
          </w:tcPr>
          <w:p w14:paraId="3F6B625A" w14:textId="77777777" w:rsidR="009D164B" w:rsidRPr="00A05E21" w:rsidRDefault="003B02B5" w:rsidP="00827E9C">
            <w:pPr>
              <w:cnfStyle w:val="000000100000" w:firstRow="0" w:lastRow="0" w:firstColumn="0" w:lastColumn="0" w:oddVBand="0" w:evenVBand="0" w:oddHBand="1" w:evenHBand="0" w:firstRowFirstColumn="0" w:firstRowLastColumn="0" w:lastRowFirstColumn="0" w:lastRowLastColumn="0"/>
            </w:pPr>
            <w:r>
              <w:t>Alta.</w:t>
            </w:r>
          </w:p>
        </w:tc>
      </w:tr>
      <w:tr w:rsidR="009D164B" w:rsidRPr="00A05E21" w14:paraId="3FFAE465" w14:textId="77777777" w:rsidTr="00827E9C">
        <w:trPr>
          <w:trHeight w:val="293"/>
        </w:trPr>
        <w:tc>
          <w:tcPr>
            <w:cnfStyle w:val="000010000000" w:firstRow="0" w:lastRow="0" w:firstColumn="0" w:lastColumn="0" w:oddVBand="1" w:evenVBand="0" w:oddHBand="0" w:evenHBand="0" w:firstRowFirstColumn="0" w:firstRowLastColumn="0" w:lastRowFirstColumn="0" w:lastRowLastColumn="0"/>
            <w:tcW w:w="2407" w:type="dxa"/>
          </w:tcPr>
          <w:p w14:paraId="0A5D6942" w14:textId="77777777" w:rsidR="009D164B" w:rsidRPr="00A05E21" w:rsidRDefault="009D164B" w:rsidP="00827E9C">
            <w:r>
              <w:rPr>
                <w:sz w:val="22"/>
              </w:rPr>
              <w:t>Botones de la interfaz</w:t>
            </w:r>
          </w:p>
        </w:tc>
        <w:tc>
          <w:tcPr>
            <w:tcW w:w="6930" w:type="dxa"/>
          </w:tcPr>
          <w:p w14:paraId="3C9BCC56" w14:textId="77777777" w:rsidR="009D164B" w:rsidRPr="00A05E21" w:rsidRDefault="003B02B5" w:rsidP="00827E9C">
            <w:pPr>
              <w:cnfStyle w:val="000000000000" w:firstRow="0" w:lastRow="0" w:firstColumn="0" w:lastColumn="0" w:oddVBand="0" w:evenVBand="0" w:oddHBand="0" w:evenHBand="0" w:firstRowFirstColumn="0" w:firstRowLastColumn="0" w:lastRowFirstColumn="0" w:lastRowLastColumn="0"/>
            </w:pPr>
            <w:r>
              <w:t>Ingresar, Editar, Descargar, Salir.</w:t>
            </w:r>
          </w:p>
        </w:tc>
      </w:tr>
      <w:tr w:rsidR="009D164B" w:rsidRPr="00A05E21" w14:paraId="69FE2FA0" w14:textId="77777777" w:rsidTr="00827E9C">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14:paraId="1718D8C6" w14:textId="77777777" w:rsidR="009D164B" w:rsidRPr="00A05E21" w:rsidRDefault="009D164B" w:rsidP="00827E9C">
            <w:r>
              <w:t>Observaciones</w:t>
            </w:r>
          </w:p>
        </w:tc>
        <w:tc>
          <w:tcPr>
            <w:tcW w:w="6930" w:type="dxa"/>
          </w:tcPr>
          <w:p w14:paraId="2F40F4DB" w14:textId="77777777" w:rsidR="009D164B" w:rsidRPr="00A05E21" w:rsidRDefault="003B02B5" w:rsidP="00827E9C">
            <w:pPr>
              <w:cnfStyle w:val="000000100000" w:firstRow="0" w:lastRow="0" w:firstColumn="0" w:lastColumn="0" w:oddVBand="0" w:evenVBand="0" w:oddHBand="1" w:evenHBand="0" w:firstRowFirstColumn="0" w:firstRowLastColumn="0" w:lastRowFirstColumn="0" w:lastRowLastColumn="0"/>
            </w:pPr>
            <w:r>
              <w:t>Para la ejecución del login, se requiere el usuario y contraseña del adm.</w:t>
            </w:r>
          </w:p>
        </w:tc>
      </w:tr>
    </w:tbl>
    <w:p w14:paraId="5776048F" w14:textId="77777777" w:rsidR="005568B8" w:rsidRDefault="005568B8" w:rsidP="00C001CD"/>
    <w:p w14:paraId="6599D051" w14:textId="77777777" w:rsidR="005568B8" w:rsidRDefault="005568B8">
      <w:pPr>
        <w:spacing w:line="259" w:lineRule="auto"/>
      </w:pPr>
      <w:r>
        <w:br w:type="page"/>
      </w:r>
    </w:p>
    <w:p w14:paraId="58D9A29E" w14:textId="77777777" w:rsidR="006F6179" w:rsidRDefault="00AB37E8" w:rsidP="00A05E21">
      <w:pPr>
        <w:pStyle w:val="Ttulo2"/>
      </w:pPr>
      <w:bookmarkStart w:id="20" w:name="_Toc14273833"/>
      <w:r>
        <w:lastRenderedPageBreak/>
        <w:t>6.</w:t>
      </w:r>
      <w:r w:rsidR="006F6179">
        <w:t>3</w:t>
      </w:r>
      <w:r w:rsidR="006F6179" w:rsidRPr="00A90EC8">
        <w:t>. Requerimiento funcional</w:t>
      </w:r>
      <w:bookmarkEnd w:id="20"/>
    </w:p>
    <w:p w14:paraId="30407685" w14:textId="77777777" w:rsidR="00C001CD" w:rsidRDefault="00C001CD" w:rsidP="00C001CD"/>
    <w:tbl>
      <w:tblPr>
        <w:tblStyle w:val="Tablanormal1"/>
        <w:tblW w:w="9337" w:type="dxa"/>
        <w:tblLayout w:type="fixed"/>
        <w:tblLook w:val="0000" w:firstRow="0" w:lastRow="0" w:firstColumn="0" w:lastColumn="0" w:noHBand="0" w:noVBand="0"/>
      </w:tblPr>
      <w:tblGrid>
        <w:gridCol w:w="2407"/>
        <w:gridCol w:w="6930"/>
      </w:tblGrid>
      <w:tr w:rsidR="009D164B" w:rsidRPr="00B67201" w14:paraId="3D56C361"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340F8E1B" w14:textId="77777777" w:rsidR="009D164B" w:rsidRPr="00B67201" w:rsidRDefault="009D164B" w:rsidP="00827E9C">
            <w:pPr>
              <w:rPr>
                <w:b/>
              </w:rPr>
            </w:pPr>
          </w:p>
        </w:tc>
        <w:tc>
          <w:tcPr>
            <w:tcW w:w="6930" w:type="dxa"/>
          </w:tcPr>
          <w:p w14:paraId="53CB67B7" w14:textId="77777777" w:rsidR="009D164B" w:rsidRPr="00B67201" w:rsidRDefault="009D164B" w:rsidP="00827E9C">
            <w:pPr>
              <w:cnfStyle w:val="000000100000" w:firstRow="0" w:lastRow="0" w:firstColumn="0" w:lastColumn="0" w:oddVBand="0" w:evenVBand="0" w:oddHBand="1" w:evenHBand="0" w:firstRowFirstColumn="0" w:firstRowLastColumn="0" w:lastRowFirstColumn="0" w:lastRowLastColumn="0"/>
              <w:rPr>
                <w:b/>
              </w:rPr>
            </w:pPr>
          </w:p>
        </w:tc>
      </w:tr>
      <w:tr w:rsidR="009D164B" w:rsidRPr="00A05E21" w14:paraId="5CD44311" w14:textId="77777777" w:rsidTr="00827E9C">
        <w:trPr>
          <w:trHeight w:val="412"/>
        </w:trPr>
        <w:tc>
          <w:tcPr>
            <w:cnfStyle w:val="000010000000" w:firstRow="0" w:lastRow="0" w:firstColumn="0" w:lastColumn="0" w:oddVBand="1" w:evenVBand="0" w:oddHBand="0" w:evenHBand="0" w:firstRowFirstColumn="0" w:firstRowLastColumn="0" w:lastRowFirstColumn="0" w:lastRowLastColumn="0"/>
            <w:tcW w:w="2407" w:type="dxa"/>
          </w:tcPr>
          <w:p w14:paraId="4492294B" w14:textId="77777777" w:rsidR="009D164B" w:rsidRPr="00A05E21" w:rsidRDefault="009D164B" w:rsidP="00827E9C">
            <w:r w:rsidRPr="00A05E21">
              <w:rPr>
                <w:sz w:val="21"/>
              </w:rPr>
              <w:t>[Dependencias</w:t>
            </w:r>
            <w:r>
              <w:rPr>
                <w:sz w:val="21"/>
              </w:rPr>
              <w:t xml:space="preserve"> de procesos</w:t>
            </w:r>
            <w:r w:rsidRPr="00A05E21">
              <w:rPr>
                <w:sz w:val="21"/>
              </w:rPr>
              <w:t>]</w:t>
            </w:r>
          </w:p>
        </w:tc>
        <w:tc>
          <w:tcPr>
            <w:tcW w:w="6930" w:type="dxa"/>
          </w:tcPr>
          <w:p w14:paraId="3646FFE8" w14:textId="511DFBDA" w:rsidR="009D164B" w:rsidRPr="00A05E21" w:rsidRDefault="00B44D68" w:rsidP="00827E9C">
            <w:pPr>
              <w:cnfStyle w:val="000000000000" w:firstRow="0" w:lastRow="0" w:firstColumn="0" w:lastColumn="0" w:oddVBand="0" w:evenVBand="0" w:oddHBand="0" w:evenHBand="0" w:firstRowFirstColumn="0" w:firstRowLastColumn="0" w:lastRowFirstColumn="0" w:lastRowLastColumn="0"/>
            </w:pPr>
            <w:r>
              <w:t>Ejecución del login, Ingreso y modificación de alumnos, Ingreso y modificación de docentes, Ingreso y modificación de módulos.</w:t>
            </w:r>
          </w:p>
        </w:tc>
      </w:tr>
      <w:tr w:rsidR="009D164B" w:rsidRPr="00A05E21" w14:paraId="6F7FDE7A" w14:textId="77777777" w:rsidTr="00827E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14:paraId="561DD092" w14:textId="77777777" w:rsidR="009D164B" w:rsidRPr="00A05E21" w:rsidRDefault="009D164B" w:rsidP="00827E9C">
            <w:r w:rsidRPr="00A05E21">
              <w:rPr>
                <w:sz w:val="21"/>
              </w:rPr>
              <w:t>Descripción del proceso</w:t>
            </w:r>
          </w:p>
        </w:tc>
        <w:tc>
          <w:tcPr>
            <w:tcW w:w="6930" w:type="dxa"/>
          </w:tcPr>
          <w:p w14:paraId="50D7525F" w14:textId="77777777" w:rsidR="009D164B" w:rsidRPr="00A05E21" w:rsidRDefault="001B4C4C" w:rsidP="00827E9C">
            <w:pPr>
              <w:cnfStyle w:val="000000100000" w:firstRow="0" w:lastRow="0" w:firstColumn="0" w:lastColumn="0" w:oddVBand="0" w:evenVBand="0" w:oddHBand="1" w:evenHBand="0" w:firstRowFirstColumn="0" w:firstRowLastColumn="0" w:lastRowFirstColumn="0" w:lastRowLastColumn="0"/>
            </w:pPr>
            <w:r>
              <w:t>Ingresar y modificar las calificaciones de los alumnos según corresponda en cada módulo.</w:t>
            </w:r>
          </w:p>
        </w:tc>
      </w:tr>
      <w:tr w:rsidR="009D164B" w:rsidRPr="00A05E21" w14:paraId="3AAFF829" w14:textId="77777777" w:rsidTr="00827E9C">
        <w:trPr>
          <w:trHeight w:val="781"/>
        </w:trPr>
        <w:tc>
          <w:tcPr>
            <w:cnfStyle w:val="000010000000" w:firstRow="0" w:lastRow="0" w:firstColumn="0" w:lastColumn="0" w:oddVBand="1" w:evenVBand="0" w:oddHBand="0" w:evenHBand="0" w:firstRowFirstColumn="0" w:firstRowLastColumn="0" w:lastRowFirstColumn="0" w:lastRowLastColumn="0"/>
            <w:tcW w:w="2407" w:type="dxa"/>
          </w:tcPr>
          <w:p w14:paraId="1786D19A" w14:textId="77777777" w:rsidR="009D164B" w:rsidRPr="00A05E21" w:rsidRDefault="009D164B" w:rsidP="00827E9C">
            <w:r w:rsidRPr="00A05E21">
              <w:rPr>
                <w:sz w:val="21"/>
              </w:rPr>
              <w:t>Datos de entrada</w:t>
            </w:r>
          </w:p>
        </w:tc>
        <w:tc>
          <w:tcPr>
            <w:tcW w:w="6930" w:type="dxa"/>
          </w:tcPr>
          <w:p w14:paraId="2A23CE59" w14:textId="5D60E839" w:rsidR="009D164B" w:rsidRPr="00A05E21" w:rsidRDefault="001B4C4C" w:rsidP="001B4C4C">
            <w:pPr>
              <w:cnfStyle w:val="000000000000" w:firstRow="0" w:lastRow="0" w:firstColumn="0" w:lastColumn="0" w:oddVBand="0" w:evenVBand="0" w:oddHBand="0" w:evenHBand="0" w:firstRowFirstColumn="0" w:firstRowLastColumn="0" w:lastRowFirstColumn="0" w:lastRowLastColumn="0"/>
            </w:pPr>
            <w:r>
              <w:t>Evaluación 1, Evaluación 2, Evaluación 3, Examen 1, Examen 2, Nota Final Estado (aprobado / reprobado)</w:t>
            </w:r>
            <w:r w:rsidR="00FA023A">
              <w:t>, Rut del alumno.</w:t>
            </w:r>
          </w:p>
        </w:tc>
      </w:tr>
      <w:tr w:rsidR="009D164B" w:rsidRPr="00A05E21" w14:paraId="3DF5248B" w14:textId="77777777" w:rsidTr="00827E9C">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14:paraId="0BD00FD8" w14:textId="77777777" w:rsidR="009D164B" w:rsidRPr="00A05E21" w:rsidRDefault="009D164B" w:rsidP="00827E9C">
            <w:r w:rsidRPr="00A05E21">
              <w:rPr>
                <w:sz w:val="21"/>
              </w:rPr>
              <w:t>Salida</w:t>
            </w:r>
          </w:p>
        </w:tc>
        <w:tc>
          <w:tcPr>
            <w:tcW w:w="6930" w:type="dxa"/>
          </w:tcPr>
          <w:p w14:paraId="47FC87DE" w14:textId="77777777" w:rsidR="009D164B" w:rsidRPr="00A05E21" w:rsidRDefault="001B4C4C" w:rsidP="00827E9C">
            <w:pPr>
              <w:cnfStyle w:val="000000100000" w:firstRow="0" w:lastRow="0" w:firstColumn="0" w:lastColumn="0" w:oddVBand="0" w:evenVBand="0" w:oddHBand="1" w:evenHBand="0" w:firstRowFirstColumn="0" w:firstRowLastColumn="0" w:lastRowFirstColumn="0" w:lastRowLastColumn="0"/>
            </w:pPr>
            <w:r>
              <w:t>Mensaje de confirmación al ingreso o modificación de las calificaciones.</w:t>
            </w:r>
          </w:p>
        </w:tc>
      </w:tr>
      <w:tr w:rsidR="009D164B" w:rsidRPr="00A05E21" w14:paraId="48BB05A9" w14:textId="77777777" w:rsidTr="00827E9C">
        <w:trPr>
          <w:trHeight w:val="442"/>
        </w:trPr>
        <w:tc>
          <w:tcPr>
            <w:cnfStyle w:val="000010000000" w:firstRow="0" w:lastRow="0" w:firstColumn="0" w:lastColumn="0" w:oddVBand="1" w:evenVBand="0" w:oddHBand="0" w:evenHBand="0" w:firstRowFirstColumn="0" w:firstRowLastColumn="0" w:lastRowFirstColumn="0" w:lastRowLastColumn="0"/>
            <w:tcW w:w="2407" w:type="dxa"/>
          </w:tcPr>
          <w:p w14:paraId="0087BA9F" w14:textId="77777777" w:rsidR="009D164B" w:rsidRPr="00A05E21" w:rsidRDefault="009D164B" w:rsidP="00827E9C">
            <w:r w:rsidRPr="00A05E21">
              <w:rPr>
                <w:sz w:val="21"/>
              </w:rPr>
              <w:t>[Importancia]</w:t>
            </w:r>
          </w:p>
        </w:tc>
        <w:tc>
          <w:tcPr>
            <w:tcW w:w="6930" w:type="dxa"/>
          </w:tcPr>
          <w:p w14:paraId="720F1C3B" w14:textId="77777777" w:rsidR="009D164B" w:rsidRPr="00A05E21" w:rsidRDefault="001B4C4C" w:rsidP="00827E9C">
            <w:pPr>
              <w:cnfStyle w:val="000000000000" w:firstRow="0" w:lastRow="0" w:firstColumn="0" w:lastColumn="0" w:oddVBand="0" w:evenVBand="0" w:oddHBand="0" w:evenHBand="0" w:firstRowFirstColumn="0" w:firstRowLastColumn="0" w:lastRowFirstColumn="0" w:lastRowLastColumn="0"/>
            </w:pPr>
            <w:r>
              <w:t>Alta</w:t>
            </w:r>
          </w:p>
        </w:tc>
      </w:tr>
      <w:tr w:rsidR="009D164B" w:rsidRPr="00A05E21" w14:paraId="2F6CCE6C"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49D4FDEF" w14:textId="77777777" w:rsidR="009D164B" w:rsidRPr="00A05E21" w:rsidRDefault="009D164B" w:rsidP="00827E9C">
            <w:r w:rsidRPr="00A05E21">
              <w:rPr>
                <w:sz w:val="21"/>
              </w:rPr>
              <w:t>[Prioridad]</w:t>
            </w:r>
          </w:p>
        </w:tc>
        <w:tc>
          <w:tcPr>
            <w:tcW w:w="6930" w:type="dxa"/>
          </w:tcPr>
          <w:p w14:paraId="0B1E95FD" w14:textId="77777777" w:rsidR="009D164B" w:rsidRPr="00A05E21" w:rsidRDefault="001B4C4C" w:rsidP="00827E9C">
            <w:pPr>
              <w:cnfStyle w:val="000000100000" w:firstRow="0" w:lastRow="0" w:firstColumn="0" w:lastColumn="0" w:oddVBand="0" w:evenVBand="0" w:oddHBand="1" w:evenHBand="0" w:firstRowFirstColumn="0" w:firstRowLastColumn="0" w:lastRowFirstColumn="0" w:lastRowLastColumn="0"/>
            </w:pPr>
            <w:r>
              <w:t>Alta</w:t>
            </w:r>
          </w:p>
        </w:tc>
      </w:tr>
      <w:tr w:rsidR="009D164B" w:rsidRPr="00A05E21" w14:paraId="096E5701" w14:textId="77777777" w:rsidTr="00827E9C">
        <w:trPr>
          <w:trHeight w:val="293"/>
        </w:trPr>
        <w:tc>
          <w:tcPr>
            <w:cnfStyle w:val="000010000000" w:firstRow="0" w:lastRow="0" w:firstColumn="0" w:lastColumn="0" w:oddVBand="1" w:evenVBand="0" w:oddHBand="0" w:evenHBand="0" w:firstRowFirstColumn="0" w:firstRowLastColumn="0" w:lastRowFirstColumn="0" w:lastRowLastColumn="0"/>
            <w:tcW w:w="2407" w:type="dxa"/>
          </w:tcPr>
          <w:p w14:paraId="7C37D1F5" w14:textId="77777777" w:rsidR="009D164B" w:rsidRPr="00A05E21" w:rsidRDefault="009D164B" w:rsidP="00827E9C">
            <w:r>
              <w:rPr>
                <w:sz w:val="22"/>
              </w:rPr>
              <w:t>Botones de la interfaz</w:t>
            </w:r>
          </w:p>
        </w:tc>
        <w:tc>
          <w:tcPr>
            <w:tcW w:w="6930" w:type="dxa"/>
          </w:tcPr>
          <w:p w14:paraId="047EA436" w14:textId="77777777" w:rsidR="009D164B" w:rsidRPr="00A05E21" w:rsidRDefault="001B4C4C" w:rsidP="00827E9C">
            <w:pPr>
              <w:cnfStyle w:val="000000000000" w:firstRow="0" w:lastRow="0" w:firstColumn="0" w:lastColumn="0" w:oddVBand="0" w:evenVBand="0" w:oddHBand="0" w:evenHBand="0" w:firstRowFirstColumn="0" w:firstRowLastColumn="0" w:lastRowFirstColumn="0" w:lastRowLastColumn="0"/>
            </w:pPr>
            <w:r>
              <w:t>Ingresar Nota</w:t>
            </w:r>
            <w:r w:rsidR="00AE7D64">
              <w:t>s</w:t>
            </w:r>
            <w:r>
              <w:t>, Modificar Nota</w:t>
            </w:r>
            <w:r w:rsidR="00AE7D64">
              <w:t>s</w:t>
            </w:r>
            <w:r>
              <w:t xml:space="preserve">, </w:t>
            </w:r>
            <w:r w:rsidR="00AE7D64">
              <w:t>Descargar, Salir</w:t>
            </w:r>
          </w:p>
        </w:tc>
      </w:tr>
      <w:tr w:rsidR="009D164B" w:rsidRPr="00A05E21" w14:paraId="5C36012B" w14:textId="77777777" w:rsidTr="00827E9C">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14:paraId="690C7B5B" w14:textId="77777777" w:rsidR="009D164B" w:rsidRPr="00A05E21" w:rsidRDefault="009D164B" w:rsidP="00827E9C">
            <w:r>
              <w:t>Observaciones</w:t>
            </w:r>
          </w:p>
        </w:tc>
        <w:tc>
          <w:tcPr>
            <w:tcW w:w="6930" w:type="dxa"/>
          </w:tcPr>
          <w:p w14:paraId="1EE54287" w14:textId="77777777" w:rsidR="009D164B" w:rsidRPr="00A05E21" w:rsidRDefault="009D164B" w:rsidP="00827E9C">
            <w:pPr>
              <w:cnfStyle w:val="000000100000" w:firstRow="0" w:lastRow="0" w:firstColumn="0" w:lastColumn="0" w:oddVBand="0" w:evenVBand="0" w:oddHBand="1" w:evenHBand="0" w:firstRowFirstColumn="0" w:firstRowLastColumn="0" w:lastRowFirstColumn="0" w:lastRowLastColumn="0"/>
            </w:pPr>
          </w:p>
        </w:tc>
      </w:tr>
    </w:tbl>
    <w:p w14:paraId="1ED7BD71" w14:textId="77777777" w:rsidR="00ED561E" w:rsidRDefault="00ED561E" w:rsidP="00C001CD"/>
    <w:p w14:paraId="558B6454" w14:textId="77777777" w:rsidR="00ED561E" w:rsidRDefault="00ED561E">
      <w:pPr>
        <w:spacing w:line="259" w:lineRule="auto"/>
      </w:pPr>
      <w:r>
        <w:br w:type="page"/>
      </w:r>
    </w:p>
    <w:p w14:paraId="5F94C0E8" w14:textId="77777777" w:rsidR="006F6179" w:rsidRDefault="00AB37E8" w:rsidP="00A05E21">
      <w:pPr>
        <w:pStyle w:val="Ttulo2"/>
      </w:pPr>
      <w:bookmarkStart w:id="21" w:name="_Toc14273834"/>
      <w:r>
        <w:lastRenderedPageBreak/>
        <w:t>6.</w:t>
      </w:r>
      <w:r w:rsidR="006F6179">
        <w:t>4</w:t>
      </w:r>
      <w:r w:rsidR="006F6179" w:rsidRPr="00A90EC8">
        <w:t>. Requerimiento funcional</w:t>
      </w:r>
      <w:bookmarkEnd w:id="21"/>
    </w:p>
    <w:p w14:paraId="68B96EAD" w14:textId="77777777" w:rsidR="005568B8" w:rsidRPr="005568B8" w:rsidRDefault="005568B8" w:rsidP="005568B8"/>
    <w:tbl>
      <w:tblPr>
        <w:tblStyle w:val="Tablanormal1"/>
        <w:tblW w:w="9337" w:type="dxa"/>
        <w:tblLayout w:type="fixed"/>
        <w:tblLook w:val="0000" w:firstRow="0" w:lastRow="0" w:firstColumn="0" w:lastColumn="0" w:noHBand="0" w:noVBand="0"/>
      </w:tblPr>
      <w:tblGrid>
        <w:gridCol w:w="2407"/>
        <w:gridCol w:w="6930"/>
      </w:tblGrid>
      <w:tr w:rsidR="009D164B" w:rsidRPr="00B67201" w14:paraId="13C28705"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2CD7E05B" w14:textId="77777777" w:rsidR="009D164B" w:rsidRPr="00B67201" w:rsidRDefault="009D164B" w:rsidP="00827E9C">
            <w:pPr>
              <w:rPr>
                <w:b/>
              </w:rPr>
            </w:pPr>
          </w:p>
        </w:tc>
        <w:tc>
          <w:tcPr>
            <w:tcW w:w="6930" w:type="dxa"/>
          </w:tcPr>
          <w:p w14:paraId="70C6C00C" w14:textId="77777777" w:rsidR="009D164B" w:rsidRPr="00B67201" w:rsidRDefault="009D164B" w:rsidP="00827E9C">
            <w:pPr>
              <w:cnfStyle w:val="000000100000" w:firstRow="0" w:lastRow="0" w:firstColumn="0" w:lastColumn="0" w:oddVBand="0" w:evenVBand="0" w:oddHBand="1" w:evenHBand="0" w:firstRowFirstColumn="0" w:firstRowLastColumn="0" w:lastRowFirstColumn="0" w:lastRowLastColumn="0"/>
              <w:rPr>
                <w:b/>
              </w:rPr>
            </w:pPr>
          </w:p>
        </w:tc>
      </w:tr>
      <w:tr w:rsidR="009D164B" w:rsidRPr="00A05E21" w14:paraId="4BB1B54C" w14:textId="77777777" w:rsidTr="00827E9C">
        <w:trPr>
          <w:trHeight w:val="412"/>
        </w:trPr>
        <w:tc>
          <w:tcPr>
            <w:cnfStyle w:val="000010000000" w:firstRow="0" w:lastRow="0" w:firstColumn="0" w:lastColumn="0" w:oddVBand="1" w:evenVBand="0" w:oddHBand="0" w:evenHBand="0" w:firstRowFirstColumn="0" w:firstRowLastColumn="0" w:lastRowFirstColumn="0" w:lastRowLastColumn="0"/>
            <w:tcW w:w="2407" w:type="dxa"/>
          </w:tcPr>
          <w:p w14:paraId="28C28BA2" w14:textId="77777777" w:rsidR="009D164B" w:rsidRPr="00A05E21" w:rsidRDefault="009D164B" w:rsidP="00827E9C">
            <w:r w:rsidRPr="00A05E21">
              <w:rPr>
                <w:sz w:val="21"/>
              </w:rPr>
              <w:t>[Dependencias</w:t>
            </w:r>
            <w:r>
              <w:rPr>
                <w:sz w:val="21"/>
              </w:rPr>
              <w:t xml:space="preserve"> de procesos</w:t>
            </w:r>
            <w:r w:rsidRPr="00A05E21">
              <w:rPr>
                <w:sz w:val="21"/>
              </w:rPr>
              <w:t>]</w:t>
            </w:r>
          </w:p>
        </w:tc>
        <w:tc>
          <w:tcPr>
            <w:tcW w:w="6930" w:type="dxa"/>
          </w:tcPr>
          <w:p w14:paraId="4A737DE6" w14:textId="7E81857B" w:rsidR="009D164B" w:rsidRPr="00A05E21" w:rsidRDefault="00AE7D64" w:rsidP="00827E9C">
            <w:pPr>
              <w:cnfStyle w:val="000000000000" w:firstRow="0" w:lastRow="0" w:firstColumn="0" w:lastColumn="0" w:oddVBand="0" w:evenVBand="0" w:oddHBand="0" w:evenHBand="0" w:firstRowFirstColumn="0" w:firstRowLastColumn="0" w:lastRowFirstColumn="0" w:lastRowLastColumn="0"/>
            </w:pPr>
            <w:r>
              <w:t>Ejecución del login</w:t>
            </w:r>
            <w:r w:rsidR="00B44D68">
              <w:t>, Ingreso y modificación de docentes</w:t>
            </w:r>
          </w:p>
        </w:tc>
      </w:tr>
      <w:tr w:rsidR="009D164B" w:rsidRPr="00A05E21" w14:paraId="273E79DD" w14:textId="77777777" w:rsidTr="00827E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14:paraId="7B850F27" w14:textId="77777777" w:rsidR="009D164B" w:rsidRPr="00A05E21" w:rsidRDefault="009D164B" w:rsidP="00827E9C">
            <w:r w:rsidRPr="00A05E21">
              <w:rPr>
                <w:sz w:val="21"/>
              </w:rPr>
              <w:t>Descripción del proceso</w:t>
            </w:r>
          </w:p>
        </w:tc>
        <w:tc>
          <w:tcPr>
            <w:tcW w:w="6930" w:type="dxa"/>
          </w:tcPr>
          <w:p w14:paraId="3AA3569C"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Ingresar y modificar datos del módulo a impartir</w:t>
            </w:r>
          </w:p>
        </w:tc>
      </w:tr>
      <w:tr w:rsidR="009D164B" w:rsidRPr="00A05E21" w14:paraId="1BE291D0" w14:textId="77777777" w:rsidTr="00827E9C">
        <w:trPr>
          <w:trHeight w:val="781"/>
        </w:trPr>
        <w:tc>
          <w:tcPr>
            <w:cnfStyle w:val="000010000000" w:firstRow="0" w:lastRow="0" w:firstColumn="0" w:lastColumn="0" w:oddVBand="1" w:evenVBand="0" w:oddHBand="0" w:evenHBand="0" w:firstRowFirstColumn="0" w:firstRowLastColumn="0" w:lastRowFirstColumn="0" w:lastRowLastColumn="0"/>
            <w:tcW w:w="2407" w:type="dxa"/>
          </w:tcPr>
          <w:p w14:paraId="22D5C8F0" w14:textId="77777777" w:rsidR="009D164B" w:rsidRPr="00A05E21" w:rsidRDefault="009D164B" w:rsidP="00827E9C">
            <w:r w:rsidRPr="00A05E21">
              <w:rPr>
                <w:sz w:val="21"/>
              </w:rPr>
              <w:t>Datos de entrada</w:t>
            </w:r>
          </w:p>
        </w:tc>
        <w:tc>
          <w:tcPr>
            <w:tcW w:w="6930" w:type="dxa"/>
          </w:tcPr>
          <w:p w14:paraId="7E8A54C2" w14:textId="77777777" w:rsidR="009D164B" w:rsidRPr="00A05E21" w:rsidRDefault="00AE7D64" w:rsidP="00AE7D64">
            <w:pPr>
              <w:cnfStyle w:val="000000000000" w:firstRow="0" w:lastRow="0" w:firstColumn="0" w:lastColumn="0" w:oddVBand="0" w:evenVBand="0" w:oddHBand="0" w:evenHBand="0" w:firstRowFirstColumn="0" w:firstRowLastColumn="0" w:lastRowFirstColumn="0" w:lastRowLastColumn="0"/>
            </w:pPr>
            <w:r>
              <w:t>Nombre Carrera, Semestre, Sede, Inicio, Termino, Sala, Bloque (Diurno / Vespertino)</w:t>
            </w:r>
          </w:p>
        </w:tc>
      </w:tr>
      <w:tr w:rsidR="009D164B" w:rsidRPr="00A05E21" w14:paraId="46E8939A" w14:textId="77777777" w:rsidTr="00827E9C">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14:paraId="5E008B70" w14:textId="77777777" w:rsidR="009D164B" w:rsidRPr="00A05E21" w:rsidRDefault="009D164B" w:rsidP="00827E9C">
            <w:r w:rsidRPr="00A05E21">
              <w:rPr>
                <w:sz w:val="21"/>
              </w:rPr>
              <w:t>Salida</w:t>
            </w:r>
          </w:p>
        </w:tc>
        <w:tc>
          <w:tcPr>
            <w:tcW w:w="6930" w:type="dxa"/>
          </w:tcPr>
          <w:p w14:paraId="55F22E57"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Mensaje de confirmación al momento de ingresar y/o modificar datos del módulo.</w:t>
            </w:r>
          </w:p>
        </w:tc>
      </w:tr>
      <w:tr w:rsidR="009D164B" w:rsidRPr="00A05E21" w14:paraId="404EDB03" w14:textId="77777777" w:rsidTr="00827E9C">
        <w:trPr>
          <w:trHeight w:val="442"/>
        </w:trPr>
        <w:tc>
          <w:tcPr>
            <w:cnfStyle w:val="000010000000" w:firstRow="0" w:lastRow="0" w:firstColumn="0" w:lastColumn="0" w:oddVBand="1" w:evenVBand="0" w:oddHBand="0" w:evenHBand="0" w:firstRowFirstColumn="0" w:firstRowLastColumn="0" w:lastRowFirstColumn="0" w:lastRowLastColumn="0"/>
            <w:tcW w:w="2407" w:type="dxa"/>
          </w:tcPr>
          <w:p w14:paraId="6373462C" w14:textId="77777777" w:rsidR="009D164B" w:rsidRPr="00A05E21" w:rsidRDefault="009D164B" w:rsidP="00827E9C">
            <w:r w:rsidRPr="00A05E21">
              <w:rPr>
                <w:sz w:val="21"/>
              </w:rPr>
              <w:t>[Importancia]</w:t>
            </w:r>
          </w:p>
        </w:tc>
        <w:tc>
          <w:tcPr>
            <w:tcW w:w="6930" w:type="dxa"/>
          </w:tcPr>
          <w:p w14:paraId="5857EDE9" w14:textId="77777777" w:rsidR="009D164B" w:rsidRPr="00A05E21" w:rsidRDefault="00AE7D64" w:rsidP="00827E9C">
            <w:pPr>
              <w:cnfStyle w:val="000000000000" w:firstRow="0" w:lastRow="0" w:firstColumn="0" w:lastColumn="0" w:oddVBand="0" w:evenVBand="0" w:oddHBand="0" w:evenHBand="0" w:firstRowFirstColumn="0" w:firstRowLastColumn="0" w:lastRowFirstColumn="0" w:lastRowLastColumn="0"/>
            </w:pPr>
            <w:r>
              <w:t>Alta</w:t>
            </w:r>
          </w:p>
        </w:tc>
      </w:tr>
      <w:tr w:rsidR="009D164B" w:rsidRPr="00A05E21" w14:paraId="251E1855"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2C34D3FD" w14:textId="77777777" w:rsidR="009D164B" w:rsidRPr="00A05E21" w:rsidRDefault="009D164B" w:rsidP="00827E9C">
            <w:r w:rsidRPr="00A05E21">
              <w:rPr>
                <w:sz w:val="21"/>
              </w:rPr>
              <w:t>[Prioridad]</w:t>
            </w:r>
          </w:p>
        </w:tc>
        <w:tc>
          <w:tcPr>
            <w:tcW w:w="6930" w:type="dxa"/>
          </w:tcPr>
          <w:p w14:paraId="01B558D8"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Alta</w:t>
            </w:r>
          </w:p>
        </w:tc>
      </w:tr>
      <w:tr w:rsidR="009D164B" w:rsidRPr="00A05E21" w14:paraId="0EAD1C8F" w14:textId="77777777" w:rsidTr="00827E9C">
        <w:trPr>
          <w:trHeight w:val="293"/>
        </w:trPr>
        <w:tc>
          <w:tcPr>
            <w:cnfStyle w:val="000010000000" w:firstRow="0" w:lastRow="0" w:firstColumn="0" w:lastColumn="0" w:oddVBand="1" w:evenVBand="0" w:oddHBand="0" w:evenHBand="0" w:firstRowFirstColumn="0" w:firstRowLastColumn="0" w:lastRowFirstColumn="0" w:lastRowLastColumn="0"/>
            <w:tcW w:w="2407" w:type="dxa"/>
          </w:tcPr>
          <w:p w14:paraId="0E9841C3" w14:textId="77777777" w:rsidR="009D164B" w:rsidRPr="00A05E21" w:rsidRDefault="009D164B" w:rsidP="00827E9C">
            <w:r>
              <w:rPr>
                <w:sz w:val="22"/>
              </w:rPr>
              <w:t>Botones de la interfaz</w:t>
            </w:r>
          </w:p>
        </w:tc>
        <w:tc>
          <w:tcPr>
            <w:tcW w:w="6930" w:type="dxa"/>
          </w:tcPr>
          <w:p w14:paraId="021F87E5" w14:textId="77777777" w:rsidR="009D164B" w:rsidRPr="00A05E21" w:rsidRDefault="00AE7D64" w:rsidP="00827E9C">
            <w:pPr>
              <w:cnfStyle w:val="000000000000" w:firstRow="0" w:lastRow="0" w:firstColumn="0" w:lastColumn="0" w:oddVBand="0" w:evenVBand="0" w:oddHBand="0" w:evenHBand="0" w:firstRowFirstColumn="0" w:firstRowLastColumn="0" w:lastRowFirstColumn="0" w:lastRowLastColumn="0"/>
            </w:pPr>
            <w:r>
              <w:t>Ingresar Info, Modificar Info, Imprimir, Salir</w:t>
            </w:r>
          </w:p>
        </w:tc>
      </w:tr>
      <w:tr w:rsidR="009D164B" w:rsidRPr="00A05E21" w14:paraId="7C757D1C" w14:textId="77777777" w:rsidTr="00827E9C">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14:paraId="222D4E8E" w14:textId="77777777" w:rsidR="009D164B" w:rsidRPr="00A05E21" w:rsidRDefault="009D164B" w:rsidP="00827E9C">
            <w:r>
              <w:t>Observaciones</w:t>
            </w:r>
          </w:p>
        </w:tc>
        <w:tc>
          <w:tcPr>
            <w:tcW w:w="6930" w:type="dxa"/>
          </w:tcPr>
          <w:p w14:paraId="3F2B5555"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 xml:space="preserve">Datos del </w:t>
            </w:r>
            <w:r w:rsidRPr="00AE7D64">
              <w:t>Módulo (Código: TPC302- Sección: 1700-2019-1)</w:t>
            </w:r>
          </w:p>
        </w:tc>
      </w:tr>
    </w:tbl>
    <w:p w14:paraId="424D9634" w14:textId="77777777" w:rsidR="00ED561E" w:rsidRDefault="00ED561E" w:rsidP="00C001CD"/>
    <w:p w14:paraId="35882C9F" w14:textId="77777777" w:rsidR="00ED561E" w:rsidRDefault="00ED561E">
      <w:pPr>
        <w:spacing w:line="259" w:lineRule="auto"/>
      </w:pPr>
      <w:r>
        <w:br w:type="page"/>
      </w:r>
    </w:p>
    <w:p w14:paraId="4424A089" w14:textId="77777777" w:rsidR="006F6179" w:rsidRDefault="00AB37E8" w:rsidP="00A05E21">
      <w:pPr>
        <w:pStyle w:val="Ttulo2"/>
      </w:pPr>
      <w:bookmarkStart w:id="22" w:name="_Toc14273835"/>
      <w:r>
        <w:lastRenderedPageBreak/>
        <w:t>6.</w:t>
      </w:r>
      <w:r w:rsidR="006F6179">
        <w:t>5</w:t>
      </w:r>
      <w:r w:rsidR="006F6179" w:rsidRPr="00A90EC8">
        <w:t>. Requerimiento funcional</w:t>
      </w:r>
      <w:bookmarkEnd w:id="22"/>
    </w:p>
    <w:p w14:paraId="4C2F7A44" w14:textId="77777777" w:rsidR="00C001CD" w:rsidRDefault="00C001CD" w:rsidP="00C001CD"/>
    <w:tbl>
      <w:tblPr>
        <w:tblStyle w:val="Tablanormal1"/>
        <w:tblW w:w="9337" w:type="dxa"/>
        <w:tblLayout w:type="fixed"/>
        <w:tblLook w:val="0000" w:firstRow="0" w:lastRow="0" w:firstColumn="0" w:lastColumn="0" w:noHBand="0" w:noVBand="0"/>
      </w:tblPr>
      <w:tblGrid>
        <w:gridCol w:w="2407"/>
        <w:gridCol w:w="6930"/>
      </w:tblGrid>
      <w:tr w:rsidR="009D164B" w:rsidRPr="00B67201" w14:paraId="50B9EFC6"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54725C04" w14:textId="77777777" w:rsidR="009D164B" w:rsidRPr="00B67201" w:rsidRDefault="009D164B" w:rsidP="00827E9C">
            <w:pPr>
              <w:rPr>
                <w:b/>
              </w:rPr>
            </w:pPr>
          </w:p>
        </w:tc>
        <w:tc>
          <w:tcPr>
            <w:tcW w:w="6930" w:type="dxa"/>
          </w:tcPr>
          <w:p w14:paraId="4240F313" w14:textId="77777777" w:rsidR="009D164B" w:rsidRPr="00B67201" w:rsidRDefault="009D164B" w:rsidP="00827E9C">
            <w:pPr>
              <w:cnfStyle w:val="000000100000" w:firstRow="0" w:lastRow="0" w:firstColumn="0" w:lastColumn="0" w:oddVBand="0" w:evenVBand="0" w:oddHBand="1" w:evenHBand="0" w:firstRowFirstColumn="0" w:firstRowLastColumn="0" w:lastRowFirstColumn="0" w:lastRowLastColumn="0"/>
              <w:rPr>
                <w:b/>
              </w:rPr>
            </w:pPr>
          </w:p>
        </w:tc>
      </w:tr>
      <w:tr w:rsidR="009D164B" w:rsidRPr="00A05E21" w14:paraId="3DDFE158" w14:textId="77777777" w:rsidTr="00827E9C">
        <w:trPr>
          <w:trHeight w:val="412"/>
        </w:trPr>
        <w:tc>
          <w:tcPr>
            <w:cnfStyle w:val="000010000000" w:firstRow="0" w:lastRow="0" w:firstColumn="0" w:lastColumn="0" w:oddVBand="1" w:evenVBand="0" w:oddHBand="0" w:evenHBand="0" w:firstRowFirstColumn="0" w:firstRowLastColumn="0" w:lastRowFirstColumn="0" w:lastRowLastColumn="0"/>
            <w:tcW w:w="2407" w:type="dxa"/>
          </w:tcPr>
          <w:p w14:paraId="083070E6" w14:textId="77777777" w:rsidR="009D164B" w:rsidRPr="00A05E21" w:rsidRDefault="009D164B" w:rsidP="00827E9C">
            <w:r w:rsidRPr="00A05E21">
              <w:rPr>
                <w:sz w:val="21"/>
              </w:rPr>
              <w:t>[Dependencias</w:t>
            </w:r>
            <w:r>
              <w:rPr>
                <w:sz w:val="21"/>
              </w:rPr>
              <w:t xml:space="preserve"> de procesos</w:t>
            </w:r>
            <w:r w:rsidRPr="00A05E21">
              <w:rPr>
                <w:sz w:val="21"/>
              </w:rPr>
              <w:t>]</w:t>
            </w:r>
          </w:p>
        </w:tc>
        <w:tc>
          <w:tcPr>
            <w:tcW w:w="6930" w:type="dxa"/>
          </w:tcPr>
          <w:p w14:paraId="4567E598" w14:textId="77777777" w:rsidR="009D164B" w:rsidRPr="00A05E21" w:rsidRDefault="00AE7D64" w:rsidP="00827E9C">
            <w:pPr>
              <w:cnfStyle w:val="000000000000" w:firstRow="0" w:lastRow="0" w:firstColumn="0" w:lastColumn="0" w:oddVBand="0" w:evenVBand="0" w:oddHBand="0" w:evenHBand="0" w:firstRowFirstColumn="0" w:firstRowLastColumn="0" w:lastRowFirstColumn="0" w:lastRowLastColumn="0"/>
            </w:pPr>
            <w:r>
              <w:t>Ejecución del login</w:t>
            </w:r>
          </w:p>
        </w:tc>
      </w:tr>
      <w:tr w:rsidR="009D164B" w:rsidRPr="00A05E21" w14:paraId="5ED4F742" w14:textId="77777777" w:rsidTr="00827E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14:paraId="50D4C0BD" w14:textId="77777777" w:rsidR="009D164B" w:rsidRPr="00A05E21" w:rsidRDefault="009D164B" w:rsidP="00827E9C">
            <w:r w:rsidRPr="00A05E21">
              <w:rPr>
                <w:sz w:val="21"/>
              </w:rPr>
              <w:t>Descripción del proceso</w:t>
            </w:r>
          </w:p>
        </w:tc>
        <w:tc>
          <w:tcPr>
            <w:tcW w:w="6930" w:type="dxa"/>
          </w:tcPr>
          <w:p w14:paraId="0CF2EF5A"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Ingresar y/o modificar datos del personal administrativo.</w:t>
            </w:r>
          </w:p>
        </w:tc>
      </w:tr>
      <w:tr w:rsidR="009D164B" w:rsidRPr="00A05E21" w14:paraId="3BAEDB38" w14:textId="77777777" w:rsidTr="00827E9C">
        <w:trPr>
          <w:trHeight w:val="781"/>
        </w:trPr>
        <w:tc>
          <w:tcPr>
            <w:cnfStyle w:val="000010000000" w:firstRow="0" w:lastRow="0" w:firstColumn="0" w:lastColumn="0" w:oddVBand="1" w:evenVBand="0" w:oddHBand="0" w:evenHBand="0" w:firstRowFirstColumn="0" w:firstRowLastColumn="0" w:lastRowFirstColumn="0" w:lastRowLastColumn="0"/>
            <w:tcW w:w="2407" w:type="dxa"/>
          </w:tcPr>
          <w:p w14:paraId="2B1E7538" w14:textId="77777777" w:rsidR="009D164B" w:rsidRPr="00A05E21" w:rsidRDefault="009D164B" w:rsidP="00827E9C">
            <w:r w:rsidRPr="00A05E21">
              <w:rPr>
                <w:sz w:val="21"/>
              </w:rPr>
              <w:t>Datos de entrada</w:t>
            </w:r>
          </w:p>
        </w:tc>
        <w:tc>
          <w:tcPr>
            <w:tcW w:w="6930" w:type="dxa"/>
          </w:tcPr>
          <w:p w14:paraId="4A83C1CE" w14:textId="77777777" w:rsidR="009D164B" w:rsidRPr="00A05E21" w:rsidRDefault="00AE7D64" w:rsidP="00AE7D64">
            <w:pPr>
              <w:cnfStyle w:val="000000000000" w:firstRow="0" w:lastRow="0" w:firstColumn="0" w:lastColumn="0" w:oddVBand="0" w:evenVBand="0" w:oddHBand="0" w:evenHBand="0" w:firstRowFirstColumn="0" w:firstRowLastColumn="0" w:lastRowFirstColumn="0" w:lastRowLastColumn="0"/>
            </w:pPr>
            <w:r>
              <w:t>Nombre, Apellidos, Cédula, Usuario, Password.</w:t>
            </w:r>
          </w:p>
        </w:tc>
      </w:tr>
      <w:tr w:rsidR="009D164B" w:rsidRPr="00A05E21" w14:paraId="452CBEFC" w14:textId="77777777" w:rsidTr="00827E9C">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14:paraId="3E1CD5F3" w14:textId="77777777" w:rsidR="009D164B" w:rsidRPr="00A05E21" w:rsidRDefault="009D164B" w:rsidP="00827E9C">
            <w:r w:rsidRPr="00A05E21">
              <w:rPr>
                <w:sz w:val="21"/>
              </w:rPr>
              <w:t>Salida</w:t>
            </w:r>
          </w:p>
        </w:tc>
        <w:tc>
          <w:tcPr>
            <w:tcW w:w="6930" w:type="dxa"/>
          </w:tcPr>
          <w:p w14:paraId="7348A69D"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Mensaje de confirmación al momento de ingresar y/o modificar datos.</w:t>
            </w:r>
          </w:p>
        </w:tc>
      </w:tr>
      <w:tr w:rsidR="009D164B" w:rsidRPr="00A05E21" w14:paraId="5CEFD55A" w14:textId="77777777" w:rsidTr="00827E9C">
        <w:trPr>
          <w:trHeight w:val="442"/>
        </w:trPr>
        <w:tc>
          <w:tcPr>
            <w:cnfStyle w:val="000010000000" w:firstRow="0" w:lastRow="0" w:firstColumn="0" w:lastColumn="0" w:oddVBand="1" w:evenVBand="0" w:oddHBand="0" w:evenHBand="0" w:firstRowFirstColumn="0" w:firstRowLastColumn="0" w:lastRowFirstColumn="0" w:lastRowLastColumn="0"/>
            <w:tcW w:w="2407" w:type="dxa"/>
          </w:tcPr>
          <w:p w14:paraId="60A79D64" w14:textId="77777777" w:rsidR="009D164B" w:rsidRPr="00A05E21" w:rsidRDefault="009D164B" w:rsidP="00827E9C">
            <w:r w:rsidRPr="00A05E21">
              <w:rPr>
                <w:sz w:val="21"/>
              </w:rPr>
              <w:t>[Importancia]</w:t>
            </w:r>
          </w:p>
        </w:tc>
        <w:tc>
          <w:tcPr>
            <w:tcW w:w="6930" w:type="dxa"/>
          </w:tcPr>
          <w:p w14:paraId="194DE8FC" w14:textId="77777777" w:rsidR="009D164B" w:rsidRPr="00A05E21" w:rsidRDefault="00620D32" w:rsidP="00827E9C">
            <w:pPr>
              <w:cnfStyle w:val="000000000000" w:firstRow="0" w:lastRow="0" w:firstColumn="0" w:lastColumn="0" w:oddVBand="0" w:evenVBand="0" w:oddHBand="0" w:evenHBand="0" w:firstRowFirstColumn="0" w:firstRowLastColumn="0" w:lastRowFirstColumn="0" w:lastRowLastColumn="0"/>
            </w:pPr>
            <w:r>
              <w:t>Alta</w:t>
            </w:r>
          </w:p>
        </w:tc>
      </w:tr>
      <w:tr w:rsidR="009D164B" w:rsidRPr="00A05E21" w14:paraId="04E00338"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77D8B44F" w14:textId="77777777" w:rsidR="009D164B" w:rsidRPr="00A05E21" w:rsidRDefault="009D164B" w:rsidP="00827E9C">
            <w:r w:rsidRPr="00A05E21">
              <w:rPr>
                <w:sz w:val="21"/>
              </w:rPr>
              <w:t>[Prioridad]</w:t>
            </w:r>
          </w:p>
        </w:tc>
        <w:tc>
          <w:tcPr>
            <w:tcW w:w="6930" w:type="dxa"/>
          </w:tcPr>
          <w:p w14:paraId="4F8A3A00"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Media</w:t>
            </w:r>
          </w:p>
        </w:tc>
      </w:tr>
      <w:tr w:rsidR="009D164B" w:rsidRPr="00A05E21" w14:paraId="5A038E10" w14:textId="77777777" w:rsidTr="00827E9C">
        <w:trPr>
          <w:trHeight w:val="293"/>
        </w:trPr>
        <w:tc>
          <w:tcPr>
            <w:cnfStyle w:val="000010000000" w:firstRow="0" w:lastRow="0" w:firstColumn="0" w:lastColumn="0" w:oddVBand="1" w:evenVBand="0" w:oddHBand="0" w:evenHBand="0" w:firstRowFirstColumn="0" w:firstRowLastColumn="0" w:lastRowFirstColumn="0" w:lastRowLastColumn="0"/>
            <w:tcW w:w="2407" w:type="dxa"/>
          </w:tcPr>
          <w:p w14:paraId="20E8406E" w14:textId="77777777" w:rsidR="009D164B" w:rsidRPr="00A05E21" w:rsidRDefault="009D164B" w:rsidP="00827E9C">
            <w:r>
              <w:rPr>
                <w:sz w:val="22"/>
              </w:rPr>
              <w:t>Botones de la interfaz</w:t>
            </w:r>
          </w:p>
        </w:tc>
        <w:tc>
          <w:tcPr>
            <w:tcW w:w="6930" w:type="dxa"/>
          </w:tcPr>
          <w:p w14:paraId="08FC8193" w14:textId="77777777" w:rsidR="009D164B" w:rsidRPr="00A05E21" w:rsidRDefault="00AE7D64" w:rsidP="00827E9C">
            <w:pPr>
              <w:cnfStyle w:val="000000000000" w:firstRow="0" w:lastRow="0" w:firstColumn="0" w:lastColumn="0" w:oddVBand="0" w:evenVBand="0" w:oddHBand="0" w:evenHBand="0" w:firstRowFirstColumn="0" w:firstRowLastColumn="0" w:lastRowFirstColumn="0" w:lastRowLastColumn="0"/>
            </w:pPr>
            <w:r>
              <w:t>Modificar Contraseña, Modificar Usuario</w:t>
            </w:r>
          </w:p>
        </w:tc>
      </w:tr>
      <w:tr w:rsidR="009D164B" w:rsidRPr="00A05E21" w14:paraId="714CF06E" w14:textId="77777777" w:rsidTr="00827E9C">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14:paraId="556DD55A" w14:textId="77777777" w:rsidR="009D164B" w:rsidRPr="00A05E21" w:rsidRDefault="009D164B" w:rsidP="00827E9C">
            <w:r>
              <w:t>Observaciones</w:t>
            </w:r>
          </w:p>
        </w:tc>
        <w:tc>
          <w:tcPr>
            <w:tcW w:w="6930" w:type="dxa"/>
          </w:tcPr>
          <w:p w14:paraId="719EB9DB" w14:textId="77777777" w:rsidR="009D164B" w:rsidRPr="00A05E21" w:rsidRDefault="00AE7D64" w:rsidP="00827E9C">
            <w:pPr>
              <w:cnfStyle w:val="000000100000" w:firstRow="0" w:lastRow="0" w:firstColumn="0" w:lastColumn="0" w:oddVBand="0" w:evenVBand="0" w:oddHBand="1" w:evenHBand="0" w:firstRowFirstColumn="0" w:firstRowLastColumn="0" w:lastRowFirstColumn="0" w:lastRowLastColumn="0"/>
            </w:pPr>
            <w:r>
              <w:t xml:space="preserve">Los datos </w:t>
            </w:r>
            <w:r w:rsidR="00620D32">
              <w:t>se pueden modificar mediante el permiso de un administrador de nivel superior.</w:t>
            </w:r>
          </w:p>
        </w:tc>
      </w:tr>
    </w:tbl>
    <w:p w14:paraId="2FB09F21" w14:textId="77777777" w:rsidR="00ED561E" w:rsidRDefault="00ED561E" w:rsidP="00C001CD"/>
    <w:p w14:paraId="25D56F82" w14:textId="77777777" w:rsidR="00ED561E" w:rsidRDefault="00ED561E">
      <w:pPr>
        <w:spacing w:line="259" w:lineRule="auto"/>
      </w:pPr>
      <w:r>
        <w:br w:type="page"/>
      </w:r>
    </w:p>
    <w:p w14:paraId="0823A2C0" w14:textId="77777777" w:rsidR="006F6179" w:rsidRPr="00A90EC8" w:rsidRDefault="00AB37E8" w:rsidP="00A05E21">
      <w:pPr>
        <w:pStyle w:val="Ttulo2"/>
      </w:pPr>
      <w:bookmarkStart w:id="23" w:name="_Toc14273836"/>
      <w:r>
        <w:lastRenderedPageBreak/>
        <w:t>6.</w:t>
      </w:r>
      <w:r w:rsidR="006F6179">
        <w:t>6</w:t>
      </w:r>
      <w:r w:rsidR="006F6179" w:rsidRPr="00A90EC8">
        <w:t>. Requerimiento funcional</w:t>
      </w:r>
      <w:bookmarkEnd w:id="23"/>
    </w:p>
    <w:p w14:paraId="5A274F07" w14:textId="77777777" w:rsidR="00B901CB" w:rsidRDefault="00B901CB">
      <w:pPr>
        <w:spacing w:line="259" w:lineRule="auto"/>
      </w:pPr>
    </w:p>
    <w:p w14:paraId="310FB0FC" w14:textId="77777777" w:rsidR="005568B8" w:rsidRDefault="005568B8">
      <w:pPr>
        <w:spacing w:line="259" w:lineRule="auto"/>
      </w:pPr>
    </w:p>
    <w:tbl>
      <w:tblPr>
        <w:tblStyle w:val="Tablanormal1"/>
        <w:tblW w:w="9337" w:type="dxa"/>
        <w:tblLayout w:type="fixed"/>
        <w:tblLook w:val="0000" w:firstRow="0" w:lastRow="0" w:firstColumn="0" w:lastColumn="0" w:noHBand="0" w:noVBand="0"/>
      </w:tblPr>
      <w:tblGrid>
        <w:gridCol w:w="2407"/>
        <w:gridCol w:w="6930"/>
      </w:tblGrid>
      <w:tr w:rsidR="009D164B" w:rsidRPr="00B67201" w14:paraId="0DFC7A64"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42058D89" w14:textId="77777777" w:rsidR="009D164B" w:rsidRPr="00B67201" w:rsidRDefault="009D164B" w:rsidP="00827E9C">
            <w:pPr>
              <w:rPr>
                <w:b/>
              </w:rPr>
            </w:pPr>
          </w:p>
        </w:tc>
        <w:tc>
          <w:tcPr>
            <w:tcW w:w="6930" w:type="dxa"/>
          </w:tcPr>
          <w:p w14:paraId="6A13A060" w14:textId="77777777" w:rsidR="009D164B" w:rsidRPr="00B67201" w:rsidRDefault="009D164B" w:rsidP="00827E9C">
            <w:pPr>
              <w:cnfStyle w:val="000000100000" w:firstRow="0" w:lastRow="0" w:firstColumn="0" w:lastColumn="0" w:oddVBand="0" w:evenVBand="0" w:oddHBand="1" w:evenHBand="0" w:firstRowFirstColumn="0" w:firstRowLastColumn="0" w:lastRowFirstColumn="0" w:lastRowLastColumn="0"/>
              <w:rPr>
                <w:b/>
              </w:rPr>
            </w:pPr>
          </w:p>
        </w:tc>
      </w:tr>
      <w:tr w:rsidR="009D164B" w:rsidRPr="00A05E21" w14:paraId="5D6B1378" w14:textId="77777777" w:rsidTr="00827E9C">
        <w:trPr>
          <w:trHeight w:val="412"/>
        </w:trPr>
        <w:tc>
          <w:tcPr>
            <w:cnfStyle w:val="000010000000" w:firstRow="0" w:lastRow="0" w:firstColumn="0" w:lastColumn="0" w:oddVBand="1" w:evenVBand="0" w:oddHBand="0" w:evenHBand="0" w:firstRowFirstColumn="0" w:firstRowLastColumn="0" w:lastRowFirstColumn="0" w:lastRowLastColumn="0"/>
            <w:tcW w:w="2407" w:type="dxa"/>
          </w:tcPr>
          <w:p w14:paraId="29EFF6F1" w14:textId="77777777" w:rsidR="009D164B" w:rsidRPr="00A05E21" w:rsidRDefault="009D164B" w:rsidP="00827E9C">
            <w:r w:rsidRPr="00A05E21">
              <w:rPr>
                <w:sz w:val="21"/>
              </w:rPr>
              <w:t>[Dependencias</w:t>
            </w:r>
            <w:r>
              <w:rPr>
                <w:sz w:val="21"/>
              </w:rPr>
              <w:t xml:space="preserve"> de procesos</w:t>
            </w:r>
            <w:r w:rsidRPr="00A05E21">
              <w:rPr>
                <w:sz w:val="21"/>
              </w:rPr>
              <w:t>]</w:t>
            </w:r>
          </w:p>
        </w:tc>
        <w:tc>
          <w:tcPr>
            <w:tcW w:w="6930" w:type="dxa"/>
          </w:tcPr>
          <w:p w14:paraId="75E14042" w14:textId="77777777" w:rsidR="009D164B" w:rsidRPr="00A05E21" w:rsidRDefault="00620D32" w:rsidP="00827E9C">
            <w:pPr>
              <w:cnfStyle w:val="000000000000" w:firstRow="0" w:lastRow="0" w:firstColumn="0" w:lastColumn="0" w:oddVBand="0" w:evenVBand="0" w:oddHBand="0" w:evenHBand="0" w:firstRowFirstColumn="0" w:firstRowLastColumn="0" w:lastRowFirstColumn="0" w:lastRowLastColumn="0"/>
            </w:pPr>
            <w:r>
              <w:t>Ejecución del login.</w:t>
            </w:r>
          </w:p>
        </w:tc>
      </w:tr>
      <w:tr w:rsidR="009D164B" w:rsidRPr="00A05E21" w14:paraId="77F9036E" w14:textId="77777777" w:rsidTr="00827E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14:paraId="6FD6C738" w14:textId="77777777" w:rsidR="009D164B" w:rsidRPr="00A05E21" w:rsidRDefault="009D164B" w:rsidP="00827E9C">
            <w:r w:rsidRPr="00A05E21">
              <w:rPr>
                <w:sz w:val="21"/>
              </w:rPr>
              <w:t>Descripción del proceso</w:t>
            </w:r>
          </w:p>
        </w:tc>
        <w:tc>
          <w:tcPr>
            <w:tcW w:w="6930" w:type="dxa"/>
          </w:tcPr>
          <w:p w14:paraId="1DA5AD60" w14:textId="77777777" w:rsidR="009D164B" w:rsidRPr="00A05E21" w:rsidRDefault="00620D32" w:rsidP="00827E9C">
            <w:pPr>
              <w:cnfStyle w:val="000000100000" w:firstRow="0" w:lastRow="0" w:firstColumn="0" w:lastColumn="0" w:oddVBand="0" w:evenVBand="0" w:oddHBand="1" w:evenHBand="0" w:firstRowFirstColumn="0" w:firstRowLastColumn="0" w:lastRowFirstColumn="0" w:lastRowLastColumn="0"/>
            </w:pPr>
            <w:r>
              <w:t>Se genera una copia impresa del alumno vinculado a la institución</w:t>
            </w:r>
          </w:p>
        </w:tc>
      </w:tr>
      <w:tr w:rsidR="009D164B" w:rsidRPr="00A05E21" w14:paraId="1C1FEE71" w14:textId="77777777" w:rsidTr="00827E9C">
        <w:trPr>
          <w:trHeight w:val="781"/>
        </w:trPr>
        <w:tc>
          <w:tcPr>
            <w:cnfStyle w:val="000010000000" w:firstRow="0" w:lastRow="0" w:firstColumn="0" w:lastColumn="0" w:oddVBand="1" w:evenVBand="0" w:oddHBand="0" w:evenHBand="0" w:firstRowFirstColumn="0" w:firstRowLastColumn="0" w:lastRowFirstColumn="0" w:lastRowLastColumn="0"/>
            <w:tcW w:w="2407" w:type="dxa"/>
          </w:tcPr>
          <w:p w14:paraId="27057EB6" w14:textId="77777777" w:rsidR="009D164B" w:rsidRPr="00A05E21" w:rsidRDefault="009D164B" w:rsidP="00827E9C">
            <w:r w:rsidRPr="00A05E21">
              <w:rPr>
                <w:sz w:val="21"/>
              </w:rPr>
              <w:t>Datos de entrada</w:t>
            </w:r>
          </w:p>
        </w:tc>
        <w:tc>
          <w:tcPr>
            <w:tcW w:w="6930" w:type="dxa"/>
          </w:tcPr>
          <w:p w14:paraId="18DAC763" w14:textId="791CBAA1" w:rsidR="009D164B" w:rsidRPr="00A05E21" w:rsidRDefault="00F814D1" w:rsidP="00620D32">
            <w:pPr>
              <w:cnfStyle w:val="000000000000" w:firstRow="0" w:lastRow="0" w:firstColumn="0" w:lastColumn="0" w:oddVBand="0" w:evenVBand="0" w:oddHBand="0" w:evenHBand="0" w:firstRowFirstColumn="0" w:firstRowLastColumn="0" w:lastRowFirstColumn="0" w:lastRowLastColumn="0"/>
            </w:pPr>
            <w:r>
              <w:t>Rut alumno</w:t>
            </w:r>
          </w:p>
        </w:tc>
      </w:tr>
      <w:tr w:rsidR="009D164B" w:rsidRPr="00A05E21" w14:paraId="1E58602B" w14:textId="77777777" w:rsidTr="00827E9C">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14:paraId="100B37DA" w14:textId="77777777" w:rsidR="009D164B" w:rsidRPr="00A05E21" w:rsidRDefault="009D164B" w:rsidP="00827E9C">
            <w:r w:rsidRPr="00A05E21">
              <w:rPr>
                <w:sz w:val="21"/>
              </w:rPr>
              <w:t>Salida</w:t>
            </w:r>
          </w:p>
        </w:tc>
        <w:tc>
          <w:tcPr>
            <w:tcW w:w="6930" w:type="dxa"/>
          </w:tcPr>
          <w:p w14:paraId="196A4EA9" w14:textId="77777777" w:rsidR="009D164B" w:rsidRPr="00A05E21" w:rsidRDefault="00620D32" w:rsidP="00827E9C">
            <w:pPr>
              <w:cnfStyle w:val="000000100000" w:firstRow="0" w:lastRow="0" w:firstColumn="0" w:lastColumn="0" w:oddVBand="0" w:evenVBand="0" w:oddHBand="1" w:evenHBand="0" w:firstRowFirstColumn="0" w:firstRowLastColumn="0" w:lastRowFirstColumn="0" w:lastRowLastColumn="0"/>
            </w:pPr>
            <w:r>
              <w:t>Mensaje de confirmación de impresión del documento y la copia física requerida.</w:t>
            </w:r>
          </w:p>
        </w:tc>
      </w:tr>
      <w:tr w:rsidR="009D164B" w:rsidRPr="00A05E21" w14:paraId="07600CE2" w14:textId="77777777" w:rsidTr="00827E9C">
        <w:trPr>
          <w:trHeight w:val="442"/>
        </w:trPr>
        <w:tc>
          <w:tcPr>
            <w:cnfStyle w:val="000010000000" w:firstRow="0" w:lastRow="0" w:firstColumn="0" w:lastColumn="0" w:oddVBand="1" w:evenVBand="0" w:oddHBand="0" w:evenHBand="0" w:firstRowFirstColumn="0" w:firstRowLastColumn="0" w:lastRowFirstColumn="0" w:lastRowLastColumn="0"/>
            <w:tcW w:w="2407" w:type="dxa"/>
          </w:tcPr>
          <w:p w14:paraId="3F6E22FE" w14:textId="77777777" w:rsidR="009D164B" w:rsidRPr="00A05E21" w:rsidRDefault="009D164B" w:rsidP="00827E9C">
            <w:r w:rsidRPr="00A05E21">
              <w:rPr>
                <w:sz w:val="21"/>
              </w:rPr>
              <w:t>[Importancia]</w:t>
            </w:r>
          </w:p>
        </w:tc>
        <w:tc>
          <w:tcPr>
            <w:tcW w:w="6930" w:type="dxa"/>
          </w:tcPr>
          <w:p w14:paraId="7F414E26" w14:textId="77777777" w:rsidR="009D164B" w:rsidRPr="00A05E21" w:rsidRDefault="00620D32" w:rsidP="00827E9C">
            <w:pPr>
              <w:cnfStyle w:val="000000000000" w:firstRow="0" w:lastRow="0" w:firstColumn="0" w:lastColumn="0" w:oddVBand="0" w:evenVBand="0" w:oddHBand="0" w:evenHBand="0" w:firstRowFirstColumn="0" w:firstRowLastColumn="0" w:lastRowFirstColumn="0" w:lastRowLastColumn="0"/>
            </w:pPr>
            <w:r>
              <w:t>Alta</w:t>
            </w:r>
          </w:p>
        </w:tc>
      </w:tr>
      <w:tr w:rsidR="009D164B" w:rsidRPr="00A05E21" w14:paraId="095550D3"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0ADADDFF" w14:textId="77777777" w:rsidR="009D164B" w:rsidRPr="00A05E21" w:rsidRDefault="009D164B" w:rsidP="00827E9C">
            <w:r w:rsidRPr="00A05E21">
              <w:rPr>
                <w:sz w:val="21"/>
              </w:rPr>
              <w:t>[Prioridad]</w:t>
            </w:r>
          </w:p>
        </w:tc>
        <w:tc>
          <w:tcPr>
            <w:tcW w:w="6930" w:type="dxa"/>
          </w:tcPr>
          <w:p w14:paraId="09833357" w14:textId="77777777" w:rsidR="009D164B" w:rsidRPr="00A05E21" w:rsidRDefault="00620D32" w:rsidP="00827E9C">
            <w:pPr>
              <w:cnfStyle w:val="000000100000" w:firstRow="0" w:lastRow="0" w:firstColumn="0" w:lastColumn="0" w:oddVBand="0" w:evenVBand="0" w:oddHBand="1" w:evenHBand="0" w:firstRowFirstColumn="0" w:firstRowLastColumn="0" w:lastRowFirstColumn="0" w:lastRowLastColumn="0"/>
            </w:pPr>
            <w:r>
              <w:t>Media</w:t>
            </w:r>
          </w:p>
        </w:tc>
      </w:tr>
      <w:tr w:rsidR="009D164B" w:rsidRPr="00A05E21" w14:paraId="6C043A7A" w14:textId="77777777" w:rsidTr="00827E9C">
        <w:trPr>
          <w:trHeight w:val="293"/>
        </w:trPr>
        <w:tc>
          <w:tcPr>
            <w:cnfStyle w:val="000010000000" w:firstRow="0" w:lastRow="0" w:firstColumn="0" w:lastColumn="0" w:oddVBand="1" w:evenVBand="0" w:oddHBand="0" w:evenHBand="0" w:firstRowFirstColumn="0" w:firstRowLastColumn="0" w:lastRowFirstColumn="0" w:lastRowLastColumn="0"/>
            <w:tcW w:w="2407" w:type="dxa"/>
          </w:tcPr>
          <w:p w14:paraId="290A5551" w14:textId="77777777" w:rsidR="009D164B" w:rsidRPr="00A05E21" w:rsidRDefault="009D164B" w:rsidP="00827E9C">
            <w:r>
              <w:rPr>
                <w:sz w:val="22"/>
              </w:rPr>
              <w:t>Botones de la interfaz</w:t>
            </w:r>
          </w:p>
        </w:tc>
        <w:tc>
          <w:tcPr>
            <w:tcW w:w="6930" w:type="dxa"/>
          </w:tcPr>
          <w:p w14:paraId="0C77D3C7" w14:textId="77777777" w:rsidR="009D164B" w:rsidRPr="00A05E21" w:rsidRDefault="00620D32" w:rsidP="00827E9C">
            <w:pPr>
              <w:cnfStyle w:val="000000000000" w:firstRow="0" w:lastRow="0" w:firstColumn="0" w:lastColumn="0" w:oddVBand="0" w:evenVBand="0" w:oddHBand="0" w:evenHBand="0" w:firstRowFirstColumn="0" w:firstRowLastColumn="0" w:lastRowFirstColumn="0" w:lastRowLastColumn="0"/>
            </w:pPr>
            <w:r>
              <w:t>Consultar Cédula, Imprimir, Salir</w:t>
            </w:r>
          </w:p>
        </w:tc>
      </w:tr>
      <w:tr w:rsidR="009D164B" w:rsidRPr="00A05E21" w14:paraId="332B3880" w14:textId="77777777" w:rsidTr="00827E9C">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14:paraId="79445B92" w14:textId="77777777" w:rsidR="009D164B" w:rsidRPr="00A05E21" w:rsidRDefault="009D164B" w:rsidP="00827E9C">
            <w:r>
              <w:t>Observaciones</w:t>
            </w:r>
          </w:p>
        </w:tc>
        <w:tc>
          <w:tcPr>
            <w:tcW w:w="6930" w:type="dxa"/>
          </w:tcPr>
          <w:p w14:paraId="4E79D69E" w14:textId="77777777" w:rsidR="009D164B" w:rsidRPr="00A05E21" w:rsidRDefault="009D164B" w:rsidP="00827E9C">
            <w:pPr>
              <w:cnfStyle w:val="000000100000" w:firstRow="0" w:lastRow="0" w:firstColumn="0" w:lastColumn="0" w:oddVBand="0" w:evenVBand="0" w:oddHBand="1" w:evenHBand="0" w:firstRowFirstColumn="0" w:firstRowLastColumn="0" w:lastRowFirstColumn="0" w:lastRowLastColumn="0"/>
            </w:pPr>
          </w:p>
        </w:tc>
      </w:tr>
    </w:tbl>
    <w:p w14:paraId="1C235CD2" w14:textId="77777777" w:rsidR="00ED561E" w:rsidRDefault="00ED561E">
      <w:pPr>
        <w:spacing w:line="259" w:lineRule="auto"/>
      </w:pPr>
      <w:r>
        <w:br w:type="page"/>
      </w:r>
    </w:p>
    <w:p w14:paraId="13ACA15C" w14:textId="77777777" w:rsidR="009D164B" w:rsidRPr="00A90EC8" w:rsidRDefault="009D164B" w:rsidP="009D164B">
      <w:pPr>
        <w:pStyle w:val="Ttulo2"/>
      </w:pPr>
      <w:bookmarkStart w:id="24" w:name="_Toc14273837"/>
      <w:r>
        <w:lastRenderedPageBreak/>
        <w:t>6.7</w:t>
      </w:r>
      <w:r w:rsidRPr="00A90EC8">
        <w:t>. Requerimiento funcional</w:t>
      </w:r>
      <w:bookmarkEnd w:id="24"/>
    </w:p>
    <w:p w14:paraId="60B6FB52" w14:textId="77777777" w:rsidR="006F6179" w:rsidRDefault="006F6179" w:rsidP="006F6179"/>
    <w:p w14:paraId="66D45BC4" w14:textId="77777777" w:rsidR="009D164B" w:rsidRDefault="009D164B" w:rsidP="006F6179"/>
    <w:tbl>
      <w:tblPr>
        <w:tblStyle w:val="Tablanormal1"/>
        <w:tblW w:w="9337" w:type="dxa"/>
        <w:tblLayout w:type="fixed"/>
        <w:tblLook w:val="0000" w:firstRow="0" w:lastRow="0" w:firstColumn="0" w:lastColumn="0" w:noHBand="0" w:noVBand="0"/>
      </w:tblPr>
      <w:tblGrid>
        <w:gridCol w:w="2407"/>
        <w:gridCol w:w="6930"/>
      </w:tblGrid>
      <w:tr w:rsidR="009D164B" w:rsidRPr="00B67201" w14:paraId="71F1D98E"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7BD16C61" w14:textId="77777777" w:rsidR="009D164B" w:rsidRPr="00B67201" w:rsidRDefault="009D164B" w:rsidP="00827E9C">
            <w:pPr>
              <w:rPr>
                <w:b/>
              </w:rPr>
            </w:pPr>
          </w:p>
        </w:tc>
        <w:tc>
          <w:tcPr>
            <w:tcW w:w="6930" w:type="dxa"/>
          </w:tcPr>
          <w:p w14:paraId="2C37C0F2" w14:textId="77777777" w:rsidR="009D164B" w:rsidRPr="00B67201" w:rsidRDefault="009D164B" w:rsidP="00827E9C">
            <w:pPr>
              <w:cnfStyle w:val="000000100000" w:firstRow="0" w:lastRow="0" w:firstColumn="0" w:lastColumn="0" w:oddVBand="0" w:evenVBand="0" w:oddHBand="1" w:evenHBand="0" w:firstRowFirstColumn="0" w:firstRowLastColumn="0" w:lastRowFirstColumn="0" w:lastRowLastColumn="0"/>
              <w:rPr>
                <w:b/>
              </w:rPr>
            </w:pPr>
          </w:p>
        </w:tc>
      </w:tr>
      <w:tr w:rsidR="009D164B" w:rsidRPr="00A05E21" w14:paraId="1E8C8CC2" w14:textId="77777777" w:rsidTr="00827E9C">
        <w:trPr>
          <w:trHeight w:val="412"/>
        </w:trPr>
        <w:tc>
          <w:tcPr>
            <w:cnfStyle w:val="000010000000" w:firstRow="0" w:lastRow="0" w:firstColumn="0" w:lastColumn="0" w:oddVBand="1" w:evenVBand="0" w:oddHBand="0" w:evenHBand="0" w:firstRowFirstColumn="0" w:firstRowLastColumn="0" w:lastRowFirstColumn="0" w:lastRowLastColumn="0"/>
            <w:tcW w:w="2407" w:type="dxa"/>
          </w:tcPr>
          <w:p w14:paraId="66340E06" w14:textId="77777777" w:rsidR="009D164B" w:rsidRPr="00A05E21" w:rsidRDefault="009D164B" w:rsidP="00827E9C">
            <w:r w:rsidRPr="00A05E21">
              <w:rPr>
                <w:sz w:val="21"/>
              </w:rPr>
              <w:t>[Dependencias</w:t>
            </w:r>
            <w:r>
              <w:rPr>
                <w:sz w:val="21"/>
              </w:rPr>
              <w:t xml:space="preserve"> de procesos</w:t>
            </w:r>
            <w:r w:rsidRPr="00A05E21">
              <w:rPr>
                <w:sz w:val="21"/>
              </w:rPr>
              <w:t>]</w:t>
            </w:r>
          </w:p>
        </w:tc>
        <w:tc>
          <w:tcPr>
            <w:tcW w:w="6930" w:type="dxa"/>
          </w:tcPr>
          <w:p w14:paraId="760AFCAE" w14:textId="77777777" w:rsidR="009D164B" w:rsidRPr="00A05E21" w:rsidRDefault="00620D32" w:rsidP="00827E9C">
            <w:pPr>
              <w:cnfStyle w:val="000000000000" w:firstRow="0" w:lastRow="0" w:firstColumn="0" w:lastColumn="0" w:oddVBand="0" w:evenVBand="0" w:oddHBand="0" w:evenHBand="0" w:firstRowFirstColumn="0" w:firstRowLastColumn="0" w:lastRowFirstColumn="0" w:lastRowLastColumn="0"/>
            </w:pPr>
            <w:r>
              <w:t>Ejecución del login.</w:t>
            </w:r>
          </w:p>
        </w:tc>
      </w:tr>
      <w:tr w:rsidR="009D164B" w:rsidRPr="00A05E21" w14:paraId="4F27F9F6" w14:textId="77777777" w:rsidTr="00827E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14:paraId="1100B789" w14:textId="77777777" w:rsidR="009D164B" w:rsidRPr="00A05E21" w:rsidRDefault="009D164B" w:rsidP="00827E9C">
            <w:r w:rsidRPr="00A05E21">
              <w:rPr>
                <w:sz w:val="21"/>
              </w:rPr>
              <w:t>Descripción del proceso</w:t>
            </w:r>
          </w:p>
        </w:tc>
        <w:tc>
          <w:tcPr>
            <w:tcW w:w="6930" w:type="dxa"/>
          </w:tcPr>
          <w:p w14:paraId="638DBA11" w14:textId="77777777" w:rsidR="009D164B" w:rsidRPr="00A05E21" w:rsidRDefault="00620D32" w:rsidP="00827E9C">
            <w:pPr>
              <w:cnfStyle w:val="000000100000" w:firstRow="0" w:lastRow="0" w:firstColumn="0" w:lastColumn="0" w:oddVBand="0" w:evenVBand="0" w:oddHBand="1" w:evenHBand="0" w:firstRowFirstColumn="0" w:firstRowLastColumn="0" w:lastRowFirstColumn="0" w:lastRowLastColumn="0"/>
            </w:pPr>
            <w:r>
              <w:t>Se genera una copia impresa de los datos del módulo.</w:t>
            </w:r>
          </w:p>
        </w:tc>
      </w:tr>
      <w:tr w:rsidR="009D164B" w:rsidRPr="00A05E21" w14:paraId="0CC458F4" w14:textId="77777777" w:rsidTr="00827E9C">
        <w:trPr>
          <w:trHeight w:val="781"/>
        </w:trPr>
        <w:tc>
          <w:tcPr>
            <w:cnfStyle w:val="000010000000" w:firstRow="0" w:lastRow="0" w:firstColumn="0" w:lastColumn="0" w:oddVBand="1" w:evenVBand="0" w:oddHBand="0" w:evenHBand="0" w:firstRowFirstColumn="0" w:firstRowLastColumn="0" w:lastRowFirstColumn="0" w:lastRowLastColumn="0"/>
            <w:tcW w:w="2407" w:type="dxa"/>
          </w:tcPr>
          <w:p w14:paraId="4BAD3FC3" w14:textId="77777777" w:rsidR="009D164B" w:rsidRPr="00A05E21" w:rsidRDefault="009D164B" w:rsidP="00827E9C">
            <w:r w:rsidRPr="00A05E21">
              <w:rPr>
                <w:sz w:val="21"/>
              </w:rPr>
              <w:t>Datos de entrada</w:t>
            </w:r>
          </w:p>
        </w:tc>
        <w:tc>
          <w:tcPr>
            <w:tcW w:w="6930" w:type="dxa"/>
          </w:tcPr>
          <w:p w14:paraId="5073FD2C" w14:textId="13B1DB65" w:rsidR="009D164B" w:rsidRPr="00A05E21" w:rsidRDefault="00F814D1" w:rsidP="00620D32">
            <w:pPr>
              <w:cnfStyle w:val="000000000000" w:firstRow="0" w:lastRow="0" w:firstColumn="0" w:lastColumn="0" w:oddVBand="0" w:evenVBand="0" w:oddHBand="0" w:evenHBand="0" w:firstRowFirstColumn="0" w:firstRowLastColumn="0" w:lastRowFirstColumn="0" w:lastRowLastColumn="0"/>
            </w:pPr>
            <w:r>
              <w:t xml:space="preserve">Código Módulo </w:t>
            </w:r>
          </w:p>
        </w:tc>
      </w:tr>
      <w:tr w:rsidR="003A0225" w:rsidRPr="00A05E21" w14:paraId="6A6D04A6" w14:textId="77777777" w:rsidTr="00827E9C">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14:paraId="6395458E" w14:textId="77777777" w:rsidR="003A0225" w:rsidRPr="00A05E21" w:rsidRDefault="003A0225" w:rsidP="003A0225">
            <w:r w:rsidRPr="00A05E21">
              <w:rPr>
                <w:sz w:val="21"/>
              </w:rPr>
              <w:t>Salida</w:t>
            </w:r>
          </w:p>
        </w:tc>
        <w:tc>
          <w:tcPr>
            <w:tcW w:w="6930" w:type="dxa"/>
          </w:tcPr>
          <w:p w14:paraId="709A4C46" w14:textId="77777777" w:rsidR="003A0225" w:rsidRPr="00A05E21" w:rsidRDefault="003A0225" w:rsidP="003A0225">
            <w:pPr>
              <w:cnfStyle w:val="000000100000" w:firstRow="0" w:lastRow="0" w:firstColumn="0" w:lastColumn="0" w:oddVBand="0" w:evenVBand="0" w:oddHBand="1" w:evenHBand="0" w:firstRowFirstColumn="0" w:firstRowLastColumn="0" w:lastRowFirstColumn="0" w:lastRowLastColumn="0"/>
            </w:pPr>
            <w:r>
              <w:t>Mensaje de confirmación de impresión del documento y la copia física requerida.</w:t>
            </w:r>
          </w:p>
        </w:tc>
      </w:tr>
      <w:tr w:rsidR="003A0225" w:rsidRPr="00A05E21" w14:paraId="31A9FD08" w14:textId="77777777" w:rsidTr="00827E9C">
        <w:trPr>
          <w:trHeight w:val="442"/>
        </w:trPr>
        <w:tc>
          <w:tcPr>
            <w:cnfStyle w:val="000010000000" w:firstRow="0" w:lastRow="0" w:firstColumn="0" w:lastColumn="0" w:oddVBand="1" w:evenVBand="0" w:oddHBand="0" w:evenHBand="0" w:firstRowFirstColumn="0" w:firstRowLastColumn="0" w:lastRowFirstColumn="0" w:lastRowLastColumn="0"/>
            <w:tcW w:w="2407" w:type="dxa"/>
          </w:tcPr>
          <w:p w14:paraId="735851CF" w14:textId="77777777" w:rsidR="003A0225" w:rsidRPr="00A05E21" w:rsidRDefault="003A0225" w:rsidP="003A0225">
            <w:r w:rsidRPr="00A05E21">
              <w:rPr>
                <w:sz w:val="21"/>
              </w:rPr>
              <w:t>[Importancia]</w:t>
            </w:r>
          </w:p>
        </w:tc>
        <w:tc>
          <w:tcPr>
            <w:tcW w:w="6930" w:type="dxa"/>
          </w:tcPr>
          <w:p w14:paraId="1E47558E" w14:textId="77777777" w:rsidR="003A0225" w:rsidRPr="00A05E21" w:rsidRDefault="003A0225" w:rsidP="003A0225">
            <w:pPr>
              <w:cnfStyle w:val="000000000000" w:firstRow="0" w:lastRow="0" w:firstColumn="0" w:lastColumn="0" w:oddVBand="0" w:evenVBand="0" w:oddHBand="0" w:evenHBand="0" w:firstRowFirstColumn="0" w:firstRowLastColumn="0" w:lastRowFirstColumn="0" w:lastRowLastColumn="0"/>
            </w:pPr>
            <w:r>
              <w:t>Media</w:t>
            </w:r>
          </w:p>
        </w:tc>
      </w:tr>
      <w:tr w:rsidR="003A0225" w:rsidRPr="00A05E21" w14:paraId="4EC4E121" w14:textId="77777777" w:rsidTr="00827E9C">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14:paraId="615CEA94" w14:textId="77777777" w:rsidR="003A0225" w:rsidRPr="00A05E21" w:rsidRDefault="003A0225" w:rsidP="003A0225">
            <w:r w:rsidRPr="00A05E21">
              <w:rPr>
                <w:sz w:val="21"/>
              </w:rPr>
              <w:t>[Prioridad]</w:t>
            </w:r>
          </w:p>
        </w:tc>
        <w:tc>
          <w:tcPr>
            <w:tcW w:w="6930" w:type="dxa"/>
          </w:tcPr>
          <w:p w14:paraId="44A02554" w14:textId="77777777" w:rsidR="003A0225" w:rsidRPr="00A05E21" w:rsidRDefault="003A0225" w:rsidP="003A0225">
            <w:pPr>
              <w:cnfStyle w:val="000000100000" w:firstRow="0" w:lastRow="0" w:firstColumn="0" w:lastColumn="0" w:oddVBand="0" w:evenVBand="0" w:oddHBand="1" w:evenHBand="0" w:firstRowFirstColumn="0" w:firstRowLastColumn="0" w:lastRowFirstColumn="0" w:lastRowLastColumn="0"/>
            </w:pPr>
            <w:r>
              <w:t>Media</w:t>
            </w:r>
          </w:p>
        </w:tc>
      </w:tr>
      <w:tr w:rsidR="003A0225" w:rsidRPr="00A05E21" w14:paraId="2830C9EC" w14:textId="77777777" w:rsidTr="00827E9C">
        <w:trPr>
          <w:trHeight w:val="293"/>
        </w:trPr>
        <w:tc>
          <w:tcPr>
            <w:cnfStyle w:val="000010000000" w:firstRow="0" w:lastRow="0" w:firstColumn="0" w:lastColumn="0" w:oddVBand="1" w:evenVBand="0" w:oddHBand="0" w:evenHBand="0" w:firstRowFirstColumn="0" w:firstRowLastColumn="0" w:lastRowFirstColumn="0" w:lastRowLastColumn="0"/>
            <w:tcW w:w="2407" w:type="dxa"/>
          </w:tcPr>
          <w:p w14:paraId="71FD921E" w14:textId="77777777" w:rsidR="003A0225" w:rsidRPr="00A05E21" w:rsidRDefault="003A0225" w:rsidP="003A0225">
            <w:r>
              <w:rPr>
                <w:sz w:val="22"/>
              </w:rPr>
              <w:t>Botones de la interfaz</w:t>
            </w:r>
          </w:p>
        </w:tc>
        <w:tc>
          <w:tcPr>
            <w:tcW w:w="6930" w:type="dxa"/>
          </w:tcPr>
          <w:p w14:paraId="27DB6EA7" w14:textId="77777777" w:rsidR="003A0225" w:rsidRPr="00A05E21" w:rsidRDefault="003A0225" w:rsidP="003A0225">
            <w:pPr>
              <w:cnfStyle w:val="000000000000" w:firstRow="0" w:lastRow="0" w:firstColumn="0" w:lastColumn="0" w:oddVBand="0" w:evenVBand="0" w:oddHBand="0" w:evenHBand="0" w:firstRowFirstColumn="0" w:firstRowLastColumn="0" w:lastRowFirstColumn="0" w:lastRowLastColumn="0"/>
            </w:pPr>
            <w:r>
              <w:t>Imprimir, Salir</w:t>
            </w:r>
          </w:p>
        </w:tc>
      </w:tr>
      <w:tr w:rsidR="003A0225" w:rsidRPr="00A05E21" w14:paraId="01C85A27" w14:textId="77777777" w:rsidTr="00827E9C">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14:paraId="72BF209F" w14:textId="77777777" w:rsidR="003A0225" w:rsidRPr="00A05E21" w:rsidRDefault="003A0225" w:rsidP="003A0225">
            <w:r>
              <w:t>Observaciones</w:t>
            </w:r>
          </w:p>
        </w:tc>
        <w:tc>
          <w:tcPr>
            <w:tcW w:w="6930" w:type="dxa"/>
          </w:tcPr>
          <w:p w14:paraId="29537550" w14:textId="77777777" w:rsidR="003A0225" w:rsidRPr="00A05E21" w:rsidRDefault="003A0225" w:rsidP="003A0225">
            <w:pPr>
              <w:cnfStyle w:val="000000100000" w:firstRow="0" w:lastRow="0" w:firstColumn="0" w:lastColumn="0" w:oddVBand="0" w:evenVBand="0" w:oddHBand="1" w:evenHBand="0" w:firstRowFirstColumn="0" w:firstRowLastColumn="0" w:lastRowFirstColumn="0" w:lastRowLastColumn="0"/>
            </w:pPr>
            <w:r w:rsidRPr="003A0225">
              <w:t>Módulo (Código: TPC302- Sección: 1700-2019-1)</w:t>
            </w:r>
          </w:p>
        </w:tc>
      </w:tr>
    </w:tbl>
    <w:p w14:paraId="7E3746B5" w14:textId="77777777" w:rsidR="009D164B" w:rsidRDefault="009D164B" w:rsidP="006F6179"/>
    <w:p w14:paraId="29A084F8" w14:textId="77777777" w:rsidR="009D164B" w:rsidRDefault="009D164B">
      <w:pPr>
        <w:spacing w:line="259" w:lineRule="auto"/>
      </w:pPr>
      <w:r>
        <w:br w:type="page"/>
      </w:r>
    </w:p>
    <w:p w14:paraId="0E19E834" w14:textId="77777777" w:rsidR="00CF06FC" w:rsidRPr="00A90EC8" w:rsidRDefault="00AB37E8" w:rsidP="00B901CB">
      <w:pPr>
        <w:pStyle w:val="Ttulo1"/>
      </w:pPr>
      <w:bookmarkStart w:id="25" w:name="_Toc14273838"/>
      <w:r>
        <w:lastRenderedPageBreak/>
        <w:t xml:space="preserve">7. </w:t>
      </w:r>
      <w:r w:rsidR="00DF04E2">
        <w:t>Diagrama Jerárquico del Software</w:t>
      </w:r>
      <w:bookmarkEnd w:id="25"/>
    </w:p>
    <w:p w14:paraId="41226A77" w14:textId="4034A6B7" w:rsidR="00F814D1" w:rsidRDefault="00F814D1" w:rsidP="00F814D1">
      <w:pPr>
        <w:pStyle w:val="Ttulo2"/>
      </w:pPr>
      <w:r>
        <w:t>7</w:t>
      </w:r>
      <w:r w:rsidR="003F7AEC">
        <w:t>.1</w:t>
      </w:r>
      <w:r>
        <w:t>. Diseño de Interfaz</w:t>
      </w:r>
    </w:p>
    <w:p w14:paraId="4F65D3AA" w14:textId="05FB60BE" w:rsidR="00F814D1" w:rsidRPr="00F814D1" w:rsidRDefault="00F814D1" w:rsidP="00A90EC8">
      <w:pPr>
        <w:spacing w:line="240" w:lineRule="auto"/>
        <w:rPr>
          <w:rFonts w:cs="Times New Roman"/>
          <w:b/>
          <w:szCs w:val="24"/>
        </w:rPr>
      </w:pPr>
      <w:r>
        <w:rPr>
          <w:rFonts w:cs="Times New Roman"/>
          <w:b/>
          <w:szCs w:val="24"/>
        </w:rPr>
        <w:t>Inicio de Sesión</w:t>
      </w:r>
    </w:p>
    <w:p w14:paraId="4BAEACE9" w14:textId="77777777" w:rsidR="00F814D1" w:rsidRDefault="00F814D1" w:rsidP="00A90EC8">
      <w:pPr>
        <w:spacing w:line="240" w:lineRule="auto"/>
        <w:rPr>
          <w:rFonts w:cs="Times New Roman"/>
          <w:szCs w:val="24"/>
        </w:rPr>
      </w:pPr>
      <w:r>
        <w:rPr>
          <w:noProof/>
          <w:lang w:eastAsia="es-CL"/>
        </w:rPr>
        <w:drawing>
          <wp:anchor distT="0" distB="0" distL="114300" distR="114300" simplePos="0" relativeHeight="251659264" behindDoc="1" locked="0" layoutInCell="1" allowOverlap="1" wp14:anchorId="226B6D71" wp14:editId="042160BF">
            <wp:simplePos x="0" y="0"/>
            <wp:positionH relativeFrom="margin">
              <wp:posOffset>-70485</wp:posOffset>
            </wp:positionH>
            <wp:positionV relativeFrom="paragraph">
              <wp:posOffset>3951605</wp:posOffset>
            </wp:positionV>
            <wp:extent cx="4419600" cy="3130206"/>
            <wp:effectExtent l="0" t="0" r="0" b="0"/>
            <wp:wrapSquare wrapText="bothSides"/>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principal.png"/>
                    <pic:cNvPicPr/>
                  </pic:nvPicPr>
                  <pic:blipFill>
                    <a:blip r:embed="rId11">
                      <a:extLst>
                        <a:ext uri="{28A0092B-C50C-407E-A947-70E740481C1C}">
                          <a14:useLocalDpi xmlns:a14="http://schemas.microsoft.com/office/drawing/2010/main" val="0"/>
                        </a:ext>
                      </a:extLst>
                    </a:blip>
                    <a:stretch>
                      <a:fillRect/>
                    </a:stretch>
                  </pic:blipFill>
                  <pic:spPr>
                    <a:xfrm>
                      <a:off x="0" y="0"/>
                      <a:ext cx="4419600" cy="3130206"/>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w:drawing>
          <wp:inline distT="0" distB="0" distL="0" distR="0" wp14:anchorId="4DFEF5F3" wp14:editId="106EB271">
            <wp:extent cx="3810000" cy="3438525"/>
            <wp:effectExtent l="0" t="0" r="0" b="952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G.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inline>
        </w:drawing>
      </w:r>
    </w:p>
    <w:p w14:paraId="1166669E" w14:textId="6D12D9F8" w:rsidR="00F314EA" w:rsidRPr="00A90EC8" w:rsidRDefault="00F814D1" w:rsidP="00A90EC8">
      <w:pPr>
        <w:spacing w:line="240" w:lineRule="auto"/>
        <w:rPr>
          <w:rFonts w:cs="Times New Roman"/>
          <w:szCs w:val="24"/>
        </w:rPr>
      </w:pPr>
      <w:r>
        <w:rPr>
          <w:rFonts w:cs="Times New Roman"/>
          <w:b/>
          <w:szCs w:val="24"/>
        </w:rPr>
        <w:t>Menú Principal</w:t>
      </w:r>
      <w:r w:rsidR="00F314EA" w:rsidRPr="00A90EC8">
        <w:rPr>
          <w:rFonts w:cs="Times New Roman"/>
          <w:szCs w:val="24"/>
        </w:rPr>
        <w:br w:type="page"/>
      </w:r>
    </w:p>
    <w:p w14:paraId="2D2D6D2F" w14:textId="2CED632B" w:rsidR="000F28A7" w:rsidRDefault="000F28A7" w:rsidP="000F28A7">
      <w:pPr>
        <w:rPr>
          <w:b/>
        </w:rPr>
      </w:pPr>
      <w:bookmarkStart w:id="26" w:name="_Toc14273844"/>
      <w:r w:rsidRPr="000F28A7">
        <w:rPr>
          <w:b/>
        </w:rPr>
        <w:lastRenderedPageBreak/>
        <w:t>Menú Alumno</w:t>
      </w:r>
    </w:p>
    <w:p w14:paraId="2A0231D4" w14:textId="69AB467E" w:rsidR="000F28A7" w:rsidRDefault="000F28A7" w:rsidP="000F28A7">
      <w:pPr>
        <w:rPr>
          <w:b/>
        </w:rPr>
      </w:pPr>
      <w:r>
        <w:rPr>
          <w:rFonts w:cs="Times New Roman"/>
          <w:noProof/>
          <w:szCs w:val="24"/>
          <w:lang w:eastAsia="es-CL"/>
        </w:rPr>
        <w:drawing>
          <wp:inline distT="0" distB="0" distL="0" distR="0" wp14:anchorId="2F2F471E" wp14:editId="0600D9AC">
            <wp:extent cx="5612130" cy="3659505"/>
            <wp:effectExtent l="0" t="0" r="762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 alumnos.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659505"/>
                    </a:xfrm>
                    <a:prstGeom prst="rect">
                      <a:avLst/>
                    </a:prstGeom>
                  </pic:spPr>
                </pic:pic>
              </a:graphicData>
            </a:graphic>
          </wp:inline>
        </w:drawing>
      </w:r>
    </w:p>
    <w:p w14:paraId="675ACCD0" w14:textId="6A8289E0" w:rsidR="000F28A7" w:rsidRDefault="000F28A7" w:rsidP="000F28A7">
      <w:pPr>
        <w:rPr>
          <w:b/>
        </w:rPr>
      </w:pPr>
      <w:r>
        <w:rPr>
          <w:b/>
        </w:rPr>
        <w:t>Menú Docente</w:t>
      </w:r>
    </w:p>
    <w:p w14:paraId="2CF054EE" w14:textId="335A9D9C" w:rsidR="000F28A7" w:rsidRDefault="000F28A7" w:rsidP="000F28A7">
      <w:pPr>
        <w:rPr>
          <w:b/>
        </w:rPr>
      </w:pPr>
      <w:r>
        <w:rPr>
          <w:noProof/>
          <w:lang w:eastAsia="es-CL"/>
        </w:rPr>
        <w:drawing>
          <wp:inline distT="0" distB="0" distL="0" distR="0" wp14:anchorId="2D4F6100" wp14:editId="429398D3">
            <wp:extent cx="5612130" cy="3654425"/>
            <wp:effectExtent l="0" t="0" r="7620" b="3175"/>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 docentes.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654425"/>
                    </a:xfrm>
                    <a:prstGeom prst="rect">
                      <a:avLst/>
                    </a:prstGeom>
                  </pic:spPr>
                </pic:pic>
              </a:graphicData>
            </a:graphic>
          </wp:inline>
        </w:drawing>
      </w:r>
    </w:p>
    <w:p w14:paraId="0C0BF11F" w14:textId="7646557A" w:rsidR="000F28A7" w:rsidRDefault="000F28A7" w:rsidP="000F28A7">
      <w:pPr>
        <w:rPr>
          <w:b/>
        </w:rPr>
      </w:pPr>
      <w:r>
        <w:rPr>
          <w:b/>
        </w:rPr>
        <w:lastRenderedPageBreak/>
        <w:t xml:space="preserve">Menú Notas </w:t>
      </w:r>
    </w:p>
    <w:p w14:paraId="034A14FF" w14:textId="5205E0E7" w:rsidR="000F28A7" w:rsidRDefault="000F28A7" w:rsidP="000F28A7">
      <w:pPr>
        <w:rPr>
          <w:b/>
        </w:rPr>
      </w:pPr>
      <w:r>
        <w:rPr>
          <w:noProof/>
          <w:lang w:eastAsia="es-CL"/>
        </w:rPr>
        <w:drawing>
          <wp:inline distT="0" distB="0" distL="0" distR="0" wp14:anchorId="3D569EEB" wp14:editId="1B20BD2B">
            <wp:extent cx="5612130" cy="3505835"/>
            <wp:effectExtent l="0" t="0" r="762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 nota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505835"/>
                    </a:xfrm>
                    <a:prstGeom prst="rect">
                      <a:avLst/>
                    </a:prstGeom>
                  </pic:spPr>
                </pic:pic>
              </a:graphicData>
            </a:graphic>
          </wp:inline>
        </w:drawing>
      </w:r>
    </w:p>
    <w:p w14:paraId="4691E64B" w14:textId="2FB3DFD9" w:rsidR="000F28A7" w:rsidRDefault="000F28A7" w:rsidP="000F28A7">
      <w:pPr>
        <w:rPr>
          <w:b/>
        </w:rPr>
      </w:pPr>
      <w:r>
        <w:rPr>
          <w:b/>
        </w:rPr>
        <w:t>Menú Módulo</w:t>
      </w:r>
    </w:p>
    <w:p w14:paraId="09D6FBDD" w14:textId="1D93EB28" w:rsidR="000F28A7" w:rsidRDefault="000F28A7" w:rsidP="000F28A7">
      <w:pPr>
        <w:rPr>
          <w:b/>
        </w:rPr>
      </w:pPr>
      <w:r>
        <w:rPr>
          <w:rFonts w:cs="Times New Roman"/>
          <w:noProof/>
          <w:szCs w:val="24"/>
          <w:lang w:eastAsia="es-CL"/>
        </w:rPr>
        <w:drawing>
          <wp:inline distT="0" distB="0" distL="0" distR="0" wp14:anchorId="7F61F637" wp14:editId="1C846142">
            <wp:extent cx="5612130" cy="3479165"/>
            <wp:effectExtent l="0" t="0" r="7620" b="6985"/>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 modul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479165"/>
                    </a:xfrm>
                    <a:prstGeom prst="rect">
                      <a:avLst/>
                    </a:prstGeom>
                  </pic:spPr>
                </pic:pic>
              </a:graphicData>
            </a:graphic>
          </wp:inline>
        </w:drawing>
      </w:r>
    </w:p>
    <w:p w14:paraId="4EB130A0" w14:textId="5908DF69" w:rsidR="000F28A7" w:rsidRDefault="000F28A7" w:rsidP="000F28A7">
      <w:pPr>
        <w:rPr>
          <w:b/>
        </w:rPr>
      </w:pPr>
      <w:r>
        <w:rPr>
          <w:b/>
        </w:rPr>
        <w:lastRenderedPageBreak/>
        <w:t>Menú Administrativo</w:t>
      </w:r>
    </w:p>
    <w:p w14:paraId="367CF8B0" w14:textId="59DABE80" w:rsidR="000F28A7" w:rsidRPr="003F7AEC" w:rsidRDefault="000F28A7" w:rsidP="003F7AEC">
      <w:pPr>
        <w:rPr>
          <w:b/>
        </w:rPr>
      </w:pPr>
      <w:r>
        <w:rPr>
          <w:noProof/>
          <w:lang w:eastAsia="es-CL"/>
        </w:rPr>
        <w:drawing>
          <wp:inline distT="0" distB="0" distL="0" distR="0" wp14:anchorId="3C9C7A3C" wp14:editId="6F59B3E9">
            <wp:extent cx="5612130" cy="3201035"/>
            <wp:effectExtent l="0" t="0" r="762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adm.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201035"/>
                    </a:xfrm>
                    <a:prstGeom prst="rect">
                      <a:avLst/>
                    </a:prstGeom>
                  </pic:spPr>
                </pic:pic>
              </a:graphicData>
            </a:graphic>
          </wp:inline>
        </w:drawing>
      </w:r>
    </w:p>
    <w:p w14:paraId="207B7ACA" w14:textId="42C263D7" w:rsidR="00CF06FC" w:rsidRPr="00A90EC8" w:rsidRDefault="003F6D6F" w:rsidP="00B901CB">
      <w:pPr>
        <w:pStyle w:val="Ttulo1"/>
      </w:pPr>
      <w:r>
        <w:t xml:space="preserve">8. </w:t>
      </w:r>
      <w:r w:rsidR="00E141FB">
        <w:t>Modelo Vista Controlador</w:t>
      </w:r>
      <w:bookmarkEnd w:id="26"/>
    </w:p>
    <w:p w14:paraId="3C22647C" w14:textId="77777777" w:rsidR="00CF06FC" w:rsidRDefault="003F6D6F" w:rsidP="00B901CB">
      <w:pPr>
        <w:pStyle w:val="Ttulo2"/>
      </w:pPr>
      <w:bookmarkStart w:id="27" w:name="_Toc14273845"/>
      <w:r>
        <w:t>8.1.</w:t>
      </w:r>
      <w:r w:rsidR="00CF06FC" w:rsidRPr="00A90EC8">
        <w:t xml:space="preserve"> </w:t>
      </w:r>
      <w:r w:rsidR="00BA2D98">
        <w:t>Descripción</w:t>
      </w:r>
      <w:bookmarkEnd w:id="27"/>
    </w:p>
    <w:p w14:paraId="0E75BF5E" w14:textId="77777777" w:rsidR="00BA2D98" w:rsidRDefault="00BA2D98" w:rsidP="00BA2D98">
      <w:pPr>
        <w:ind w:firstLine="708"/>
      </w:pPr>
      <w:r>
        <w:t>E</w:t>
      </w:r>
      <w:r w:rsidRPr="00BA2D98">
        <w:t>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p>
    <w:p w14:paraId="563B3637" w14:textId="77777777" w:rsidR="00BA2D98" w:rsidRDefault="00BA2D98" w:rsidP="00BA2D98">
      <w:pPr>
        <w:ind w:firstLine="708"/>
      </w:pPr>
      <w:r w:rsidRPr="00BA2D98">
        <w:t xml:space="preserve"> Este patrón de arquitectura de software se basa en las ideas de reutilización de código y la separación de conceptos, características que buscan facilitar la tarea de desarrollo de aplicaciones y su posterior mantenimiento.</w:t>
      </w:r>
    </w:p>
    <w:p w14:paraId="389BB73E" w14:textId="77777777" w:rsidR="008C49EA" w:rsidRPr="008C49EA" w:rsidRDefault="008C49EA" w:rsidP="00BA2D98">
      <w:pPr>
        <w:ind w:firstLine="708"/>
        <w:rPr>
          <w:bCs/>
        </w:rPr>
      </w:pPr>
      <w:r w:rsidRPr="008C49EA">
        <w:rPr>
          <w:bCs/>
        </w:rPr>
        <w:t>Aunque originalmente MVC fue desarrollado para aplicaciones de escritorio, ha sido ampliamente adaptado como arquitectura para diseñar e implementar aplicaciones web en los principales lenguajes de programación. Se han desarrollado multitud de frameworks, comerciales y no comerciales, que implementan este patrón</w:t>
      </w:r>
      <w:r>
        <w:rPr>
          <w:bCs/>
        </w:rPr>
        <w:t>,</w:t>
      </w:r>
      <w:r w:rsidRPr="008C49EA">
        <w:rPr>
          <w:bCs/>
        </w:rPr>
        <w:t xml:space="preserve"> estos frameworks se diferencian básicamente en la interpretación de como las funciones MVC se dividen entre cliente y serv</w:t>
      </w:r>
      <w:r>
        <w:rPr>
          <w:bCs/>
        </w:rPr>
        <w:t>idor.</w:t>
      </w:r>
    </w:p>
    <w:p w14:paraId="48D1A881" w14:textId="77777777" w:rsidR="005551A7" w:rsidRDefault="007B0826" w:rsidP="007B0826">
      <w:pPr>
        <w:pStyle w:val="Ttulo2"/>
      </w:pPr>
      <w:bookmarkStart w:id="28" w:name="_Toc14273846"/>
      <w:r>
        <w:lastRenderedPageBreak/>
        <w:t>8.</w:t>
      </w:r>
      <w:r w:rsidR="00F710D7">
        <w:t>2</w:t>
      </w:r>
      <w:r>
        <w:t>.</w:t>
      </w:r>
      <w:r w:rsidR="00B375B7">
        <w:t xml:space="preserve"> Modelo</w:t>
      </w:r>
      <w:bookmarkEnd w:id="28"/>
    </w:p>
    <w:p w14:paraId="2E3A34AE" w14:textId="77777777" w:rsidR="00341B06" w:rsidRPr="00341B06" w:rsidRDefault="00341B06" w:rsidP="00341B06"/>
    <w:p w14:paraId="0A03CC8F" w14:textId="77777777" w:rsidR="00882C9E" w:rsidRDefault="00882C9E" w:rsidP="00882C9E">
      <w:pPr>
        <w:ind w:firstLine="708"/>
      </w:pPr>
      <w:r w:rsidRPr="00882C9E">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r>
        <w:t>.</w:t>
      </w:r>
    </w:p>
    <w:p w14:paraId="4ECB3927" w14:textId="77777777" w:rsidR="00341B06" w:rsidRDefault="00341B06">
      <w:pPr>
        <w:spacing w:line="259" w:lineRule="auto"/>
      </w:pPr>
      <w:r>
        <w:br w:type="page"/>
      </w:r>
    </w:p>
    <w:p w14:paraId="655C77A4" w14:textId="77777777" w:rsidR="005551A7" w:rsidRDefault="00B375B7" w:rsidP="007B0826">
      <w:pPr>
        <w:pStyle w:val="Ttulo2"/>
      </w:pPr>
      <w:bookmarkStart w:id="29" w:name="_Toc14273847"/>
      <w:r>
        <w:lastRenderedPageBreak/>
        <w:t>8.</w:t>
      </w:r>
      <w:r w:rsidR="00F710D7">
        <w:t>3</w:t>
      </w:r>
      <w:r>
        <w:t>. Controlador</w:t>
      </w:r>
      <w:bookmarkEnd w:id="29"/>
    </w:p>
    <w:p w14:paraId="2766ACB1" w14:textId="77777777" w:rsidR="00341B06" w:rsidRPr="00341B06" w:rsidRDefault="00341B06" w:rsidP="00341B06"/>
    <w:p w14:paraId="28FBBB2C" w14:textId="77777777" w:rsidR="00882C9E" w:rsidRDefault="00882C9E" w:rsidP="00882C9E">
      <w:pPr>
        <w:ind w:firstLine="708"/>
        <w:rPr>
          <w:b/>
          <w:bCs/>
        </w:rPr>
      </w:pPr>
      <w:r w:rsidRPr="00882C9E">
        <w:t>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w:t>
      </w:r>
    </w:p>
    <w:p w14:paraId="5C485BA7" w14:textId="77777777" w:rsidR="005551A7" w:rsidRDefault="00B375B7" w:rsidP="007B0826">
      <w:pPr>
        <w:pStyle w:val="Ttulo2"/>
      </w:pPr>
      <w:bookmarkStart w:id="30" w:name="_Toc14273848"/>
      <w:r>
        <w:t>8.</w:t>
      </w:r>
      <w:r w:rsidR="00F710D7">
        <w:t>4</w:t>
      </w:r>
      <w:r>
        <w:t>. Vistas</w:t>
      </w:r>
      <w:bookmarkEnd w:id="30"/>
    </w:p>
    <w:p w14:paraId="5EF0F93F" w14:textId="77777777" w:rsidR="00341B06" w:rsidRPr="00341B06" w:rsidRDefault="00341B06" w:rsidP="00341B06"/>
    <w:p w14:paraId="5D96CF16" w14:textId="77777777" w:rsidR="00882C9E" w:rsidRDefault="00882C9E" w:rsidP="00882C9E">
      <w:pPr>
        <w:spacing w:line="259" w:lineRule="auto"/>
        <w:ind w:firstLine="567"/>
      </w:pPr>
      <w:r w:rsidRPr="00882C9E">
        <w:t>Presenta el 'modelo' (información y lógica de negocio) en un formato adecuado para interactuar (usualmente la interfaz de usuario), por tanto requiere de dicho 'modelo' la información que debe representar como salida.</w:t>
      </w:r>
    </w:p>
    <w:p w14:paraId="7D9359BA" w14:textId="77777777" w:rsidR="00341B06" w:rsidRDefault="00341B06" w:rsidP="00882C9E">
      <w:pPr>
        <w:spacing w:line="259" w:lineRule="auto"/>
        <w:ind w:firstLine="567"/>
      </w:pPr>
    </w:p>
    <w:p w14:paraId="18E63380" w14:textId="77777777" w:rsidR="0057286C" w:rsidRDefault="0057286C" w:rsidP="0057286C">
      <w:pPr>
        <w:spacing w:line="259" w:lineRule="auto"/>
        <w:ind w:firstLine="567"/>
        <w:jc w:val="center"/>
      </w:pPr>
      <w:r>
        <w:rPr>
          <w:noProof/>
          <w:lang w:eastAsia="es-CL"/>
        </w:rPr>
        <w:drawing>
          <wp:inline distT="0" distB="0" distL="0" distR="0" wp14:anchorId="748A4ACE" wp14:editId="7864C262">
            <wp:extent cx="3283085" cy="1543050"/>
            <wp:effectExtent l="19050" t="19050" r="1270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odelViewControllerDiagram_es.svg.png"/>
                    <pic:cNvPicPr/>
                  </pic:nvPicPr>
                  <pic:blipFill>
                    <a:blip r:embed="rId18">
                      <a:extLst>
                        <a:ext uri="{28A0092B-C50C-407E-A947-70E740481C1C}">
                          <a14:useLocalDpi xmlns:a14="http://schemas.microsoft.com/office/drawing/2010/main" val="0"/>
                        </a:ext>
                      </a:extLst>
                    </a:blip>
                    <a:stretch>
                      <a:fillRect/>
                    </a:stretch>
                  </pic:blipFill>
                  <pic:spPr>
                    <a:xfrm>
                      <a:off x="0" y="0"/>
                      <a:ext cx="3292040" cy="1547259"/>
                    </a:xfrm>
                    <a:prstGeom prst="rect">
                      <a:avLst/>
                    </a:prstGeom>
                    <a:ln>
                      <a:solidFill>
                        <a:schemeClr val="tx1"/>
                      </a:solidFill>
                    </a:ln>
                  </pic:spPr>
                </pic:pic>
              </a:graphicData>
            </a:graphic>
          </wp:inline>
        </w:drawing>
      </w:r>
    </w:p>
    <w:p w14:paraId="525283F3" w14:textId="77777777" w:rsidR="0057286C" w:rsidRDefault="00377FE4" w:rsidP="00B37011">
      <w:pPr>
        <w:ind w:firstLine="567"/>
      </w:pPr>
      <w:r w:rsidRPr="00377FE4">
        <w:rPr>
          <w:b/>
          <w:shd w:val="clear" w:color="auto" w:fill="F8F9FA"/>
        </w:rPr>
        <w:t xml:space="preserve">Figura </w:t>
      </w:r>
      <w:r w:rsidR="004E4992">
        <w:rPr>
          <w:b/>
          <w:shd w:val="clear" w:color="auto" w:fill="F8F9FA"/>
        </w:rPr>
        <w:t>4</w:t>
      </w:r>
      <w:r>
        <w:rPr>
          <w:shd w:val="clear" w:color="auto" w:fill="F8F9FA"/>
        </w:rPr>
        <w:t xml:space="preserve">. </w:t>
      </w:r>
      <w:r w:rsidR="00B37011">
        <w:rPr>
          <w:shd w:val="clear" w:color="auto" w:fill="F8F9FA"/>
        </w:rPr>
        <w:t>Un diagrama sencillo que muestra la relación entre el modelo, la vista y el controlador. Nota: las líneas sólidas indican una asociación directa, y las punteadas una indirecta</w:t>
      </w:r>
      <w:r w:rsidR="00891E10">
        <w:rPr>
          <w:shd w:val="clear" w:color="auto" w:fill="F8F9FA"/>
        </w:rPr>
        <w:t>.</w:t>
      </w:r>
    </w:p>
    <w:p w14:paraId="429CE1EF" w14:textId="77777777" w:rsidR="0057286C" w:rsidRDefault="0057286C" w:rsidP="00882C9E">
      <w:pPr>
        <w:spacing w:line="259" w:lineRule="auto"/>
        <w:ind w:firstLine="567"/>
      </w:pPr>
    </w:p>
    <w:p w14:paraId="179473CE" w14:textId="77777777" w:rsidR="00F4734E" w:rsidRDefault="00F4734E" w:rsidP="00882C9E">
      <w:pPr>
        <w:spacing w:line="259" w:lineRule="auto"/>
        <w:ind w:firstLine="567"/>
        <w:rPr>
          <w:rFonts w:cs="Times New Roman"/>
          <w:szCs w:val="24"/>
        </w:rPr>
      </w:pPr>
      <w:r>
        <w:rPr>
          <w:rFonts w:cs="Times New Roman"/>
          <w:szCs w:val="24"/>
        </w:rPr>
        <w:br w:type="page"/>
      </w:r>
    </w:p>
    <w:p w14:paraId="352B617B" w14:textId="77777777" w:rsidR="008C21E9" w:rsidRDefault="008C21E9" w:rsidP="008C21E9">
      <w:pPr>
        <w:pStyle w:val="Ttulo2"/>
      </w:pPr>
      <w:bookmarkStart w:id="31" w:name="_Toc14273849"/>
      <w:r>
        <w:lastRenderedPageBreak/>
        <w:t>8.5. Frameworks</w:t>
      </w:r>
      <w:r w:rsidR="003D7B39">
        <w:t xml:space="preserve"> Laravel</w:t>
      </w:r>
      <w:bookmarkEnd w:id="31"/>
    </w:p>
    <w:p w14:paraId="5C4775A3" w14:textId="77777777" w:rsidR="008C21E9" w:rsidRDefault="008C21E9" w:rsidP="00882C9E">
      <w:pPr>
        <w:spacing w:line="259" w:lineRule="auto"/>
        <w:ind w:firstLine="567"/>
        <w:rPr>
          <w:rFonts w:cs="Times New Roman"/>
          <w:szCs w:val="24"/>
        </w:rPr>
      </w:pPr>
    </w:p>
    <w:p w14:paraId="3C78D2C5" w14:textId="77777777" w:rsidR="003D7B39" w:rsidRDefault="003D7B39" w:rsidP="003D7B39">
      <w:pPr>
        <w:ind w:firstLine="708"/>
      </w:pPr>
      <w:r w:rsidRPr="003D7B39">
        <w:t>Laravel es un framework de código abierto para desarrollar aplicaciones y servicios web con PHP 5 y PHP 7. Su filosofía es desarrollar código PHP de forma elegante y simple. Fue creado en 2011 y tiene una gran influencia de frameworks como Ruby on Rails, Sinatra y ASP.NET MVC.2​</w:t>
      </w:r>
    </w:p>
    <w:p w14:paraId="023AA045" w14:textId="77777777" w:rsidR="003D7B39" w:rsidRDefault="003D7B39" w:rsidP="003D7B39">
      <w:pPr>
        <w:ind w:firstLine="708"/>
      </w:pPr>
    </w:p>
    <w:tbl>
      <w:tblPr>
        <w:tblStyle w:val="Tablaconcuadrcula"/>
        <w:tblW w:w="5000" w:type="pct"/>
        <w:tblLook w:val="04A0" w:firstRow="1" w:lastRow="0" w:firstColumn="1" w:lastColumn="0" w:noHBand="0" w:noVBand="1"/>
      </w:tblPr>
      <w:tblGrid>
        <w:gridCol w:w="1936"/>
        <w:gridCol w:w="4041"/>
        <w:gridCol w:w="2851"/>
      </w:tblGrid>
      <w:tr w:rsidR="003D7B39" w:rsidRPr="003D7B39" w14:paraId="082D49E3" w14:textId="77777777" w:rsidTr="00576850">
        <w:tc>
          <w:tcPr>
            <w:tcW w:w="1096" w:type="pct"/>
            <w:hideMark/>
          </w:tcPr>
          <w:p w14:paraId="1E231C3C" w14:textId="77777777" w:rsidR="003D7B39" w:rsidRPr="003D7B39" w:rsidRDefault="00576850"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Versión</w:t>
            </w:r>
          </w:p>
        </w:tc>
        <w:tc>
          <w:tcPr>
            <w:tcW w:w="2289" w:type="pct"/>
            <w:hideMark/>
          </w:tcPr>
          <w:p w14:paraId="43FEE0DF" w14:textId="77777777" w:rsidR="003D7B39" w:rsidRPr="003D7B39" w:rsidRDefault="00576850" w:rsidP="003D7B39">
            <w:pPr>
              <w:spacing w:before="240" w:after="240" w:line="240" w:lineRule="auto"/>
              <w:jc w:val="center"/>
              <w:rPr>
                <w:rFonts w:ascii="Arial" w:eastAsia="Times New Roman" w:hAnsi="Arial" w:cs="Arial"/>
                <w:b/>
                <w:bCs/>
                <w:color w:val="222222"/>
                <w:sz w:val="21"/>
                <w:szCs w:val="21"/>
                <w:lang w:eastAsia="es-CL"/>
              </w:rPr>
            </w:pPr>
            <w:r>
              <w:rPr>
                <w:rFonts w:ascii="Arial" w:eastAsia="Times New Roman" w:hAnsi="Arial" w:cs="Arial"/>
                <w:b/>
                <w:bCs/>
                <w:color w:val="222222"/>
                <w:sz w:val="21"/>
                <w:szCs w:val="21"/>
                <w:lang w:eastAsia="es-CL"/>
              </w:rPr>
              <w:t>Fecha de Lanzamiento</w:t>
            </w:r>
          </w:p>
        </w:tc>
        <w:tc>
          <w:tcPr>
            <w:tcW w:w="1615" w:type="pct"/>
            <w:hideMark/>
          </w:tcPr>
          <w:p w14:paraId="2405A8E6" w14:textId="77777777" w:rsidR="003D7B39" w:rsidRPr="003D7B39" w:rsidRDefault="00576850" w:rsidP="003D7B39">
            <w:pPr>
              <w:spacing w:before="240" w:after="240" w:line="240" w:lineRule="auto"/>
              <w:jc w:val="center"/>
              <w:rPr>
                <w:rFonts w:ascii="Arial" w:eastAsia="Times New Roman" w:hAnsi="Arial" w:cs="Arial"/>
                <w:b/>
                <w:bCs/>
                <w:color w:val="222222"/>
                <w:sz w:val="21"/>
                <w:szCs w:val="21"/>
                <w:lang w:eastAsia="es-CL"/>
              </w:rPr>
            </w:pPr>
            <w:r>
              <w:rPr>
                <w:rFonts w:ascii="Arial" w:eastAsia="Times New Roman" w:hAnsi="Arial" w:cs="Arial"/>
                <w:b/>
                <w:bCs/>
                <w:color w:val="222222"/>
                <w:sz w:val="21"/>
                <w:szCs w:val="21"/>
                <w:lang w:eastAsia="es-CL"/>
              </w:rPr>
              <w:t>Versión Php</w:t>
            </w:r>
          </w:p>
        </w:tc>
      </w:tr>
      <w:tr w:rsidR="003D7B39" w:rsidRPr="003D7B39" w14:paraId="0763C7C7" w14:textId="77777777" w:rsidTr="00576850">
        <w:tc>
          <w:tcPr>
            <w:tcW w:w="1096" w:type="pct"/>
            <w:hideMark/>
          </w:tcPr>
          <w:p w14:paraId="4C784422"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1.0</w:t>
            </w:r>
          </w:p>
        </w:tc>
        <w:tc>
          <w:tcPr>
            <w:tcW w:w="2289" w:type="pct"/>
            <w:hideMark/>
          </w:tcPr>
          <w:p w14:paraId="3CDAAECF"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June 2011</w:t>
            </w:r>
          </w:p>
        </w:tc>
        <w:tc>
          <w:tcPr>
            <w:tcW w:w="1615" w:type="pct"/>
            <w:hideMark/>
          </w:tcPr>
          <w:p w14:paraId="2C71089A"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14:paraId="71FC64CA" w14:textId="77777777" w:rsidTr="00576850">
        <w:tc>
          <w:tcPr>
            <w:tcW w:w="1096" w:type="pct"/>
            <w:hideMark/>
          </w:tcPr>
          <w:p w14:paraId="19F3C9E1"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2.0</w:t>
            </w:r>
          </w:p>
        </w:tc>
        <w:tc>
          <w:tcPr>
            <w:tcW w:w="2289" w:type="pct"/>
            <w:hideMark/>
          </w:tcPr>
          <w:p w14:paraId="38947323"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September 2011</w:t>
            </w:r>
          </w:p>
        </w:tc>
        <w:tc>
          <w:tcPr>
            <w:tcW w:w="1615" w:type="pct"/>
            <w:hideMark/>
          </w:tcPr>
          <w:p w14:paraId="3211DA9C"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14:paraId="1C843D68" w14:textId="77777777" w:rsidTr="00576850">
        <w:tc>
          <w:tcPr>
            <w:tcW w:w="1096" w:type="pct"/>
            <w:hideMark/>
          </w:tcPr>
          <w:p w14:paraId="7AB39C94"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3.0</w:t>
            </w:r>
          </w:p>
        </w:tc>
        <w:tc>
          <w:tcPr>
            <w:tcW w:w="2289" w:type="pct"/>
            <w:hideMark/>
          </w:tcPr>
          <w:p w14:paraId="578ADC11"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22, 2012</w:t>
            </w:r>
          </w:p>
        </w:tc>
        <w:tc>
          <w:tcPr>
            <w:tcW w:w="1615" w:type="pct"/>
            <w:hideMark/>
          </w:tcPr>
          <w:p w14:paraId="05294D39"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14:paraId="25FF18B3" w14:textId="77777777" w:rsidTr="00576850">
        <w:tc>
          <w:tcPr>
            <w:tcW w:w="1096" w:type="pct"/>
            <w:hideMark/>
          </w:tcPr>
          <w:p w14:paraId="18346D04"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3.1</w:t>
            </w:r>
          </w:p>
        </w:tc>
        <w:tc>
          <w:tcPr>
            <w:tcW w:w="2289" w:type="pct"/>
            <w:hideMark/>
          </w:tcPr>
          <w:p w14:paraId="2E46E8B4"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March 27, 2012</w:t>
            </w:r>
          </w:p>
        </w:tc>
        <w:tc>
          <w:tcPr>
            <w:tcW w:w="1615" w:type="pct"/>
            <w:hideMark/>
          </w:tcPr>
          <w:p w14:paraId="715A0858"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14:paraId="38CF429C" w14:textId="77777777" w:rsidTr="00576850">
        <w:tc>
          <w:tcPr>
            <w:tcW w:w="1096" w:type="pct"/>
            <w:hideMark/>
          </w:tcPr>
          <w:p w14:paraId="466340E7"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3.2</w:t>
            </w:r>
          </w:p>
        </w:tc>
        <w:tc>
          <w:tcPr>
            <w:tcW w:w="2289" w:type="pct"/>
            <w:hideMark/>
          </w:tcPr>
          <w:p w14:paraId="68BDA865"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May 22, 2012</w:t>
            </w:r>
          </w:p>
        </w:tc>
        <w:tc>
          <w:tcPr>
            <w:tcW w:w="1615" w:type="pct"/>
            <w:hideMark/>
          </w:tcPr>
          <w:p w14:paraId="4EF219A9"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14:paraId="0BD3D189" w14:textId="77777777" w:rsidTr="00576850">
        <w:tc>
          <w:tcPr>
            <w:tcW w:w="1096" w:type="pct"/>
            <w:hideMark/>
          </w:tcPr>
          <w:p w14:paraId="023B28D4"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4.0</w:t>
            </w:r>
          </w:p>
        </w:tc>
        <w:tc>
          <w:tcPr>
            <w:tcW w:w="2289" w:type="pct"/>
            <w:hideMark/>
          </w:tcPr>
          <w:p w14:paraId="3299EB70"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May 28, 2013</w:t>
            </w:r>
          </w:p>
        </w:tc>
        <w:tc>
          <w:tcPr>
            <w:tcW w:w="1615" w:type="pct"/>
            <w:hideMark/>
          </w:tcPr>
          <w:p w14:paraId="55E9F7CA"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5.3.0</w:t>
            </w:r>
          </w:p>
        </w:tc>
      </w:tr>
      <w:tr w:rsidR="003D7B39" w:rsidRPr="003D7B39" w14:paraId="3FD4CF6E" w14:textId="77777777" w:rsidTr="00576850">
        <w:tc>
          <w:tcPr>
            <w:tcW w:w="1096" w:type="pct"/>
            <w:hideMark/>
          </w:tcPr>
          <w:p w14:paraId="581A1D61"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4.1</w:t>
            </w:r>
          </w:p>
        </w:tc>
        <w:tc>
          <w:tcPr>
            <w:tcW w:w="2289" w:type="pct"/>
            <w:hideMark/>
          </w:tcPr>
          <w:p w14:paraId="7CE5FD4F"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December 12, 2013</w:t>
            </w:r>
          </w:p>
        </w:tc>
        <w:tc>
          <w:tcPr>
            <w:tcW w:w="1615" w:type="pct"/>
            <w:hideMark/>
          </w:tcPr>
          <w:p w14:paraId="1E33AF32"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5.3.0</w:t>
            </w:r>
          </w:p>
        </w:tc>
      </w:tr>
      <w:tr w:rsidR="003D7B39" w:rsidRPr="003D7B39" w14:paraId="591FF9B9" w14:textId="77777777" w:rsidTr="00576850">
        <w:tc>
          <w:tcPr>
            <w:tcW w:w="1096" w:type="pct"/>
            <w:hideMark/>
          </w:tcPr>
          <w:p w14:paraId="622686A0"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4.2</w:t>
            </w:r>
          </w:p>
        </w:tc>
        <w:tc>
          <w:tcPr>
            <w:tcW w:w="2289" w:type="pct"/>
            <w:hideMark/>
          </w:tcPr>
          <w:p w14:paraId="7B0795E4"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June 1, 2014</w:t>
            </w:r>
          </w:p>
        </w:tc>
        <w:tc>
          <w:tcPr>
            <w:tcW w:w="1615" w:type="pct"/>
            <w:hideMark/>
          </w:tcPr>
          <w:p w14:paraId="6D0E5000"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5.4.0</w:t>
            </w:r>
          </w:p>
        </w:tc>
      </w:tr>
      <w:tr w:rsidR="003D7B39" w:rsidRPr="003D7B39" w14:paraId="095662A9" w14:textId="77777777" w:rsidTr="00576850">
        <w:tc>
          <w:tcPr>
            <w:tcW w:w="1096" w:type="pct"/>
            <w:hideMark/>
          </w:tcPr>
          <w:p w14:paraId="3ABC1370"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5.0</w:t>
            </w:r>
          </w:p>
        </w:tc>
        <w:tc>
          <w:tcPr>
            <w:tcW w:w="2289" w:type="pct"/>
            <w:hideMark/>
          </w:tcPr>
          <w:p w14:paraId="5C42725F"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4, 2015</w:t>
            </w:r>
          </w:p>
        </w:tc>
        <w:tc>
          <w:tcPr>
            <w:tcW w:w="1615" w:type="pct"/>
            <w:hideMark/>
          </w:tcPr>
          <w:p w14:paraId="7C2A99AC"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5.4.0</w:t>
            </w:r>
          </w:p>
        </w:tc>
      </w:tr>
      <w:tr w:rsidR="003D7B39" w:rsidRPr="003D7B39" w14:paraId="352736B4" w14:textId="77777777" w:rsidTr="00576850">
        <w:tc>
          <w:tcPr>
            <w:tcW w:w="1096" w:type="pct"/>
            <w:hideMark/>
          </w:tcPr>
          <w:p w14:paraId="52139495"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5.1 LTS</w:t>
            </w:r>
          </w:p>
        </w:tc>
        <w:tc>
          <w:tcPr>
            <w:tcW w:w="2289" w:type="pct"/>
            <w:hideMark/>
          </w:tcPr>
          <w:p w14:paraId="5437F1E4"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June 9, 2015</w:t>
            </w:r>
          </w:p>
        </w:tc>
        <w:tc>
          <w:tcPr>
            <w:tcW w:w="1615" w:type="pct"/>
            <w:hideMark/>
          </w:tcPr>
          <w:p w14:paraId="0147A8E6"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5.5.9</w:t>
            </w:r>
          </w:p>
        </w:tc>
      </w:tr>
      <w:tr w:rsidR="003D7B39" w:rsidRPr="003D7B39" w14:paraId="53DD7797" w14:textId="77777777" w:rsidTr="00576850">
        <w:tc>
          <w:tcPr>
            <w:tcW w:w="1096" w:type="pct"/>
            <w:hideMark/>
          </w:tcPr>
          <w:p w14:paraId="3C6A653E"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5.2</w:t>
            </w:r>
          </w:p>
        </w:tc>
        <w:tc>
          <w:tcPr>
            <w:tcW w:w="2289" w:type="pct"/>
            <w:hideMark/>
          </w:tcPr>
          <w:p w14:paraId="58BAD64C"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December 21, 2015</w:t>
            </w:r>
          </w:p>
        </w:tc>
        <w:tc>
          <w:tcPr>
            <w:tcW w:w="1615" w:type="pct"/>
            <w:hideMark/>
          </w:tcPr>
          <w:p w14:paraId="12BC10CE"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5.5.9</w:t>
            </w:r>
          </w:p>
        </w:tc>
      </w:tr>
      <w:tr w:rsidR="003D7B39" w:rsidRPr="003D7B39" w14:paraId="77118EAC" w14:textId="77777777" w:rsidTr="00576850">
        <w:tc>
          <w:tcPr>
            <w:tcW w:w="1096" w:type="pct"/>
            <w:hideMark/>
          </w:tcPr>
          <w:p w14:paraId="7241C401"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5.3</w:t>
            </w:r>
          </w:p>
        </w:tc>
        <w:tc>
          <w:tcPr>
            <w:tcW w:w="2289" w:type="pct"/>
            <w:hideMark/>
          </w:tcPr>
          <w:p w14:paraId="600946A2"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August 23, 2016</w:t>
            </w:r>
          </w:p>
        </w:tc>
        <w:tc>
          <w:tcPr>
            <w:tcW w:w="1615" w:type="pct"/>
            <w:hideMark/>
          </w:tcPr>
          <w:p w14:paraId="5EE7A0D2"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5.6.4</w:t>
            </w:r>
          </w:p>
        </w:tc>
      </w:tr>
      <w:tr w:rsidR="003D7B39" w:rsidRPr="003D7B39" w14:paraId="12C793FE" w14:textId="77777777" w:rsidTr="00576850">
        <w:tc>
          <w:tcPr>
            <w:tcW w:w="1096" w:type="pct"/>
            <w:hideMark/>
          </w:tcPr>
          <w:p w14:paraId="779B5C62"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lastRenderedPageBreak/>
              <w:t>5.4</w:t>
            </w:r>
          </w:p>
        </w:tc>
        <w:tc>
          <w:tcPr>
            <w:tcW w:w="2289" w:type="pct"/>
            <w:hideMark/>
          </w:tcPr>
          <w:p w14:paraId="1E341E34"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January 24, 2017</w:t>
            </w:r>
          </w:p>
        </w:tc>
        <w:tc>
          <w:tcPr>
            <w:tcW w:w="1615" w:type="pct"/>
            <w:hideMark/>
          </w:tcPr>
          <w:p w14:paraId="50777B72"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5.6.4</w:t>
            </w:r>
          </w:p>
        </w:tc>
      </w:tr>
      <w:tr w:rsidR="003D7B39" w:rsidRPr="003D7B39" w14:paraId="3A856736" w14:textId="77777777" w:rsidTr="00576850">
        <w:tc>
          <w:tcPr>
            <w:tcW w:w="1096" w:type="pct"/>
            <w:hideMark/>
          </w:tcPr>
          <w:p w14:paraId="0D852702"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5.5 LTS</w:t>
            </w:r>
          </w:p>
        </w:tc>
        <w:tc>
          <w:tcPr>
            <w:tcW w:w="2289" w:type="pct"/>
            <w:hideMark/>
          </w:tcPr>
          <w:p w14:paraId="48361FE3"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August 30, 2017</w:t>
            </w:r>
          </w:p>
        </w:tc>
        <w:tc>
          <w:tcPr>
            <w:tcW w:w="1615" w:type="pct"/>
            <w:hideMark/>
          </w:tcPr>
          <w:p w14:paraId="5F722F17"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7.0.0</w:t>
            </w:r>
          </w:p>
        </w:tc>
      </w:tr>
      <w:tr w:rsidR="003D7B39" w:rsidRPr="003D7B39" w14:paraId="04FE2901" w14:textId="77777777" w:rsidTr="00576850">
        <w:tc>
          <w:tcPr>
            <w:tcW w:w="1096" w:type="pct"/>
            <w:hideMark/>
          </w:tcPr>
          <w:p w14:paraId="2AD56500"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5.6</w:t>
            </w:r>
          </w:p>
        </w:tc>
        <w:tc>
          <w:tcPr>
            <w:tcW w:w="2289" w:type="pct"/>
            <w:hideMark/>
          </w:tcPr>
          <w:p w14:paraId="5790776E"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7, 2018</w:t>
            </w:r>
          </w:p>
        </w:tc>
        <w:tc>
          <w:tcPr>
            <w:tcW w:w="1615" w:type="pct"/>
            <w:hideMark/>
          </w:tcPr>
          <w:p w14:paraId="5C42AD45"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7.1.3</w:t>
            </w:r>
          </w:p>
        </w:tc>
      </w:tr>
      <w:tr w:rsidR="003D7B39" w:rsidRPr="003D7B39" w14:paraId="1973DF51" w14:textId="77777777" w:rsidTr="00576850">
        <w:tc>
          <w:tcPr>
            <w:tcW w:w="1096" w:type="pct"/>
            <w:hideMark/>
          </w:tcPr>
          <w:p w14:paraId="2577C549"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5.7</w:t>
            </w:r>
          </w:p>
        </w:tc>
        <w:tc>
          <w:tcPr>
            <w:tcW w:w="2289" w:type="pct"/>
            <w:hideMark/>
          </w:tcPr>
          <w:p w14:paraId="7ED844A7"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September 4, 2018</w:t>
            </w:r>
          </w:p>
        </w:tc>
        <w:tc>
          <w:tcPr>
            <w:tcW w:w="1615" w:type="pct"/>
            <w:hideMark/>
          </w:tcPr>
          <w:p w14:paraId="49CEB147"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7.1.3</w:t>
            </w:r>
          </w:p>
        </w:tc>
      </w:tr>
      <w:tr w:rsidR="003D7B39" w:rsidRPr="003D7B39" w14:paraId="790C1CCC" w14:textId="77777777" w:rsidTr="00576850">
        <w:tc>
          <w:tcPr>
            <w:tcW w:w="1096" w:type="pct"/>
            <w:hideMark/>
          </w:tcPr>
          <w:p w14:paraId="0D4AD6D5" w14:textId="77777777"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5.8</w:t>
            </w:r>
          </w:p>
        </w:tc>
        <w:tc>
          <w:tcPr>
            <w:tcW w:w="2289" w:type="pct"/>
            <w:hideMark/>
          </w:tcPr>
          <w:p w14:paraId="0B2069E5" w14:textId="77777777"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26, 2019</w:t>
            </w:r>
          </w:p>
        </w:tc>
        <w:tc>
          <w:tcPr>
            <w:tcW w:w="1615" w:type="pct"/>
            <w:hideMark/>
          </w:tcPr>
          <w:p w14:paraId="758B38BA" w14:textId="77777777" w:rsidR="003D7B39" w:rsidRPr="003D7B39" w:rsidRDefault="003D7B39" w:rsidP="00133A9F">
            <w:pPr>
              <w:spacing w:before="240" w:after="240" w:line="240" w:lineRule="auto"/>
              <w:jc w:val="center"/>
              <w:rPr>
                <w:rFonts w:eastAsia="Times New Roman" w:cs="Times New Roman"/>
                <w:color w:val="222222"/>
                <w:sz w:val="21"/>
                <w:szCs w:val="21"/>
                <w:lang w:eastAsia="es-CL"/>
              </w:rPr>
            </w:pPr>
            <w:r w:rsidRPr="003D7B39">
              <w:rPr>
                <w:rFonts w:ascii="Arial" w:eastAsia="Times New Roman" w:hAnsi="Arial" w:cs="Arial"/>
                <w:color w:val="222222"/>
                <w:sz w:val="21"/>
                <w:szCs w:val="21"/>
                <w:lang w:eastAsia="es-CL"/>
              </w:rPr>
              <w:t>≥ 7.1.3</w:t>
            </w:r>
          </w:p>
        </w:tc>
      </w:tr>
    </w:tbl>
    <w:p w14:paraId="60B9A73B" w14:textId="77777777" w:rsidR="003D7B39" w:rsidRDefault="003D7B39" w:rsidP="003D7B39">
      <w:pPr>
        <w:ind w:firstLine="708"/>
      </w:pPr>
    </w:p>
    <w:p w14:paraId="4D517CA4" w14:textId="77777777" w:rsidR="008C21E9" w:rsidRDefault="008C21E9">
      <w:pPr>
        <w:spacing w:line="259" w:lineRule="auto"/>
        <w:rPr>
          <w:rFonts w:cs="Times New Roman"/>
          <w:szCs w:val="24"/>
        </w:rPr>
      </w:pPr>
      <w:r>
        <w:rPr>
          <w:rFonts w:cs="Times New Roman"/>
          <w:szCs w:val="24"/>
        </w:rPr>
        <w:br w:type="page"/>
      </w:r>
    </w:p>
    <w:p w14:paraId="4A27833C" w14:textId="77777777" w:rsidR="00821641" w:rsidRPr="007A41ED" w:rsidRDefault="00821641" w:rsidP="00821641">
      <w:pPr>
        <w:pStyle w:val="Ttulo2"/>
        <w:rPr>
          <w:color w:val="FF0000"/>
        </w:rPr>
      </w:pPr>
      <w:bookmarkStart w:id="32" w:name="_Toc14273850"/>
      <w:r w:rsidRPr="007A41ED">
        <w:rPr>
          <w:color w:val="FF0000"/>
        </w:rPr>
        <w:lastRenderedPageBreak/>
        <w:t>8.6. Modelo vista controlador de registro académico</w:t>
      </w:r>
      <w:bookmarkEnd w:id="32"/>
      <w:r w:rsidRPr="007A41ED">
        <w:rPr>
          <w:color w:val="FF0000"/>
        </w:rPr>
        <w:t xml:space="preserve"> </w:t>
      </w:r>
    </w:p>
    <w:p w14:paraId="68E25E99" w14:textId="77777777" w:rsidR="00821641" w:rsidRDefault="00821641">
      <w:pPr>
        <w:spacing w:line="259" w:lineRule="auto"/>
        <w:rPr>
          <w:rFonts w:cs="Times New Roman"/>
          <w:szCs w:val="24"/>
        </w:rPr>
      </w:pPr>
    </w:p>
    <w:p w14:paraId="4F541090" w14:textId="77777777" w:rsidR="00D618B4" w:rsidRDefault="00D618B4">
      <w:pPr>
        <w:spacing w:line="259" w:lineRule="auto"/>
        <w:rPr>
          <w:rFonts w:cs="Times New Roman"/>
          <w:szCs w:val="24"/>
        </w:rPr>
      </w:pPr>
    </w:p>
    <w:p w14:paraId="670C3D40" w14:textId="77777777" w:rsidR="00D618B4" w:rsidRDefault="00D618B4">
      <w:pPr>
        <w:spacing w:line="259" w:lineRule="auto"/>
        <w:rPr>
          <w:rFonts w:cs="Times New Roman"/>
          <w:szCs w:val="24"/>
        </w:rPr>
      </w:pPr>
    </w:p>
    <w:p w14:paraId="5B96B164" w14:textId="77777777" w:rsidR="00D618B4" w:rsidRDefault="00D618B4">
      <w:pPr>
        <w:spacing w:line="259" w:lineRule="auto"/>
        <w:rPr>
          <w:rFonts w:cs="Times New Roman"/>
          <w:szCs w:val="24"/>
        </w:rPr>
      </w:pPr>
    </w:p>
    <w:p w14:paraId="3F202DCF" w14:textId="77777777" w:rsidR="00D618B4" w:rsidRDefault="00D618B4">
      <w:pPr>
        <w:spacing w:line="259" w:lineRule="auto"/>
        <w:rPr>
          <w:rFonts w:cs="Times New Roman"/>
          <w:szCs w:val="24"/>
        </w:rPr>
      </w:pPr>
    </w:p>
    <w:p w14:paraId="508A27EE" w14:textId="77777777" w:rsidR="00D618B4" w:rsidRDefault="00D618B4">
      <w:pPr>
        <w:spacing w:line="259" w:lineRule="auto"/>
        <w:rPr>
          <w:rFonts w:cs="Times New Roman"/>
          <w:szCs w:val="24"/>
        </w:rPr>
      </w:pPr>
    </w:p>
    <w:p w14:paraId="5F2AA51C" w14:textId="77777777" w:rsidR="00D618B4" w:rsidRDefault="00D618B4">
      <w:pPr>
        <w:spacing w:line="259" w:lineRule="auto"/>
        <w:rPr>
          <w:rFonts w:cs="Times New Roman"/>
          <w:szCs w:val="24"/>
        </w:rPr>
      </w:pPr>
    </w:p>
    <w:p w14:paraId="020D003D" w14:textId="77777777" w:rsidR="00D618B4" w:rsidRDefault="00D618B4">
      <w:pPr>
        <w:spacing w:line="259" w:lineRule="auto"/>
        <w:rPr>
          <w:rFonts w:cs="Times New Roman"/>
          <w:szCs w:val="24"/>
        </w:rPr>
      </w:pPr>
    </w:p>
    <w:p w14:paraId="47CEC833" w14:textId="77777777" w:rsidR="00D618B4" w:rsidRDefault="00D618B4">
      <w:pPr>
        <w:spacing w:line="259" w:lineRule="auto"/>
        <w:rPr>
          <w:rFonts w:cs="Times New Roman"/>
          <w:szCs w:val="24"/>
        </w:rPr>
      </w:pPr>
    </w:p>
    <w:p w14:paraId="62E33487" w14:textId="77777777" w:rsidR="00D618B4" w:rsidRDefault="00D618B4">
      <w:pPr>
        <w:spacing w:line="259" w:lineRule="auto"/>
        <w:rPr>
          <w:rFonts w:cs="Times New Roman"/>
          <w:szCs w:val="24"/>
        </w:rPr>
      </w:pPr>
    </w:p>
    <w:p w14:paraId="41631462" w14:textId="77777777" w:rsidR="00821641" w:rsidRDefault="00821641">
      <w:pPr>
        <w:spacing w:line="259" w:lineRule="auto"/>
        <w:rPr>
          <w:rFonts w:cs="Times New Roman"/>
          <w:szCs w:val="24"/>
        </w:rPr>
      </w:pPr>
      <w:r>
        <w:rPr>
          <w:rFonts w:cs="Times New Roman"/>
          <w:szCs w:val="24"/>
        </w:rPr>
        <w:br w:type="page"/>
      </w:r>
    </w:p>
    <w:p w14:paraId="1111B850" w14:textId="77777777" w:rsidR="00CF06FC" w:rsidRDefault="00F676EA" w:rsidP="00F4734E">
      <w:pPr>
        <w:pStyle w:val="Ttulo1"/>
      </w:pPr>
      <w:bookmarkStart w:id="33" w:name="_Toc14273851"/>
      <w:r>
        <w:lastRenderedPageBreak/>
        <w:t xml:space="preserve">9. </w:t>
      </w:r>
      <w:r w:rsidR="00CF06FC" w:rsidRPr="00A90EC8">
        <w:t>Atributos</w:t>
      </w:r>
      <w:r w:rsidR="00F4734E">
        <w:t xml:space="preserve"> de Seguridad</w:t>
      </w:r>
      <w:bookmarkEnd w:id="33"/>
    </w:p>
    <w:p w14:paraId="6FD89E31" w14:textId="77777777" w:rsidR="003F438A" w:rsidRDefault="003F438A">
      <w:pPr>
        <w:spacing w:line="259" w:lineRule="auto"/>
      </w:pPr>
      <w:r>
        <w:t>Los atributos de seguridad son los siguientes:</w:t>
      </w:r>
    </w:p>
    <w:p w14:paraId="6439A26D" w14:textId="77777777" w:rsidR="003F438A" w:rsidRDefault="003F438A">
      <w:pPr>
        <w:spacing w:line="259" w:lineRule="auto"/>
      </w:pPr>
    </w:p>
    <w:p w14:paraId="12192DB5" w14:textId="77777777" w:rsidR="003F438A" w:rsidRPr="003F438A" w:rsidRDefault="003F438A" w:rsidP="003F438A">
      <w:pPr>
        <w:pStyle w:val="Prrafodelista"/>
        <w:numPr>
          <w:ilvl w:val="0"/>
          <w:numId w:val="24"/>
        </w:numPr>
        <w:rPr>
          <w:lang w:val="es-ES"/>
        </w:rPr>
      </w:pPr>
      <w:r w:rsidRPr="003F438A">
        <w:rPr>
          <w:lang w:val="es-ES"/>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6AFB20C3" w14:textId="77777777" w:rsidR="003F438A" w:rsidRPr="003F438A" w:rsidRDefault="003F438A" w:rsidP="003F438A">
      <w:pPr>
        <w:pStyle w:val="Prrafodelista"/>
        <w:numPr>
          <w:ilvl w:val="0"/>
          <w:numId w:val="24"/>
        </w:numPr>
        <w:rPr>
          <w:lang w:val="es-ES"/>
        </w:rPr>
      </w:pPr>
      <w:r w:rsidRPr="003F438A">
        <w:rPr>
          <w:lang w:val="es-ES"/>
        </w:rPr>
        <w:t>Garantizar la seguridad del sistema con respecto a la información y datos que se manejan tales como documentos, archivos y contraseñas.</w:t>
      </w:r>
    </w:p>
    <w:p w14:paraId="3F24D8E5" w14:textId="77777777" w:rsidR="003F438A" w:rsidRPr="003F438A" w:rsidRDefault="003F438A" w:rsidP="003F438A">
      <w:pPr>
        <w:pStyle w:val="Prrafodelista"/>
        <w:numPr>
          <w:ilvl w:val="0"/>
          <w:numId w:val="24"/>
        </w:numPr>
        <w:rPr>
          <w:b/>
          <w:bCs/>
          <w:lang w:val="es-ES"/>
        </w:rPr>
      </w:pPr>
      <w:r w:rsidRPr="003F438A">
        <w:rPr>
          <w:lang w:val="es-ES"/>
        </w:rPr>
        <w:t>Facilidades y controles para permitir el acceso a la información al personal autorizado a través de Intranet, con la intención de consultar y subir información pertinente para cada una de ellas.</w:t>
      </w:r>
    </w:p>
    <w:p w14:paraId="03A18D01" w14:textId="77777777" w:rsidR="003F438A" w:rsidRDefault="009A1471" w:rsidP="003F438A">
      <w:pPr>
        <w:rPr>
          <w:b/>
          <w:bCs/>
          <w:sz w:val="20"/>
          <w:lang w:val="es-ES"/>
        </w:rPr>
      </w:pPr>
      <w:r>
        <w:rPr>
          <w:b/>
          <w:bCs/>
          <w:lang w:val="es-ES"/>
        </w:rPr>
        <w:t>Tabla de requerimientos de seguridad</w:t>
      </w:r>
    </w:p>
    <w:tbl>
      <w:tblPr>
        <w:tblStyle w:val="Tablaconcuadrcula"/>
        <w:tblW w:w="0" w:type="auto"/>
        <w:tblLayout w:type="fixed"/>
        <w:tblLook w:val="0000" w:firstRow="0" w:lastRow="0" w:firstColumn="0" w:lastColumn="0" w:noHBand="0" w:noVBand="0"/>
      </w:tblPr>
      <w:tblGrid>
        <w:gridCol w:w="1951"/>
        <w:gridCol w:w="6854"/>
      </w:tblGrid>
      <w:tr w:rsidR="003F438A" w14:paraId="25A78F25" w14:textId="77777777" w:rsidTr="003F438A">
        <w:tc>
          <w:tcPr>
            <w:tcW w:w="1951" w:type="dxa"/>
          </w:tcPr>
          <w:p w14:paraId="67AB2199" w14:textId="77777777" w:rsidR="003F438A" w:rsidRPr="00464EB2" w:rsidRDefault="00464EB2" w:rsidP="003F438A">
            <w:pPr>
              <w:rPr>
                <w:b/>
              </w:rPr>
            </w:pPr>
            <w:r w:rsidRPr="00464EB2">
              <w:rPr>
                <w:b/>
                <w:lang w:val="es-ES"/>
              </w:rPr>
              <w:t>Referencia</w:t>
            </w:r>
          </w:p>
        </w:tc>
        <w:tc>
          <w:tcPr>
            <w:tcW w:w="6854" w:type="dxa"/>
          </w:tcPr>
          <w:p w14:paraId="2B34DA4D" w14:textId="77777777" w:rsidR="003F438A" w:rsidRPr="00464EB2" w:rsidRDefault="00464EB2" w:rsidP="003F438A">
            <w:pPr>
              <w:rPr>
                <w:b/>
              </w:rPr>
            </w:pPr>
            <w:r w:rsidRPr="00464EB2">
              <w:rPr>
                <w:b/>
                <w:lang w:val="es-ES"/>
              </w:rPr>
              <w:t>Nombre</w:t>
            </w:r>
          </w:p>
        </w:tc>
      </w:tr>
      <w:tr w:rsidR="003F438A" w14:paraId="1465C69F" w14:textId="77777777" w:rsidTr="003F438A">
        <w:tc>
          <w:tcPr>
            <w:tcW w:w="1951" w:type="dxa"/>
          </w:tcPr>
          <w:p w14:paraId="282B49BF" w14:textId="77777777" w:rsidR="003F438A" w:rsidRPr="00464EB2" w:rsidRDefault="003F438A" w:rsidP="003F438A">
            <w:pPr>
              <w:rPr>
                <w:b/>
              </w:rPr>
            </w:pPr>
            <w:r w:rsidRPr="00464EB2">
              <w:rPr>
                <w:b/>
                <w:lang w:val="es-ES"/>
              </w:rPr>
              <w:t>RS01</w:t>
            </w:r>
          </w:p>
        </w:tc>
        <w:tc>
          <w:tcPr>
            <w:tcW w:w="6854" w:type="dxa"/>
          </w:tcPr>
          <w:p w14:paraId="1FB8ECEB" w14:textId="77777777" w:rsidR="003F438A" w:rsidRDefault="003F438A" w:rsidP="003F438A"/>
        </w:tc>
      </w:tr>
      <w:tr w:rsidR="003F438A" w14:paraId="4DC2DBD0" w14:textId="77777777" w:rsidTr="003F438A">
        <w:tc>
          <w:tcPr>
            <w:tcW w:w="1951" w:type="dxa"/>
          </w:tcPr>
          <w:p w14:paraId="1F816DAC" w14:textId="77777777" w:rsidR="003F438A" w:rsidRPr="00464EB2" w:rsidRDefault="003F438A" w:rsidP="003F438A">
            <w:pPr>
              <w:rPr>
                <w:b/>
              </w:rPr>
            </w:pPr>
            <w:r w:rsidRPr="00464EB2">
              <w:rPr>
                <w:b/>
                <w:lang w:val="es-ES"/>
              </w:rPr>
              <w:t>RS02</w:t>
            </w:r>
          </w:p>
        </w:tc>
        <w:tc>
          <w:tcPr>
            <w:tcW w:w="6854" w:type="dxa"/>
          </w:tcPr>
          <w:p w14:paraId="435923E5" w14:textId="77777777" w:rsidR="003F438A" w:rsidRDefault="003F438A" w:rsidP="00DB7904"/>
        </w:tc>
      </w:tr>
      <w:tr w:rsidR="003F438A" w14:paraId="366BE4ED" w14:textId="77777777" w:rsidTr="003F438A">
        <w:tc>
          <w:tcPr>
            <w:tcW w:w="1951" w:type="dxa"/>
          </w:tcPr>
          <w:p w14:paraId="47778950" w14:textId="77777777" w:rsidR="003F438A" w:rsidRPr="00464EB2" w:rsidRDefault="003F438A" w:rsidP="003F438A">
            <w:pPr>
              <w:rPr>
                <w:b/>
              </w:rPr>
            </w:pPr>
          </w:p>
        </w:tc>
        <w:tc>
          <w:tcPr>
            <w:tcW w:w="6854" w:type="dxa"/>
          </w:tcPr>
          <w:p w14:paraId="4FDB983B" w14:textId="77777777" w:rsidR="003F438A" w:rsidRDefault="003F438A" w:rsidP="003F438A"/>
        </w:tc>
      </w:tr>
      <w:tr w:rsidR="003F438A" w14:paraId="01EF4E36" w14:textId="77777777" w:rsidTr="003F438A">
        <w:tc>
          <w:tcPr>
            <w:tcW w:w="1951" w:type="dxa"/>
          </w:tcPr>
          <w:p w14:paraId="643A3B9A" w14:textId="77777777" w:rsidR="003F438A" w:rsidRPr="00464EB2" w:rsidRDefault="003F438A" w:rsidP="003F438A">
            <w:pPr>
              <w:rPr>
                <w:b/>
              </w:rPr>
            </w:pPr>
          </w:p>
        </w:tc>
        <w:tc>
          <w:tcPr>
            <w:tcW w:w="6854" w:type="dxa"/>
          </w:tcPr>
          <w:p w14:paraId="290D652E" w14:textId="77777777" w:rsidR="003F438A" w:rsidRDefault="003F438A" w:rsidP="003F438A"/>
        </w:tc>
      </w:tr>
      <w:tr w:rsidR="003F438A" w14:paraId="40903E20" w14:textId="77777777" w:rsidTr="003F438A">
        <w:tc>
          <w:tcPr>
            <w:tcW w:w="1951" w:type="dxa"/>
          </w:tcPr>
          <w:p w14:paraId="54981F72" w14:textId="77777777" w:rsidR="003F438A" w:rsidRPr="00464EB2" w:rsidRDefault="003F438A" w:rsidP="003F438A">
            <w:pPr>
              <w:rPr>
                <w:b/>
              </w:rPr>
            </w:pPr>
          </w:p>
        </w:tc>
        <w:tc>
          <w:tcPr>
            <w:tcW w:w="6854" w:type="dxa"/>
          </w:tcPr>
          <w:p w14:paraId="6AFB2A3C" w14:textId="77777777" w:rsidR="003F438A" w:rsidRDefault="003F438A" w:rsidP="003F438A"/>
        </w:tc>
      </w:tr>
      <w:tr w:rsidR="003F438A" w14:paraId="15177A77" w14:textId="77777777" w:rsidTr="003F438A">
        <w:tc>
          <w:tcPr>
            <w:tcW w:w="1951" w:type="dxa"/>
          </w:tcPr>
          <w:p w14:paraId="78AC350D" w14:textId="77777777" w:rsidR="003F438A" w:rsidRPr="00464EB2" w:rsidRDefault="003F438A" w:rsidP="003F438A">
            <w:pPr>
              <w:rPr>
                <w:b/>
              </w:rPr>
            </w:pPr>
          </w:p>
        </w:tc>
        <w:tc>
          <w:tcPr>
            <w:tcW w:w="6854" w:type="dxa"/>
          </w:tcPr>
          <w:p w14:paraId="017C355A" w14:textId="77777777" w:rsidR="003F438A" w:rsidRDefault="003F438A" w:rsidP="003F438A"/>
        </w:tc>
      </w:tr>
    </w:tbl>
    <w:p w14:paraId="40C1E69F" w14:textId="77777777" w:rsidR="003F438A" w:rsidRDefault="003F438A">
      <w:pPr>
        <w:spacing w:line="259" w:lineRule="auto"/>
      </w:pPr>
    </w:p>
    <w:p w14:paraId="69B93A5D" w14:textId="77777777" w:rsidR="003F438A" w:rsidRDefault="003F438A">
      <w:pPr>
        <w:spacing w:line="259" w:lineRule="auto"/>
      </w:pPr>
    </w:p>
    <w:p w14:paraId="0200E6CB" w14:textId="77777777" w:rsidR="003F438A" w:rsidRDefault="003F438A">
      <w:pPr>
        <w:spacing w:line="259" w:lineRule="auto"/>
      </w:pPr>
    </w:p>
    <w:p w14:paraId="77A2A786" w14:textId="77777777" w:rsidR="003F438A" w:rsidRDefault="003F438A">
      <w:pPr>
        <w:spacing w:line="259" w:lineRule="auto"/>
      </w:pPr>
    </w:p>
    <w:p w14:paraId="3601BF36" w14:textId="77777777" w:rsidR="003F438A" w:rsidRDefault="003F438A">
      <w:pPr>
        <w:spacing w:line="259" w:lineRule="auto"/>
      </w:pPr>
    </w:p>
    <w:p w14:paraId="7C114B03" w14:textId="77777777" w:rsidR="00F4734E" w:rsidRDefault="00F4734E">
      <w:pPr>
        <w:spacing w:line="259" w:lineRule="auto"/>
      </w:pPr>
      <w:r>
        <w:br w:type="page"/>
      </w:r>
    </w:p>
    <w:p w14:paraId="3E77AE79" w14:textId="77777777" w:rsidR="00F4734E" w:rsidRPr="00F4734E" w:rsidRDefault="00F676EA" w:rsidP="00F4734E">
      <w:pPr>
        <w:pStyle w:val="Ttulo1"/>
      </w:pPr>
      <w:bookmarkStart w:id="34" w:name="_Toc14273852"/>
      <w:r>
        <w:lastRenderedPageBreak/>
        <w:t xml:space="preserve">10. </w:t>
      </w:r>
      <w:r w:rsidR="00F4734E" w:rsidRPr="00F4734E">
        <w:t>Atributos de Mantenimiento</w:t>
      </w:r>
      <w:bookmarkEnd w:id="34"/>
    </w:p>
    <w:p w14:paraId="106D1F84" w14:textId="77777777" w:rsidR="00CA6329" w:rsidRDefault="003428A6" w:rsidP="003428A6">
      <w:pPr>
        <w:pStyle w:val="Ttulo2"/>
      </w:pPr>
      <w:bookmarkStart w:id="35" w:name="_Toc14273853"/>
      <w:r>
        <w:t>10.1. Descripción de la mante</w:t>
      </w:r>
      <w:r w:rsidR="00186FC1">
        <w:t>n</w:t>
      </w:r>
      <w:r>
        <w:t>ción</w:t>
      </w:r>
      <w:bookmarkEnd w:id="35"/>
    </w:p>
    <w:p w14:paraId="455ED056" w14:textId="77777777" w:rsidR="003428A6" w:rsidRDefault="003428A6" w:rsidP="003428A6">
      <w:pPr>
        <w:rPr>
          <w:lang w:val="es-ES"/>
        </w:rPr>
      </w:pPr>
    </w:p>
    <w:p w14:paraId="616B54B9" w14:textId="77777777" w:rsidR="003428A6" w:rsidRPr="003428A6" w:rsidRDefault="003428A6" w:rsidP="003428A6">
      <w:pPr>
        <w:ind w:firstLine="360"/>
        <w:rPr>
          <w:lang w:val="es-ES"/>
        </w:rPr>
      </w:pPr>
      <w:r w:rsidRPr="003428A6">
        <w:rPr>
          <w:lang w:val="es-ES"/>
        </w:rPr>
        <w:t>Es la actividad o conjunto de actividades que se</w:t>
      </w:r>
      <w:r>
        <w:rPr>
          <w:lang w:val="es-ES"/>
        </w:rPr>
        <w:t xml:space="preserve"> </w:t>
      </w:r>
      <w:r w:rsidRPr="003428A6">
        <w:rPr>
          <w:lang w:val="es-ES"/>
        </w:rPr>
        <w:t>realiza al “Producto Software” posterior a su</w:t>
      </w:r>
      <w:r>
        <w:rPr>
          <w:lang w:val="es-ES"/>
        </w:rPr>
        <w:t xml:space="preserve"> </w:t>
      </w:r>
      <w:r w:rsidRPr="003428A6">
        <w:rPr>
          <w:lang w:val="es-ES"/>
        </w:rPr>
        <w:t>puesta en marcha; para corregir defectos, para</w:t>
      </w:r>
      <w:r>
        <w:rPr>
          <w:lang w:val="es-ES"/>
        </w:rPr>
        <w:t xml:space="preserve"> </w:t>
      </w:r>
      <w:r w:rsidRPr="003428A6">
        <w:rPr>
          <w:lang w:val="es-ES"/>
        </w:rPr>
        <w:t>mejorar el rendimiento u otras propiedades</w:t>
      </w:r>
      <w:r>
        <w:rPr>
          <w:lang w:val="es-ES"/>
        </w:rPr>
        <w:t xml:space="preserve"> </w:t>
      </w:r>
      <w:r w:rsidRPr="003428A6">
        <w:rPr>
          <w:lang w:val="es-ES"/>
        </w:rPr>
        <w:t>deseables, o para adaptarlo a un cambio de</w:t>
      </w:r>
      <w:r>
        <w:rPr>
          <w:lang w:val="es-ES"/>
        </w:rPr>
        <w:t xml:space="preserve"> </w:t>
      </w:r>
      <w:r w:rsidRPr="003428A6">
        <w:rPr>
          <w:lang w:val="es-ES"/>
        </w:rPr>
        <w:t>entorno. (ANSI-IEEE)</w:t>
      </w:r>
    </w:p>
    <w:p w14:paraId="6D9E231B" w14:textId="77777777" w:rsidR="003428A6" w:rsidRDefault="00997523" w:rsidP="00997523">
      <w:pPr>
        <w:pStyle w:val="Ttulo2"/>
        <w:rPr>
          <w:lang w:val="es-ES"/>
        </w:rPr>
      </w:pPr>
      <w:bookmarkStart w:id="36" w:name="_Toc14273854"/>
      <w:r>
        <w:rPr>
          <w:lang w:val="es-ES"/>
        </w:rPr>
        <w:t>10.2. Tipos de mantención</w:t>
      </w:r>
      <w:bookmarkEnd w:id="36"/>
    </w:p>
    <w:p w14:paraId="66B5C435" w14:textId="77777777" w:rsidR="00997523" w:rsidRDefault="00997523" w:rsidP="00997523">
      <w:pPr>
        <w:rPr>
          <w:lang w:val="es-ES"/>
        </w:rPr>
      </w:pPr>
    </w:p>
    <w:p w14:paraId="663519C4" w14:textId="77777777" w:rsidR="00F431A0" w:rsidRPr="00F431A0" w:rsidRDefault="00F431A0" w:rsidP="00F431A0">
      <w:pPr>
        <w:pStyle w:val="Ttulo3"/>
        <w:rPr>
          <w:rStyle w:val="Ttulo3Car"/>
          <w:b/>
          <w:bCs/>
        </w:rPr>
      </w:pPr>
      <w:bookmarkStart w:id="37" w:name="_Toc14273855"/>
      <w:r w:rsidRPr="00F431A0">
        <w:rPr>
          <w:rStyle w:val="Ttulo3Car"/>
          <w:b/>
          <w:bCs/>
        </w:rPr>
        <w:t xml:space="preserve">10.2.1. </w:t>
      </w:r>
      <w:r w:rsidR="00865F3D">
        <w:rPr>
          <w:rStyle w:val="Ttulo3Car"/>
          <w:b/>
          <w:bCs/>
        </w:rPr>
        <w:t>Mantenimiento p</w:t>
      </w:r>
      <w:r w:rsidR="009A422A" w:rsidRPr="00F431A0">
        <w:rPr>
          <w:rStyle w:val="Ttulo3Car"/>
          <w:b/>
          <w:bCs/>
        </w:rPr>
        <w:t>reventivo</w:t>
      </w:r>
      <w:r w:rsidRPr="00F431A0">
        <w:rPr>
          <w:rStyle w:val="Ttulo3Car"/>
          <w:b/>
          <w:bCs/>
        </w:rPr>
        <w:t>.</w:t>
      </w:r>
      <w:bookmarkEnd w:id="37"/>
    </w:p>
    <w:p w14:paraId="1E2A5F5A" w14:textId="77777777" w:rsidR="00F431A0" w:rsidRDefault="00F431A0" w:rsidP="00F431A0">
      <w:pPr>
        <w:ind w:firstLine="284"/>
        <w:rPr>
          <w:lang w:val="es-ES"/>
        </w:rPr>
      </w:pPr>
    </w:p>
    <w:p w14:paraId="5A98CFCB" w14:textId="77777777" w:rsidR="009A422A" w:rsidRPr="009A422A" w:rsidRDefault="00F431A0" w:rsidP="00F431A0">
      <w:pPr>
        <w:ind w:firstLine="284"/>
        <w:rPr>
          <w:lang w:val="es-ES"/>
        </w:rPr>
      </w:pPr>
      <w:r>
        <w:rPr>
          <w:lang w:val="es-ES"/>
        </w:rPr>
        <w:t>R</w:t>
      </w:r>
      <w:r w:rsidR="009A422A" w:rsidRPr="009A422A">
        <w:rPr>
          <w:lang w:val="es-ES"/>
        </w:rPr>
        <w:t>evisión constante del software para detectar posibles problemas en el futuro.</w:t>
      </w:r>
    </w:p>
    <w:p w14:paraId="33687F41" w14:textId="77777777" w:rsidR="00F431A0" w:rsidRPr="00F431A0" w:rsidRDefault="00F431A0" w:rsidP="00F431A0">
      <w:pPr>
        <w:pStyle w:val="Ttulo3"/>
        <w:rPr>
          <w:rStyle w:val="Ttulo3Car"/>
          <w:b/>
          <w:bCs/>
        </w:rPr>
      </w:pPr>
      <w:bookmarkStart w:id="38" w:name="_Toc14273856"/>
      <w:r w:rsidRPr="00F431A0">
        <w:rPr>
          <w:rStyle w:val="Ttulo3Car"/>
          <w:b/>
          <w:bCs/>
        </w:rPr>
        <w:t xml:space="preserve">10.2.2. </w:t>
      </w:r>
      <w:r w:rsidR="009A422A" w:rsidRPr="00F431A0">
        <w:rPr>
          <w:rStyle w:val="Ttulo3Car"/>
          <w:b/>
          <w:bCs/>
        </w:rPr>
        <w:t>Mantenimiento predictivo</w:t>
      </w:r>
      <w:r w:rsidRPr="00F431A0">
        <w:rPr>
          <w:rStyle w:val="Ttulo3Car"/>
          <w:b/>
          <w:bCs/>
        </w:rPr>
        <w:t>.</w:t>
      </w:r>
      <w:bookmarkEnd w:id="38"/>
    </w:p>
    <w:p w14:paraId="4AE6B8A7" w14:textId="77777777" w:rsidR="00F431A0" w:rsidRDefault="00F431A0" w:rsidP="00F431A0">
      <w:pPr>
        <w:ind w:firstLine="360"/>
        <w:rPr>
          <w:lang w:val="es-ES"/>
        </w:rPr>
      </w:pPr>
    </w:p>
    <w:p w14:paraId="1046C8EB" w14:textId="77777777" w:rsidR="009A422A" w:rsidRDefault="00F431A0" w:rsidP="00F431A0">
      <w:pPr>
        <w:ind w:firstLine="360"/>
        <w:rPr>
          <w:lang w:val="es-ES"/>
        </w:rPr>
      </w:pPr>
      <w:r>
        <w:rPr>
          <w:lang w:val="es-ES"/>
        </w:rPr>
        <w:t>E</w:t>
      </w:r>
      <w:r w:rsidR="009A422A" w:rsidRPr="009A422A">
        <w:rPr>
          <w:lang w:val="es-ES"/>
        </w:rPr>
        <w:t>valúa el flujo de ejecución del programa para predecir con certeza el momento en el que se producirá la falla, y así</w:t>
      </w:r>
      <w:r w:rsidR="009A422A">
        <w:rPr>
          <w:lang w:val="es-ES"/>
        </w:rPr>
        <w:t xml:space="preserve"> </w:t>
      </w:r>
      <w:r w:rsidR="009A422A" w:rsidRPr="009A422A">
        <w:rPr>
          <w:lang w:val="es-ES"/>
        </w:rPr>
        <w:t>determinar cuándo es adecuado realizar los ajustes correspondientes. ¿Es posible hacer esta actividad?, ¿cómo debemos proceder para hacer una mantención predictiva?</w:t>
      </w:r>
    </w:p>
    <w:p w14:paraId="0696A894" w14:textId="77777777" w:rsidR="009A422A" w:rsidRPr="00997523" w:rsidRDefault="00F431A0" w:rsidP="00F431A0">
      <w:pPr>
        <w:pStyle w:val="Ttulo3"/>
        <w:rPr>
          <w:lang w:val="es-ES"/>
        </w:rPr>
      </w:pPr>
      <w:bookmarkStart w:id="39" w:name="_Toc14273857"/>
      <w:r>
        <w:rPr>
          <w:lang w:val="es-ES"/>
        </w:rPr>
        <w:t>10.2.3. Mantenimiento correctivo.</w:t>
      </w:r>
      <w:bookmarkEnd w:id="39"/>
    </w:p>
    <w:p w14:paraId="5CCDFAFF" w14:textId="77777777" w:rsidR="00F431A0" w:rsidRDefault="00F431A0" w:rsidP="00F431A0">
      <w:pPr>
        <w:ind w:firstLine="284"/>
        <w:rPr>
          <w:lang w:val="es-ES"/>
        </w:rPr>
      </w:pPr>
    </w:p>
    <w:p w14:paraId="6523028B" w14:textId="77777777" w:rsidR="00F431A0" w:rsidRDefault="0084367C" w:rsidP="00125E06">
      <w:pPr>
        <w:ind w:firstLine="284"/>
        <w:rPr>
          <w:lang w:val="es-ES"/>
        </w:rPr>
      </w:pPr>
      <w:r>
        <w:rPr>
          <w:lang w:val="es-ES"/>
        </w:rPr>
        <w:t>E</w:t>
      </w:r>
      <w:r w:rsidR="00F431A0" w:rsidRPr="00F431A0">
        <w:rPr>
          <w:lang w:val="es-ES"/>
        </w:rPr>
        <w:t xml:space="preserve">l objetivo es localizar y eliminar los posibles defectos de los programas. Se considera el </w:t>
      </w:r>
      <w:r w:rsidR="00125E06">
        <w:rPr>
          <w:lang w:val="es-ES"/>
        </w:rPr>
        <w:t>defecto del sistema</w:t>
      </w:r>
      <w:r w:rsidR="00F431A0" w:rsidRPr="00F431A0">
        <w:rPr>
          <w:lang w:val="es-ES"/>
        </w:rPr>
        <w:t xml:space="preserve"> como una característica con el potencial de provocar un fallo.</w:t>
      </w:r>
    </w:p>
    <w:p w14:paraId="0B257CA5" w14:textId="77777777" w:rsidR="00F431A0" w:rsidRDefault="00F431A0">
      <w:pPr>
        <w:spacing w:line="259" w:lineRule="auto"/>
        <w:rPr>
          <w:lang w:val="es-ES"/>
        </w:rPr>
      </w:pPr>
      <w:r>
        <w:rPr>
          <w:lang w:val="es-ES"/>
        </w:rPr>
        <w:br w:type="page"/>
      </w:r>
    </w:p>
    <w:p w14:paraId="382B79DE" w14:textId="77777777" w:rsidR="00F431A0" w:rsidRPr="00F431A0" w:rsidRDefault="00F431A0" w:rsidP="00F431A0">
      <w:pPr>
        <w:pStyle w:val="Ttulo3"/>
        <w:rPr>
          <w:lang w:val="es-ES"/>
        </w:rPr>
      </w:pPr>
      <w:bookmarkStart w:id="40" w:name="_Toc14273858"/>
      <w:r>
        <w:rPr>
          <w:lang w:val="es-ES"/>
        </w:rPr>
        <w:lastRenderedPageBreak/>
        <w:t>10.2.4. Mantenimiento adaptativo</w:t>
      </w:r>
      <w:bookmarkEnd w:id="40"/>
    </w:p>
    <w:p w14:paraId="76EF0EC4" w14:textId="77777777" w:rsidR="00F431A0" w:rsidRDefault="00F431A0" w:rsidP="00F431A0">
      <w:pPr>
        <w:pStyle w:val="Prrafodelista"/>
        <w:rPr>
          <w:lang w:val="es-ES"/>
        </w:rPr>
      </w:pPr>
    </w:p>
    <w:p w14:paraId="4C165C3B" w14:textId="77777777" w:rsidR="00F431A0" w:rsidRDefault="00F431A0" w:rsidP="0018488A">
      <w:pPr>
        <w:ind w:firstLine="284"/>
        <w:rPr>
          <w:lang w:val="es-ES"/>
        </w:rPr>
      </w:pPr>
      <w:r w:rsidRPr="00F431A0">
        <w:rPr>
          <w:lang w:val="es-ES"/>
        </w:rPr>
        <w:t xml:space="preserve">Consiste en la </w:t>
      </w:r>
      <w:r w:rsidR="003B1EEF">
        <w:rPr>
          <w:lang w:val="es-ES"/>
        </w:rPr>
        <w:t>modificar</w:t>
      </w:r>
      <w:r w:rsidRPr="00F431A0">
        <w:rPr>
          <w:lang w:val="es-ES"/>
        </w:rPr>
        <w:t xml:space="preserve"> de un programa debido a cambios en el entorno (hardware o software) en el que se ejecuta.</w:t>
      </w:r>
      <w:r w:rsidRPr="00F431A0">
        <w:rPr>
          <w:lang w:val="es-ES"/>
        </w:rPr>
        <w:cr/>
      </w:r>
    </w:p>
    <w:p w14:paraId="10DD13FC" w14:textId="77777777" w:rsidR="00F431A0" w:rsidRDefault="00625A8C" w:rsidP="00F46F28">
      <w:pPr>
        <w:pStyle w:val="Ttulo3"/>
        <w:rPr>
          <w:lang w:val="es-ES"/>
        </w:rPr>
      </w:pPr>
      <w:bookmarkStart w:id="41" w:name="_Toc14273859"/>
      <w:r>
        <w:rPr>
          <w:lang w:val="es-ES"/>
        </w:rPr>
        <w:t xml:space="preserve">10.2.5. </w:t>
      </w:r>
      <w:r w:rsidR="00F46F28">
        <w:rPr>
          <w:lang w:val="es-ES"/>
        </w:rPr>
        <w:t>Mantenimiento evolutivo.</w:t>
      </w:r>
      <w:bookmarkEnd w:id="41"/>
    </w:p>
    <w:p w14:paraId="0C546824" w14:textId="77777777" w:rsidR="00F46F28" w:rsidRPr="00F46F28" w:rsidRDefault="00F46F28" w:rsidP="00F46F28">
      <w:pPr>
        <w:rPr>
          <w:lang w:val="es-ES"/>
        </w:rPr>
      </w:pPr>
    </w:p>
    <w:p w14:paraId="1D2BEC65" w14:textId="77777777" w:rsidR="00F46F28" w:rsidRDefault="00F46F28" w:rsidP="0018488A">
      <w:pPr>
        <w:ind w:firstLine="284"/>
        <w:rPr>
          <w:lang w:val="es-ES"/>
        </w:rPr>
      </w:pPr>
      <w:r w:rsidRPr="00F46F28">
        <w:rPr>
          <w:lang w:val="es-ES"/>
        </w:rPr>
        <w:t>Es un caso especial donde la adaptación resulta prácticamente obligatoria, ya que de lo contrario el programa quedaría obsoleto con el paso del tiempo.</w:t>
      </w:r>
    </w:p>
    <w:p w14:paraId="3918A4D3" w14:textId="77777777" w:rsidR="0018488A" w:rsidRDefault="0018488A" w:rsidP="0018488A">
      <w:pPr>
        <w:pStyle w:val="Ttulo3"/>
        <w:rPr>
          <w:lang w:val="es-ES"/>
        </w:rPr>
      </w:pPr>
      <w:bookmarkStart w:id="42" w:name="_Toc14273860"/>
      <w:r>
        <w:rPr>
          <w:lang w:val="es-ES"/>
        </w:rPr>
        <w:t xml:space="preserve">10.2.6. </w:t>
      </w:r>
      <w:r w:rsidRPr="0018488A">
        <w:rPr>
          <w:lang w:val="es-ES"/>
        </w:rPr>
        <w:t>Mantenimiento perfectivo o funcional</w:t>
      </w:r>
      <w:r>
        <w:rPr>
          <w:lang w:val="es-ES"/>
        </w:rPr>
        <w:t>.</w:t>
      </w:r>
      <w:bookmarkEnd w:id="42"/>
    </w:p>
    <w:p w14:paraId="01780D18" w14:textId="77777777" w:rsidR="0018488A" w:rsidRDefault="0018488A" w:rsidP="0018488A">
      <w:pPr>
        <w:rPr>
          <w:lang w:val="es-ES"/>
        </w:rPr>
      </w:pPr>
    </w:p>
    <w:p w14:paraId="759B0E68" w14:textId="77777777" w:rsidR="00F431A0" w:rsidRDefault="0018488A" w:rsidP="0018488A">
      <w:pPr>
        <w:ind w:firstLine="284"/>
        <w:rPr>
          <w:lang w:val="es-ES"/>
        </w:rPr>
      </w:pPr>
      <w:r w:rsidRPr="0018488A">
        <w:rPr>
          <w:lang w:val="es-ES"/>
        </w:rPr>
        <w:t>Por distintas razones, el usuario puede solicitar el agregado de nuevas funcionalidades o características no contempladas al momento de la implementación del software.</w:t>
      </w:r>
    </w:p>
    <w:p w14:paraId="5884B0EE" w14:textId="77777777" w:rsidR="0018488A" w:rsidRDefault="0018488A" w:rsidP="002002BE">
      <w:pPr>
        <w:rPr>
          <w:lang w:val="es-ES"/>
        </w:rPr>
      </w:pPr>
      <w:r>
        <w:rPr>
          <w:lang w:val="es-ES"/>
        </w:rPr>
        <w:t>Se divide en dos:</w:t>
      </w:r>
    </w:p>
    <w:p w14:paraId="7584774B" w14:textId="77777777" w:rsidR="0018488A" w:rsidRPr="0018488A" w:rsidRDefault="0018488A" w:rsidP="0018488A">
      <w:pPr>
        <w:pStyle w:val="Prrafodelista"/>
        <w:numPr>
          <w:ilvl w:val="0"/>
          <w:numId w:val="47"/>
        </w:numPr>
        <w:rPr>
          <w:lang w:val="es-ES"/>
        </w:rPr>
      </w:pPr>
      <w:r w:rsidRPr="0018488A">
        <w:rPr>
          <w:lang w:val="es-ES"/>
        </w:rPr>
        <w:t>Mantenimiento de Ampliación: incorporación de nuevas funcionalidades (nuevos requerimientos de usuarios).</w:t>
      </w:r>
    </w:p>
    <w:p w14:paraId="75E17A78" w14:textId="77777777" w:rsidR="0018488A" w:rsidRDefault="0018488A" w:rsidP="0018488A">
      <w:pPr>
        <w:pStyle w:val="Prrafodelista"/>
        <w:numPr>
          <w:ilvl w:val="0"/>
          <w:numId w:val="47"/>
        </w:numPr>
        <w:rPr>
          <w:lang w:val="es-ES"/>
        </w:rPr>
      </w:pPr>
      <w:r w:rsidRPr="0018488A">
        <w:rPr>
          <w:lang w:val="es-ES"/>
        </w:rPr>
        <w:t xml:space="preserve">Mantenimiento de Eficiencia: mejora de la eficiencia de ejecución. ¿cómo </w:t>
      </w:r>
      <w:r w:rsidR="00EE7ABE" w:rsidRPr="0018488A">
        <w:rPr>
          <w:lang w:val="es-ES"/>
        </w:rPr>
        <w:t>cuál</w:t>
      </w:r>
      <w:r w:rsidRPr="0018488A">
        <w:rPr>
          <w:lang w:val="es-ES"/>
        </w:rPr>
        <w:t xml:space="preserve"> o </w:t>
      </w:r>
      <w:r w:rsidR="00EE7ABE" w:rsidRPr="0018488A">
        <w:rPr>
          <w:lang w:val="es-ES"/>
        </w:rPr>
        <w:t>cuál</w:t>
      </w:r>
      <w:r w:rsidR="00EE7ABE">
        <w:rPr>
          <w:lang w:val="es-ES"/>
        </w:rPr>
        <w:t>es</w:t>
      </w:r>
      <w:r w:rsidRPr="0018488A">
        <w:rPr>
          <w:lang w:val="es-ES"/>
        </w:rPr>
        <w:t>?</w:t>
      </w:r>
    </w:p>
    <w:p w14:paraId="6624421B" w14:textId="77777777" w:rsidR="00960512" w:rsidRDefault="00960512">
      <w:pPr>
        <w:spacing w:line="259" w:lineRule="auto"/>
        <w:rPr>
          <w:lang w:val="es-ES"/>
        </w:rPr>
      </w:pPr>
      <w:r>
        <w:rPr>
          <w:lang w:val="es-ES"/>
        </w:rPr>
        <w:br w:type="page"/>
      </w:r>
    </w:p>
    <w:p w14:paraId="1808F109" w14:textId="77777777" w:rsidR="00CA6329" w:rsidRDefault="00960512" w:rsidP="00086026">
      <w:pPr>
        <w:pStyle w:val="Ttulo2"/>
      </w:pPr>
      <w:bookmarkStart w:id="43" w:name="_Toc14273861"/>
      <w:r>
        <w:lastRenderedPageBreak/>
        <w:t xml:space="preserve">10.3. </w:t>
      </w:r>
      <w:r w:rsidR="0011210F">
        <w:t>Plan de Mantención</w:t>
      </w:r>
      <w:bookmarkEnd w:id="43"/>
    </w:p>
    <w:p w14:paraId="2A1396F9" w14:textId="77777777" w:rsidR="00960512" w:rsidRDefault="00960512">
      <w:pPr>
        <w:spacing w:line="259" w:lineRule="auto"/>
        <w:rPr>
          <w:rFonts w:cs="Times New Roman"/>
          <w:szCs w:val="24"/>
        </w:rPr>
      </w:pPr>
    </w:p>
    <w:p w14:paraId="4C93AAD8" w14:textId="77777777" w:rsidR="00960512" w:rsidRDefault="00960512">
      <w:pPr>
        <w:spacing w:line="259" w:lineRule="auto"/>
        <w:rPr>
          <w:rFonts w:cs="Times New Roman"/>
          <w:szCs w:val="24"/>
        </w:rPr>
      </w:pPr>
    </w:p>
    <w:p w14:paraId="580DF8E2" w14:textId="77777777" w:rsidR="00960512" w:rsidRDefault="00960512">
      <w:pPr>
        <w:spacing w:line="259" w:lineRule="auto"/>
        <w:rPr>
          <w:rFonts w:cs="Times New Roman"/>
          <w:szCs w:val="24"/>
        </w:rPr>
      </w:pPr>
    </w:p>
    <w:p w14:paraId="2B11DCD4" w14:textId="77777777" w:rsidR="00960512" w:rsidRDefault="00960512">
      <w:pPr>
        <w:spacing w:line="259" w:lineRule="auto"/>
        <w:rPr>
          <w:rFonts w:cs="Times New Roman"/>
          <w:szCs w:val="24"/>
        </w:rPr>
      </w:pPr>
    </w:p>
    <w:p w14:paraId="67518BFA" w14:textId="77777777" w:rsidR="00960512" w:rsidRDefault="00960512">
      <w:pPr>
        <w:spacing w:line="259" w:lineRule="auto"/>
        <w:rPr>
          <w:rFonts w:cs="Times New Roman"/>
          <w:szCs w:val="24"/>
        </w:rPr>
      </w:pPr>
    </w:p>
    <w:p w14:paraId="3E73E34A" w14:textId="77777777" w:rsidR="00F4734E" w:rsidRDefault="00F4734E">
      <w:pPr>
        <w:spacing w:line="259" w:lineRule="auto"/>
        <w:rPr>
          <w:rFonts w:cs="Times New Roman"/>
          <w:szCs w:val="24"/>
        </w:rPr>
      </w:pPr>
      <w:r>
        <w:rPr>
          <w:rFonts w:cs="Times New Roman"/>
          <w:szCs w:val="24"/>
        </w:rPr>
        <w:br w:type="page"/>
      </w:r>
    </w:p>
    <w:p w14:paraId="7EE3762E" w14:textId="77777777" w:rsidR="00CF06FC" w:rsidRDefault="00F676EA" w:rsidP="00F4734E">
      <w:pPr>
        <w:pStyle w:val="Ttulo1"/>
      </w:pPr>
      <w:bookmarkStart w:id="44" w:name="_Toc14273862"/>
      <w:r>
        <w:lastRenderedPageBreak/>
        <w:t xml:space="preserve">11. </w:t>
      </w:r>
      <w:r w:rsidR="001078B4">
        <w:t>Bases de Datos</w:t>
      </w:r>
      <w:bookmarkEnd w:id="44"/>
    </w:p>
    <w:p w14:paraId="7739BCEA" w14:textId="77777777" w:rsidR="00561C0B" w:rsidRDefault="007E1ACA" w:rsidP="007E1ACA">
      <w:pPr>
        <w:pStyle w:val="Ttulo2"/>
      </w:pPr>
      <w:bookmarkStart w:id="45" w:name="_Toc14273863"/>
      <w:r>
        <w:t>11.1 Diseño de la Base de datos</w:t>
      </w:r>
      <w:bookmarkEnd w:id="45"/>
    </w:p>
    <w:p w14:paraId="7D116719" w14:textId="7EC581FF" w:rsidR="00561C0B" w:rsidRDefault="00B95F05" w:rsidP="00561C0B">
      <w:r>
        <w:rPr>
          <w:noProof/>
          <w:lang w:eastAsia="es-CL"/>
        </w:rPr>
        <w:drawing>
          <wp:inline distT="0" distB="0" distL="0" distR="0" wp14:anchorId="7A190D8B" wp14:editId="179E8F88">
            <wp:extent cx="5611008" cy="4334480"/>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1.png"/>
                    <pic:cNvPicPr/>
                  </pic:nvPicPr>
                  <pic:blipFill>
                    <a:blip r:embed="rId19">
                      <a:extLst>
                        <a:ext uri="{28A0092B-C50C-407E-A947-70E740481C1C}">
                          <a14:useLocalDpi xmlns:a14="http://schemas.microsoft.com/office/drawing/2010/main" val="0"/>
                        </a:ext>
                      </a:extLst>
                    </a:blip>
                    <a:stretch>
                      <a:fillRect/>
                    </a:stretch>
                  </pic:blipFill>
                  <pic:spPr>
                    <a:xfrm>
                      <a:off x="0" y="0"/>
                      <a:ext cx="5611008" cy="4334480"/>
                    </a:xfrm>
                    <a:prstGeom prst="rect">
                      <a:avLst/>
                    </a:prstGeom>
                  </pic:spPr>
                </pic:pic>
              </a:graphicData>
            </a:graphic>
          </wp:inline>
        </w:drawing>
      </w:r>
      <w:bookmarkStart w:id="46" w:name="_GoBack"/>
      <w:bookmarkEnd w:id="46"/>
    </w:p>
    <w:p w14:paraId="1FAD214C" w14:textId="77777777" w:rsidR="007E1ACA" w:rsidRDefault="007E1ACA" w:rsidP="00561C0B"/>
    <w:p w14:paraId="4FE313C9" w14:textId="4FC80068" w:rsidR="00561C0B" w:rsidRDefault="00AF3251" w:rsidP="00AF3251">
      <w:pPr>
        <w:pStyle w:val="Ttulo2"/>
      </w:pPr>
      <w:bookmarkStart w:id="47" w:name="_Toc14273864"/>
      <w:r>
        <w:t>11.</w:t>
      </w:r>
      <w:r w:rsidR="007E1ACA">
        <w:t>2</w:t>
      </w:r>
      <w:r>
        <w:t xml:space="preserve"> </w:t>
      </w:r>
      <w:r w:rsidR="001078B4">
        <w:t>Diseño de tablas</w:t>
      </w:r>
      <w:bookmarkEnd w:id="47"/>
      <w:r w:rsidR="001078B4">
        <w:t xml:space="preserve"> </w:t>
      </w:r>
      <w:r w:rsidR="00FA023A">
        <w:t>Alumos</w:t>
      </w:r>
    </w:p>
    <w:p w14:paraId="557AE22E" w14:textId="66E0D240" w:rsidR="00AF3251" w:rsidRDefault="00AF3251" w:rsidP="00AF3251"/>
    <w:tbl>
      <w:tblPr>
        <w:tblStyle w:val="Tablaconcuadrcula"/>
        <w:tblW w:w="0" w:type="auto"/>
        <w:jc w:val="center"/>
        <w:tblLook w:val="04A0" w:firstRow="1" w:lastRow="0" w:firstColumn="1" w:lastColumn="0" w:noHBand="0" w:noVBand="1"/>
      </w:tblPr>
      <w:tblGrid>
        <w:gridCol w:w="2155"/>
        <w:gridCol w:w="2169"/>
        <w:gridCol w:w="2337"/>
        <w:gridCol w:w="2167"/>
      </w:tblGrid>
      <w:tr w:rsidR="004D25CB" w:rsidRPr="004D25CB" w14:paraId="046CDDC8" w14:textId="77777777" w:rsidTr="00FA023A">
        <w:trPr>
          <w:jc w:val="center"/>
        </w:trPr>
        <w:tc>
          <w:tcPr>
            <w:tcW w:w="2155" w:type="dxa"/>
            <w:vAlign w:val="center"/>
          </w:tcPr>
          <w:p w14:paraId="6643E895" w14:textId="77777777" w:rsidR="004D25CB" w:rsidRPr="004D25CB" w:rsidRDefault="004D25CB" w:rsidP="004D25CB">
            <w:pPr>
              <w:jc w:val="center"/>
              <w:rPr>
                <w:b/>
              </w:rPr>
            </w:pPr>
            <w:r w:rsidRPr="004D25CB">
              <w:rPr>
                <w:b/>
              </w:rPr>
              <w:t>Atributo</w:t>
            </w:r>
          </w:p>
        </w:tc>
        <w:tc>
          <w:tcPr>
            <w:tcW w:w="2169" w:type="dxa"/>
            <w:vAlign w:val="center"/>
          </w:tcPr>
          <w:p w14:paraId="563E8F38" w14:textId="77777777" w:rsidR="004D25CB" w:rsidRPr="004D25CB" w:rsidRDefault="004D25CB" w:rsidP="008F5163">
            <w:pPr>
              <w:jc w:val="center"/>
              <w:rPr>
                <w:b/>
              </w:rPr>
            </w:pPr>
            <w:r w:rsidRPr="004D25CB">
              <w:rPr>
                <w:b/>
              </w:rPr>
              <w:t xml:space="preserve">Tipo de </w:t>
            </w:r>
            <w:r w:rsidR="008F5163">
              <w:rPr>
                <w:b/>
              </w:rPr>
              <w:t>d</w:t>
            </w:r>
            <w:r w:rsidRPr="004D25CB">
              <w:rPr>
                <w:b/>
              </w:rPr>
              <w:t>ato</w:t>
            </w:r>
          </w:p>
        </w:tc>
        <w:tc>
          <w:tcPr>
            <w:tcW w:w="2337" w:type="dxa"/>
            <w:vAlign w:val="center"/>
          </w:tcPr>
          <w:p w14:paraId="3909312F" w14:textId="77777777" w:rsidR="004D25CB" w:rsidRPr="004D25CB" w:rsidRDefault="008F5163" w:rsidP="004D25CB">
            <w:pPr>
              <w:jc w:val="center"/>
              <w:rPr>
                <w:b/>
              </w:rPr>
            </w:pPr>
            <w:r>
              <w:rPr>
                <w:b/>
              </w:rPr>
              <w:t>Clave principal/secundaria</w:t>
            </w:r>
          </w:p>
        </w:tc>
        <w:tc>
          <w:tcPr>
            <w:tcW w:w="2167" w:type="dxa"/>
            <w:vAlign w:val="center"/>
          </w:tcPr>
          <w:p w14:paraId="30B0A9BF" w14:textId="77777777" w:rsidR="004D25CB" w:rsidRPr="004D25CB" w:rsidRDefault="008F5163" w:rsidP="004D25CB">
            <w:pPr>
              <w:jc w:val="center"/>
              <w:rPr>
                <w:b/>
              </w:rPr>
            </w:pPr>
            <w:r>
              <w:rPr>
                <w:b/>
              </w:rPr>
              <w:t>Descripción</w:t>
            </w:r>
          </w:p>
        </w:tc>
      </w:tr>
      <w:tr w:rsidR="004D25CB" w:rsidRPr="004D25CB" w14:paraId="7C5EB742" w14:textId="77777777" w:rsidTr="00FA023A">
        <w:trPr>
          <w:jc w:val="center"/>
        </w:trPr>
        <w:tc>
          <w:tcPr>
            <w:tcW w:w="2155" w:type="dxa"/>
            <w:vAlign w:val="center"/>
          </w:tcPr>
          <w:p w14:paraId="5F84E984" w14:textId="764E0415" w:rsidR="004D25CB" w:rsidRPr="004D25CB" w:rsidRDefault="00347734" w:rsidP="00FA023A">
            <w:pPr>
              <w:jc w:val="center"/>
              <w:rPr>
                <w:b/>
              </w:rPr>
            </w:pPr>
            <w:r>
              <w:rPr>
                <w:b/>
              </w:rPr>
              <w:t>Nombre_a</w:t>
            </w:r>
          </w:p>
        </w:tc>
        <w:tc>
          <w:tcPr>
            <w:tcW w:w="2169" w:type="dxa"/>
            <w:vAlign w:val="center"/>
          </w:tcPr>
          <w:p w14:paraId="08FF5F13" w14:textId="3BA27AED" w:rsidR="004D25CB" w:rsidRPr="004D25CB" w:rsidRDefault="00FA023A" w:rsidP="004D25CB">
            <w:pPr>
              <w:jc w:val="center"/>
              <w:rPr>
                <w:b/>
              </w:rPr>
            </w:pPr>
            <w:r>
              <w:rPr>
                <w:b/>
              </w:rPr>
              <w:t>Varchar(50)</w:t>
            </w:r>
          </w:p>
        </w:tc>
        <w:tc>
          <w:tcPr>
            <w:tcW w:w="2337" w:type="dxa"/>
            <w:vAlign w:val="center"/>
          </w:tcPr>
          <w:p w14:paraId="47EF0184" w14:textId="77777777" w:rsidR="004D25CB" w:rsidRPr="004D25CB" w:rsidRDefault="004D25CB" w:rsidP="004D25CB">
            <w:pPr>
              <w:jc w:val="center"/>
              <w:rPr>
                <w:b/>
              </w:rPr>
            </w:pPr>
          </w:p>
        </w:tc>
        <w:tc>
          <w:tcPr>
            <w:tcW w:w="2167" w:type="dxa"/>
            <w:vAlign w:val="center"/>
          </w:tcPr>
          <w:p w14:paraId="371A05D6" w14:textId="2ADA3930" w:rsidR="004D25CB" w:rsidRPr="004D25CB" w:rsidRDefault="00FA023A" w:rsidP="004D25CB">
            <w:pPr>
              <w:jc w:val="center"/>
              <w:rPr>
                <w:b/>
              </w:rPr>
            </w:pPr>
            <w:r>
              <w:rPr>
                <w:b/>
              </w:rPr>
              <w:t>Nombre del alumno</w:t>
            </w:r>
          </w:p>
        </w:tc>
      </w:tr>
      <w:tr w:rsidR="004D25CB" w:rsidRPr="004D25CB" w14:paraId="04C97889" w14:textId="77777777" w:rsidTr="00FA023A">
        <w:trPr>
          <w:jc w:val="center"/>
        </w:trPr>
        <w:tc>
          <w:tcPr>
            <w:tcW w:w="2155" w:type="dxa"/>
            <w:vAlign w:val="center"/>
          </w:tcPr>
          <w:p w14:paraId="58A95AFB" w14:textId="3BB474E5" w:rsidR="004D25CB" w:rsidRPr="004D25CB" w:rsidRDefault="00FA023A" w:rsidP="004D25CB">
            <w:pPr>
              <w:jc w:val="center"/>
              <w:rPr>
                <w:b/>
              </w:rPr>
            </w:pPr>
            <w:r>
              <w:rPr>
                <w:b/>
              </w:rPr>
              <w:t>Apellidos</w:t>
            </w:r>
            <w:r w:rsidR="00347734">
              <w:rPr>
                <w:b/>
              </w:rPr>
              <w:t>_a</w:t>
            </w:r>
          </w:p>
        </w:tc>
        <w:tc>
          <w:tcPr>
            <w:tcW w:w="2169" w:type="dxa"/>
            <w:vAlign w:val="center"/>
          </w:tcPr>
          <w:p w14:paraId="741440B2" w14:textId="36E35343" w:rsidR="004D25CB" w:rsidRPr="004D25CB" w:rsidRDefault="00FA023A" w:rsidP="004D25CB">
            <w:pPr>
              <w:jc w:val="center"/>
              <w:rPr>
                <w:b/>
              </w:rPr>
            </w:pPr>
            <w:r>
              <w:rPr>
                <w:b/>
              </w:rPr>
              <w:t>Varchar(50)</w:t>
            </w:r>
          </w:p>
        </w:tc>
        <w:tc>
          <w:tcPr>
            <w:tcW w:w="2337" w:type="dxa"/>
            <w:vAlign w:val="center"/>
          </w:tcPr>
          <w:p w14:paraId="4802F3FC" w14:textId="77777777" w:rsidR="004D25CB" w:rsidRPr="004D25CB" w:rsidRDefault="004D25CB" w:rsidP="004D25CB">
            <w:pPr>
              <w:jc w:val="center"/>
              <w:rPr>
                <w:b/>
              </w:rPr>
            </w:pPr>
          </w:p>
        </w:tc>
        <w:tc>
          <w:tcPr>
            <w:tcW w:w="2167" w:type="dxa"/>
            <w:vAlign w:val="center"/>
          </w:tcPr>
          <w:p w14:paraId="3456E62F" w14:textId="65E60EBB" w:rsidR="004D25CB" w:rsidRPr="004D25CB" w:rsidRDefault="00FA023A" w:rsidP="004D25CB">
            <w:pPr>
              <w:jc w:val="center"/>
              <w:rPr>
                <w:b/>
              </w:rPr>
            </w:pPr>
            <w:r>
              <w:rPr>
                <w:b/>
              </w:rPr>
              <w:t>Apellido del alumno</w:t>
            </w:r>
          </w:p>
        </w:tc>
      </w:tr>
      <w:tr w:rsidR="00FA023A" w:rsidRPr="004D25CB" w14:paraId="35930A24" w14:textId="77777777" w:rsidTr="00FA023A">
        <w:trPr>
          <w:jc w:val="center"/>
        </w:trPr>
        <w:tc>
          <w:tcPr>
            <w:tcW w:w="2155" w:type="dxa"/>
            <w:vAlign w:val="center"/>
          </w:tcPr>
          <w:p w14:paraId="144EAE9C" w14:textId="21E5B795" w:rsidR="00FA023A" w:rsidRDefault="00FA023A" w:rsidP="004D25CB">
            <w:pPr>
              <w:jc w:val="center"/>
              <w:rPr>
                <w:b/>
              </w:rPr>
            </w:pPr>
            <w:r>
              <w:rPr>
                <w:b/>
              </w:rPr>
              <w:t>Rut</w:t>
            </w:r>
            <w:r w:rsidR="00347734">
              <w:rPr>
                <w:b/>
              </w:rPr>
              <w:t>_a</w:t>
            </w:r>
          </w:p>
        </w:tc>
        <w:tc>
          <w:tcPr>
            <w:tcW w:w="2169" w:type="dxa"/>
            <w:vAlign w:val="center"/>
          </w:tcPr>
          <w:p w14:paraId="298D5A55" w14:textId="2429D9F8" w:rsidR="00FA023A" w:rsidRPr="004D25CB" w:rsidRDefault="00C377E6" w:rsidP="004D25CB">
            <w:pPr>
              <w:jc w:val="center"/>
              <w:rPr>
                <w:b/>
              </w:rPr>
            </w:pPr>
            <w:r>
              <w:rPr>
                <w:b/>
              </w:rPr>
              <w:t>Varchar(15</w:t>
            </w:r>
            <w:r w:rsidR="00FA023A">
              <w:rPr>
                <w:b/>
              </w:rPr>
              <w:t>)</w:t>
            </w:r>
          </w:p>
        </w:tc>
        <w:tc>
          <w:tcPr>
            <w:tcW w:w="2337" w:type="dxa"/>
            <w:vAlign w:val="center"/>
          </w:tcPr>
          <w:p w14:paraId="2ECF498B" w14:textId="01952C06" w:rsidR="00FA023A" w:rsidRPr="004D25CB" w:rsidRDefault="00347734" w:rsidP="004D25CB">
            <w:pPr>
              <w:jc w:val="center"/>
              <w:rPr>
                <w:b/>
              </w:rPr>
            </w:pPr>
            <w:r>
              <w:rPr>
                <w:b/>
              </w:rPr>
              <w:t>Pk(clave primaria)</w:t>
            </w:r>
          </w:p>
        </w:tc>
        <w:tc>
          <w:tcPr>
            <w:tcW w:w="2167" w:type="dxa"/>
            <w:vAlign w:val="center"/>
          </w:tcPr>
          <w:p w14:paraId="61452B17" w14:textId="61573D5B" w:rsidR="00FA023A" w:rsidRPr="004D25CB" w:rsidRDefault="00FA023A" w:rsidP="004D25CB">
            <w:pPr>
              <w:jc w:val="center"/>
              <w:rPr>
                <w:b/>
              </w:rPr>
            </w:pPr>
            <w:r>
              <w:rPr>
                <w:b/>
              </w:rPr>
              <w:t>Rut del alumno</w:t>
            </w:r>
          </w:p>
        </w:tc>
      </w:tr>
      <w:tr w:rsidR="00FA023A" w:rsidRPr="004D25CB" w14:paraId="0EBFBC70" w14:textId="77777777" w:rsidTr="00FA023A">
        <w:trPr>
          <w:jc w:val="center"/>
        </w:trPr>
        <w:tc>
          <w:tcPr>
            <w:tcW w:w="2155" w:type="dxa"/>
            <w:vAlign w:val="center"/>
          </w:tcPr>
          <w:p w14:paraId="360E5AA8" w14:textId="684E06C1" w:rsidR="00FA023A" w:rsidRDefault="00FA023A" w:rsidP="004D25CB">
            <w:pPr>
              <w:jc w:val="center"/>
              <w:rPr>
                <w:b/>
              </w:rPr>
            </w:pPr>
            <w:r>
              <w:rPr>
                <w:b/>
              </w:rPr>
              <w:lastRenderedPageBreak/>
              <w:t>Edad</w:t>
            </w:r>
            <w:r w:rsidR="00347734">
              <w:rPr>
                <w:b/>
              </w:rPr>
              <w:t>_a</w:t>
            </w:r>
          </w:p>
        </w:tc>
        <w:tc>
          <w:tcPr>
            <w:tcW w:w="2169" w:type="dxa"/>
            <w:vAlign w:val="center"/>
          </w:tcPr>
          <w:p w14:paraId="5FB89FEB" w14:textId="14C49AD4" w:rsidR="00FA023A" w:rsidRPr="004D25CB" w:rsidRDefault="00FA023A" w:rsidP="004D25CB">
            <w:pPr>
              <w:jc w:val="center"/>
              <w:rPr>
                <w:b/>
              </w:rPr>
            </w:pPr>
            <w:r>
              <w:rPr>
                <w:b/>
              </w:rPr>
              <w:t>Int</w:t>
            </w:r>
          </w:p>
        </w:tc>
        <w:tc>
          <w:tcPr>
            <w:tcW w:w="2337" w:type="dxa"/>
            <w:vAlign w:val="center"/>
          </w:tcPr>
          <w:p w14:paraId="48DBDFC0" w14:textId="77777777" w:rsidR="00FA023A" w:rsidRPr="004D25CB" w:rsidRDefault="00FA023A" w:rsidP="004D25CB">
            <w:pPr>
              <w:jc w:val="center"/>
              <w:rPr>
                <w:b/>
              </w:rPr>
            </w:pPr>
          </w:p>
        </w:tc>
        <w:tc>
          <w:tcPr>
            <w:tcW w:w="2167" w:type="dxa"/>
            <w:vAlign w:val="center"/>
          </w:tcPr>
          <w:p w14:paraId="36239960" w14:textId="1683029E" w:rsidR="00FA023A" w:rsidRPr="004D25CB" w:rsidRDefault="00FA023A" w:rsidP="004D25CB">
            <w:pPr>
              <w:jc w:val="center"/>
              <w:rPr>
                <w:b/>
              </w:rPr>
            </w:pPr>
            <w:r>
              <w:rPr>
                <w:b/>
              </w:rPr>
              <w:t>Edad del alumno</w:t>
            </w:r>
          </w:p>
        </w:tc>
      </w:tr>
      <w:tr w:rsidR="00FA023A" w:rsidRPr="004D25CB" w14:paraId="065F1863" w14:textId="77777777" w:rsidTr="00FA023A">
        <w:trPr>
          <w:jc w:val="center"/>
        </w:trPr>
        <w:tc>
          <w:tcPr>
            <w:tcW w:w="2155" w:type="dxa"/>
            <w:vAlign w:val="center"/>
          </w:tcPr>
          <w:p w14:paraId="0129AFE3" w14:textId="0A6C5783" w:rsidR="00FA023A" w:rsidRDefault="00347734" w:rsidP="00347734">
            <w:pPr>
              <w:jc w:val="center"/>
              <w:rPr>
                <w:b/>
              </w:rPr>
            </w:pPr>
            <w:r>
              <w:rPr>
                <w:b/>
              </w:rPr>
              <w:t>Fechanac_a</w:t>
            </w:r>
          </w:p>
        </w:tc>
        <w:tc>
          <w:tcPr>
            <w:tcW w:w="2169" w:type="dxa"/>
            <w:vAlign w:val="center"/>
          </w:tcPr>
          <w:p w14:paraId="374D5774" w14:textId="52D5C116" w:rsidR="00FA023A" w:rsidRPr="004D25CB" w:rsidRDefault="00FA023A" w:rsidP="004D25CB">
            <w:pPr>
              <w:jc w:val="center"/>
              <w:rPr>
                <w:b/>
              </w:rPr>
            </w:pPr>
            <w:r>
              <w:rPr>
                <w:b/>
              </w:rPr>
              <w:t>Date</w:t>
            </w:r>
          </w:p>
        </w:tc>
        <w:tc>
          <w:tcPr>
            <w:tcW w:w="2337" w:type="dxa"/>
            <w:vAlign w:val="center"/>
          </w:tcPr>
          <w:p w14:paraId="2D20DBA1" w14:textId="77777777" w:rsidR="00FA023A" w:rsidRPr="004D25CB" w:rsidRDefault="00FA023A" w:rsidP="004D25CB">
            <w:pPr>
              <w:jc w:val="center"/>
              <w:rPr>
                <w:b/>
              </w:rPr>
            </w:pPr>
          </w:p>
        </w:tc>
        <w:tc>
          <w:tcPr>
            <w:tcW w:w="2167" w:type="dxa"/>
            <w:vAlign w:val="center"/>
          </w:tcPr>
          <w:p w14:paraId="6096704D" w14:textId="40E17929" w:rsidR="00FA023A" w:rsidRPr="004D25CB" w:rsidRDefault="00FA023A" w:rsidP="004D25CB">
            <w:pPr>
              <w:jc w:val="center"/>
              <w:rPr>
                <w:b/>
              </w:rPr>
            </w:pPr>
            <w:r>
              <w:rPr>
                <w:b/>
              </w:rPr>
              <w:t>Fecha de nacimiento del alumno</w:t>
            </w:r>
          </w:p>
        </w:tc>
      </w:tr>
      <w:tr w:rsidR="00FA023A" w:rsidRPr="004D25CB" w14:paraId="4F9E3A3D" w14:textId="77777777" w:rsidTr="00FA023A">
        <w:trPr>
          <w:jc w:val="center"/>
        </w:trPr>
        <w:tc>
          <w:tcPr>
            <w:tcW w:w="2155" w:type="dxa"/>
            <w:vAlign w:val="center"/>
          </w:tcPr>
          <w:p w14:paraId="1DABFDDD" w14:textId="35143B14" w:rsidR="00FA023A" w:rsidRDefault="0075504A" w:rsidP="004D25CB">
            <w:pPr>
              <w:jc w:val="center"/>
              <w:rPr>
                <w:b/>
              </w:rPr>
            </w:pPr>
            <w:r>
              <w:rPr>
                <w:b/>
              </w:rPr>
              <w:t>Pai</w:t>
            </w:r>
            <w:r w:rsidR="00FA023A">
              <w:rPr>
                <w:b/>
              </w:rPr>
              <w:t>s</w:t>
            </w:r>
            <w:r w:rsidR="00347734">
              <w:rPr>
                <w:b/>
              </w:rPr>
              <w:t>_a</w:t>
            </w:r>
          </w:p>
        </w:tc>
        <w:tc>
          <w:tcPr>
            <w:tcW w:w="2169" w:type="dxa"/>
            <w:vAlign w:val="center"/>
          </w:tcPr>
          <w:p w14:paraId="6A36C0FA" w14:textId="3DCBF6F5" w:rsidR="00FA023A" w:rsidRPr="004D25CB" w:rsidRDefault="00FA023A" w:rsidP="004D25CB">
            <w:pPr>
              <w:jc w:val="center"/>
              <w:rPr>
                <w:b/>
              </w:rPr>
            </w:pPr>
            <w:r>
              <w:rPr>
                <w:b/>
              </w:rPr>
              <w:t>Varchar(15)</w:t>
            </w:r>
          </w:p>
        </w:tc>
        <w:tc>
          <w:tcPr>
            <w:tcW w:w="2337" w:type="dxa"/>
            <w:vAlign w:val="center"/>
          </w:tcPr>
          <w:p w14:paraId="519631C7" w14:textId="77777777" w:rsidR="00FA023A" w:rsidRPr="004D25CB" w:rsidRDefault="00FA023A" w:rsidP="004D25CB">
            <w:pPr>
              <w:jc w:val="center"/>
              <w:rPr>
                <w:b/>
              </w:rPr>
            </w:pPr>
          </w:p>
        </w:tc>
        <w:tc>
          <w:tcPr>
            <w:tcW w:w="2167" w:type="dxa"/>
            <w:vAlign w:val="center"/>
          </w:tcPr>
          <w:p w14:paraId="0A007BE8" w14:textId="7633CD14" w:rsidR="00FA023A" w:rsidRPr="004D25CB" w:rsidRDefault="00FA023A" w:rsidP="004D25CB">
            <w:pPr>
              <w:jc w:val="center"/>
              <w:rPr>
                <w:b/>
              </w:rPr>
            </w:pPr>
            <w:r>
              <w:rPr>
                <w:b/>
              </w:rPr>
              <w:t>País de residencia del alumno</w:t>
            </w:r>
          </w:p>
        </w:tc>
      </w:tr>
      <w:tr w:rsidR="00FA023A" w:rsidRPr="004D25CB" w14:paraId="4E6C1D02" w14:textId="77777777" w:rsidTr="00FA023A">
        <w:trPr>
          <w:jc w:val="center"/>
        </w:trPr>
        <w:tc>
          <w:tcPr>
            <w:tcW w:w="2155" w:type="dxa"/>
            <w:vAlign w:val="center"/>
          </w:tcPr>
          <w:p w14:paraId="58F44248" w14:textId="13944889" w:rsidR="00FA023A" w:rsidRDefault="00FA023A" w:rsidP="004D25CB">
            <w:pPr>
              <w:jc w:val="center"/>
              <w:rPr>
                <w:b/>
              </w:rPr>
            </w:pPr>
            <w:r>
              <w:rPr>
                <w:b/>
              </w:rPr>
              <w:t>Ciudad</w:t>
            </w:r>
            <w:r w:rsidR="00347734">
              <w:rPr>
                <w:b/>
              </w:rPr>
              <w:t>_a</w:t>
            </w:r>
          </w:p>
        </w:tc>
        <w:tc>
          <w:tcPr>
            <w:tcW w:w="2169" w:type="dxa"/>
            <w:vAlign w:val="center"/>
          </w:tcPr>
          <w:p w14:paraId="2D9F995A" w14:textId="659AAB08" w:rsidR="00FA023A" w:rsidRPr="004D25CB" w:rsidRDefault="00FA023A" w:rsidP="004D25CB">
            <w:pPr>
              <w:jc w:val="center"/>
              <w:rPr>
                <w:b/>
              </w:rPr>
            </w:pPr>
            <w:r>
              <w:rPr>
                <w:b/>
              </w:rPr>
              <w:t>Varchar(20)</w:t>
            </w:r>
          </w:p>
        </w:tc>
        <w:tc>
          <w:tcPr>
            <w:tcW w:w="2337" w:type="dxa"/>
            <w:vAlign w:val="center"/>
          </w:tcPr>
          <w:p w14:paraId="5ECAD953" w14:textId="77777777" w:rsidR="00FA023A" w:rsidRPr="004D25CB" w:rsidRDefault="00FA023A" w:rsidP="004D25CB">
            <w:pPr>
              <w:jc w:val="center"/>
              <w:rPr>
                <w:b/>
              </w:rPr>
            </w:pPr>
          </w:p>
        </w:tc>
        <w:tc>
          <w:tcPr>
            <w:tcW w:w="2167" w:type="dxa"/>
            <w:vAlign w:val="center"/>
          </w:tcPr>
          <w:p w14:paraId="270037DF" w14:textId="1EB655FB" w:rsidR="00FA023A" w:rsidRPr="004D25CB" w:rsidRDefault="00FA023A" w:rsidP="004D25CB">
            <w:pPr>
              <w:jc w:val="center"/>
              <w:rPr>
                <w:b/>
              </w:rPr>
            </w:pPr>
            <w:r>
              <w:rPr>
                <w:b/>
              </w:rPr>
              <w:t>Ciudad de residencia del Alumno</w:t>
            </w:r>
          </w:p>
        </w:tc>
      </w:tr>
      <w:tr w:rsidR="00FA023A" w:rsidRPr="004D25CB" w14:paraId="4F59C865" w14:textId="77777777" w:rsidTr="00FA023A">
        <w:trPr>
          <w:jc w:val="center"/>
        </w:trPr>
        <w:tc>
          <w:tcPr>
            <w:tcW w:w="2155" w:type="dxa"/>
            <w:vAlign w:val="center"/>
          </w:tcPr>
          <w:p w14:paraId="34E68234" w14:textId="787057AC" w:rsidR="00FA023A" w:rsidRDefault="00FA023A" w:rsidP="004D25CB">
            <w:pPr>
              <w:jc w:val="center"/>
              <w:rPr>
                <w:b/>
              </w:rPr>
            </w:pPr>
            <w:r>
              <w:rPr>
                <w:b/>
              </w:rPr>
              <w:t>Provincia</w:t>
            </w:r>
            <w:r w:rsidR="00347734">
              <w:rPr>
                <w:b/>
              </w:rPr>
              <w:t>_a</w:t>
            </w:r>
          </w:p>
        </w:tc>
        <w:tc>
          <w:tcPr>
            <w:tcW w:w="2169" w:type="dxa"/>
            <w:vAlign w:val="center"/>
          </w:tcPr>
          <w:p w14:paraId="0A1DC69C" w14:textId="06BB705A" w:rsidR="00FA023A" w:rsidRPr="004D25CB" w:rsidRDefault="00FA023A" w:rsidP="004D25CB">
            <w:pPr>
              <w:jc w:val="center"/>
              <w:rPr>
                <w:b/>
              </w:rPr>
            </w:pPr>
            <w:r>
              <w:rPr>
                <w:b/>
              </w:rPr>
              <w:t>Varchar(20)</w:t>
            </w:r>
          </w:p>
        </w:tc>
        <w:tc>
          <w:tcPr>
            <w:tcW w:w="2337" w:type="dxa"/>
            <w:vAlign w:val="center"/>
          </w:tcPr>
          <w:p w14:paraId="3358FE41" w14:textId="77777777" w:rsidR="00FA023A" w:rsidRPr="004D25CB" w:rsidRDefault="00FA023A" w:rsidP="004D25CB">
            <w:pPr>
              <w:jc w:val="center"/>
              <w:rPr>
                <w:b/>
              </w:rPr>
            </w:pPr>
          </w:p>
        </w:tc>
        <w:tc>
          <w:tcPr>
            <w:tcW w:w="2167" w:type="dxa"/>
            <w:vAlign w:val="center"/>
          </w:tcPr>
          <w:p w14:paraId="781EC433" w14:textId="206FC6FE" w:rsidR="00FA023A" w:rsidRPr="004D25CB" w:rsidRDefault="00FA023A" w:rsidP="00FA023A">
            <w:pPr>
              <w:jc w:val="center"/>
              <w:rPr>
                <w:b/>
              </w:rPr>
            </w:pPr>
            <w:r>
              <w:rPr>
                <w:b/>
              </w:rPr>
              <w:t>Provincia de del alumno</w:t>
            </w:r>
          </w:p>
        </w:tc>
      </w:tr>
      <w:tr w:rsidR="00FA023A" w:rsidRPr="004D25CB" w14:paraId="4CFDD835" w14:textId="77777777" w:rsidTr="00FA023A">
        <w:trPr>
          <w:jc w:val="center"/>
        </w:trPr>
        <w:tc>
          <w:tcPr>
            <w:tcW w:w="2155" w:type="dxa"/>
            <w:vAlign w:val="center"/>
          </w:tcPr>
          <w:p w14:paraId="171C8350" w14:textId="6D32BD3B" w:rsidR="00FA023A" w:rsidRDefault="0075504A" w:rsidP="004D25CB">
            <w:pPr>
              <w:jc w:val="center"/>
              <w:rPr>
                <w:b/>
              </w:rPr>
            </w:pPr>
            <w:r>
              <w:rPr>
                <w:b/>
              </w:rPr>
              <w:t>Direccio</w:t>
            </w:r>
            <w:r w:rsidR="00FA023A">
              <w:rPr>
                <w:b/>
              </w:rPr>
              <w:t>n</w:t>
            </w:r>
            <w:r w:rsidR="00347734">
              <w:rPr>
                <w:b/>
              </w:rPr>
              <w:t>_a</w:t>
            </w:r>
          </w:p>
        </w:tc>
        <w:tc>
          <w:tcPr>
            <w:tcW w:w="2169" w:type="dxa"/>
            <w:vAlign w:val="center"/>
          </w:tcPr>
          <w:p w14:paraId="3BE65001" w14:textId="66000721" w:rsidR="00FA023A" w:rsidRPr="004D25CB" w:rsidRDefault="00FA023A" w:rsidP="004D25CB">
            <w:pPr>
              <w:jc w:val="center"/>
              <w:rPr>
                <w:b/>
              </w:rPr>
            </w:pPr>
            <w:r>
              <w:rPr>
                <w:b/>
              </w:rPr>
              <w:t>Varchar(50)</w:t>
            </w:r>
          </w:p>
        </w:tc>
        <w:tc>
          <w:tcPr>
            <w:tcW w:w="2337" w:type="dxa"/>
            <w:vAlign w:val="center"/>
          </w:tcPr>
          <w:p w14:paraId="0D981C32" w14:textId="77777777" w:rsidR="00FA023A" w:rsidRPr="004D25CB" w:rsidRDefault="00FA023A" w:rsidP="004D25CB">
            <w:pPr>
              <w:jc w:val="center"/>
              <w:rPr>
                <w:b/>
              </w:rPr>
            </w:pPr>
          </w:p>
        </w:tc>
        <w:tc>
          <w:tcPr>
            <w:tcW w:w="2167" w:type="dxa"/>
            <w:vAlign w:val="center"/>
          </w:tcPr>
          <w:p w14:paraId="1F7E57DF" w14:textId="456C439C" w:rsidR="00FA023A" w:rsidRPr="004D25CB" w:rsidRDefault="00FA023A" w:rsidP="004D25CB">
            <w:pPr>
              <w:jc w:val="center"/>
              <w:rPr>
                <w:b/>
              </w:rPr>
            </w:pPr>
            <w:r>
              <w:rPr>
                <w:b/>
              </w:rPr>
              <w:t>Dirección del Alumno</w:t>
            </w:r>
          </w:p>
        </w:tc>
      </w:tr>
      <w:tr w:rsidR="00FA023A" w:rsidRPr="004D25CB" w14:paraId="454E5972" w14:textId="77777777" w:rsidTr="00FA023A">
        <w:trPr>
          <w:jc w:val="center"/>
        </w:trPr>
        <w:tc>
          <w:tcPr>
            <w:tcW w:w="2155" w:type="dxa"/>
            <w:vAlign w:val="center"/>
          </w:tcPr>
          <w:p w14:paraId="3C35A15E" w14:textId="60AC3726" w:rsidR="00FA023A" w:rsidRDefault="00FA023A" w:rsidP="004D25CB">
            <w:pPr>
              <w:jc w:val="center"/>
              <w:rPr>
                <w:b/>
              </w:rPr>
            </w:pPr>
            <w:r>
              <w:rPr>
                <w:b/>
              </w:rPr>
              <w:t>Sexo</w:t>
            </w:r>
            <w:r w:rsidR="00347734">
              <w:rPr>
                <w:b/>
              </w:rPr>
              <w:t>_a</w:t>
            </w:r>
          </w:p>
        </w:tc>
        <w:tc>
          <w:tcPr>
            <w:tcW w:w="2169" w:type="dxa"/>
            <w:vAlign w:val="center"/>
          </w:tcPr>
          <w:p w14:paraId="707C74C7" w14:textId="409C3B52" w:rsidR="00FA023A" w:rsidRPr="004D25CB" w:rsidRDefault="00FA023A" w:rsidP="004D25CB">
            <w:pPr>
              <w:jc w:val="center"/>
              <w:rPr>
                <w:b/>
              </w:rPr>
            </w:pPr>
            <w:r>
              <w:rPr>
                <w:b/>
              </w:rPr>
              <w:t>Varchar(10)</w:t>
            </w:r>
          </w:p>
        </w:tc>
        <w:tc>
          <w:tcPr>
            <w:tcW w:w="2337" w:type="dxa"/>
            <w:vAlign w:val="center"/>
          </w:tcPr>
          <w:p w14:paraId="7198EA21" w14:textId="77777777" w:rsidR="00FA023A" w:rsidRPr="004D25CB" w:rsidRDefault="00FA023A" w:rsidP="004D25CB">
            <w:pPr>
              <w:jc w:val="center"/>
              <w:rPr>
                <w:b/>
              </w:rPr>
            </w:pPr>
          </w:p>
        </w:tc>
        <w:tc>
          <w:tcPr>
            <w:tcW w:w="2167" w:type="dxa"/>
            <w:vAlign w:val="center"/>
          </w:tcPr>
          <w:p w14:paraId="125AED4D" w14:textId="267ECE1C" w:rsidR="00FA023A" w:rsidRPr="004D25CB" w:rsidRDefault="00FA023A" w:rsidP="004D25CB">
            <w:pPr>
              <w:jc w:val="center"/>
              <w:rPr>
                <w:b/>
              </w:rPr>
            </w:pPr>
            <w:r>
              <w:rPr>
                <w:b/>
              </w:rPr>
              <w:t>Sexo del Alumno</w:t>
            </w:r>
          </w:p>
        </w:tc>
      </w:tr>
      <w:tr w:rsidR="00FA023A" w:rsidRPr="004D25CB" w14:paraId="4B3BC5D8" w14:textId="77777777" w:rsidTr="00FA023A">
        <w:trPr>
          <w:jc w:val="center"/>
        </w:trPr>
        <w:tc>
          <w:tcPr>
            <w:tcW w:w="2155" w:type="dxa"/>
            <w:vAlign w:val="center"/>
          </w:tcPr>
          <w:p w14:paraId="5382E5BA" w14:textId="7F43652A" w:rsidR="00FA023A" w:rsidRDefault="00347734" w:rsidP="004D25CB">
            <w:pPr>
              <w:jc w:val="center"/>
              <w:rPr>
                <w:b/>
              </w:rPr>
            </w:pPr>
            <w:r>
              <w:rPr>
                <w:b/>
              </w:rPr>
              <w:t>Tele</w:t>
            </w:r>
            <w:r w:rsidR="00FA023A">
              <w:rPr>
                <w:b/>
              </w:rPr>
              <w:t>fono</w:t>
            </w:r>
            <w:r>
              <w:rPr>
                <w:b/>
              </w:rPr>
              <w:t>_a</w:t>
            </w:r>
          </w:p>
        </w:tc>
        <w:tc>
          <w:tcPr>
            <w:tcW w:w="2169" w:type="dxa"/>
            <w:vAlign w:val="center"/>
          </w:tcPr>
          <w:p w14:paraId="5FB3EFA7" w14:textId="7F8EBAEF" w:rsidR="00FA023A" w:rsidRPr="004D25CB" w:rsidRDefault="00FA023A" w:rsidP="004D25CB">
            <w:pPr>
              <w:jc w:val="center"/>
              <w:rPr>
                <w:b/>
              </w:rPr>
            </w:pPr>
            <w:r>
              <w:rPr>
                <w:b/>
              </w:rPr>
              <w:t>int</w:t>
            </w:r>
          </w:p>
        </w:tc>
        <w:tc>
          <w:tcPr>
            <w:tcW w:w="2337" w:type="dxa"/>
            <w:vAlign w:val="center"/>
          </w:tcPr>
          <w:p w14:paraId="14FDC6C4" w14:textId="77777777" w:rsidR="00FA023A" w:rsidRPr="004D25CB" w:rsidRDefault="00FA023A" w:rsidP="004D25CB">
            <w:pPr>
              <w:jc w:val="center"/>
              <w:rPr>
                <w:b/>
              </w:rPr>
            </w:pPr>
          </w:p>
        </w:tc>
        <w:tc>
          <w:tcPr>
            <w:tcW w:w="2167" w:type="dxa"/>
            <w:vAlign w:val="center"/>
          </w:tcPr>
          <w:p w14:paraId="66BF12A9" w14:textId="37C1717A" w:rsidR="00FA023A" w:rsidRPr="004D25CB" w:rsidRDefault="00FA023A" w:rsidP="004D25CB">
            <w:pPr>
              <w:jc w:val="center"/>
              <w:rPr>
                <w:b/>
              </w:rPr>
            </w:pPr>
            <w:r>
              <w:rPr>
                <w:b/>
              </w:rPr>
              <w:t>Teléfono del Alumno</w:t>
            </w:r>
          </w:p>
        </w:tc>
      </w:tr>
      <w:tr w:rsidR="0083576A" w:rsidRPr="004D25CB" w14:paraId="662A7F7D" w14:textId="77777777" w:rsidTr="00FA023A">
        <w:trPr>
          <w:jc w:val="center"/>
        </w:trPr>
        <w:tc>
          <w:tcPr>
            <w:tcW w:w="2155" w:type="dxa"/>
            <w:vAlign w:val="center"/>
          </w:tcPr>
          <w:p w14:paraId="1C98FF09" w14:textId="30CD4BD6" w:rsidR="0083576A" w:rsidRDefault="0083576A" w:rsidP="004D25CB">
            <w:pPr>
              <w:jc w:val="center"/>
              <w:rPr>
                <w:b/>
              </w:rPr>
            </w:pPr>
            <w:r>
              <w:rPr>
                <w:b/>
              </w:rPr>
              <w:t>Rut_P</w:t>
            </w:r>
          </w:p>
        </w:tc>
        <w:tc>
          <w:tcPr>
            <w:tcW w:w="2169" w:type="dxa"/>
            <w:vAlign w:val="center"/>
          </w:tcPr>
          <w:p w14:paraId="347CAEB3" w14:textId="2C947E31" w:rsidR="0083576A" w:rsidRDefault="0083576A" w:rsidP="004D25CB">
            <w:pPr>
              <w:jc w:val="center"/>
              <w:rPr>
                <w:b/>
              </w:rPr>
            </w:pPr>
            <w:r>
              <w:rPr>
                <w:b/>
              </w:rPr>
              <w:t>Varchar(15)</w:t>
            </w:r>
          </w:p>
        </w:tc>
        <w:tc>
          <w:tcPr>
            <w:tcW w:w="2337" w:type="dxa"/>
            <w:vAlign w:val="center"/>
          </w:tcPr>
          <w:p w14:paraId="2E46C5DF" w14:textId="32328583" w:rsidR="0083576A" w:rsidRPr="004D25CB" w:rsidRDefault="0083576A" w:rsidP="004D25CB">
            <w:pPr>
              <w:jc w:val="center"/>
              <w:rPr>
                <w:b/>
              </w:rPr>
            </w:pPr>
            <w:r>
              <w:rPr>
                <w:b/>
              </w:rPr>
              <w:t>Fk(clave foranea)</w:t>
            </w:r>
          </w:p>
        </w:tc>
        <w:tc>
          <w:tcPr>
            <w:tcW w:w="2167" w:type="dxa"/>
            <w:vAlign w:val="center"/>
          </w:tcPr>
          <w:p w14:paraId="6C21C25E" w14:textId="759AE5AA" w:rsidR="0083576A" w:rsidRDefault="0083576A" w:rsidP="004D25CB">
            <w:pPr>
              <w:jc w:val="center"/>
              <w:rPr>
                <w:b/>
              </w:rPr>
            </w:pPr>
            <w:r>
              <w:rPr>
                <w:b/>
              </w:rPr>
              <w:t>Rut del padre</w:t>
            </w:r>
          </w:p>
        </w:tc>
      </w:tr>
    </w:tbl>
    <w:p w14:paraId="7AA9C334" w14:textId="77777777" w:rsidR="00347734" w:rsidRDefault="00347734" w:rsidP="00347734">
      <w:bookmarkStart w:id="48" w:name="_Toc14273865"/>
    </w:p>
    <w:p w14:paraId="5DB297D4" w14:textId="1C239A11" w:rsidR="00347734" w:rsidRDefault="00FD717D" w:rsidP="00347734">
      <w:pPr>
        <w:pStyle w:val="Ttulo2"/>
      </w:pPr>
      <w:r>
        <w:t>11.3</w:t>
      </w:r>
      <w:r w:rsidR="00347734">
        <w:t xml:space="preserve"> Diseño de tablas Padres/apoderados</w:t>
      </w:r>
    </w:p>
    <w:p w14:paraId="1CDDF956" w14:textId="0AB31457" w:rsidR="00347734" w:rsidRDefault="00347734" w:rsidP="00347734"/>
    <w:tbl>
      <w:tblPr>
        <w:tblStyle w:val="Tablaconcuadrcula"/>
        <w:tblW w:w="0" w:type="auto"/>
        <w:jc w:val="center"/>
        <w:tblLook w:val="04A0" w:firstRow="1" w:lastRow="0" w:firstColumn="1" w:lastColumn="0" w:noHBand="0" w:noVBand="1"/>
      </w:tblPr>
      <w:tblGrid>
        <w:gridCol w:w="2155"/>
        <w:gridCol w:w="2169"/>
        <w:gridCol w:w="2337"/>
        <w:gridCol w:w="2167"/>
      </w:tblGrid>
      <w:tr w:rsidR="00347734" w:rsidRPr="004D25CB" w14:paraId="63631F48" w14:textId="77777777" w:rsidTr="0075504A">
        <w:trPr>
          <w:jc w:val="center"/>
        </w:trPr>
        <w:tc>
          <w:tcPr>
            <w:tcW w:w="2155" w:type="dxa"/>
            <w:vAlign w:val="center"/>
          </w:tcPr>
          <w:p w14:paraId="5770E4A8" w14:textId="77777777" w:rsidR="00347734" w:rsidRDefault="00347734" w:rsidP="0075504A">
            <w:pPr>
              <w:jc w:val="center"/>
              <w:rPr>
                <w:b/>
              </w:rPr>
            </w:pPr>
            <w:r>
              <w:rPr>
                <w:b/>
              </w:rPr>
              <w:t>Rut_P</w:t>
            </w:r>
          </w:p>
        </w:tc>
        <w:tc>
          <w:tcPr>
            <w:tcW w:w="2169" w:type="dxa"/>
            <w:vAlign w:val="center"/>
          </w:tcPr>
          <w:p w14:paraId="2100EE94" w14:textId="77777777" w:rsidR="00347734" w:rsidRDefault="00347734" w:rsidP="0075504A">
            <w:pPr>
              <w:jc w:val="center"/>
              <w:rPr>
                <w:b/>
              </w:rPr>
            </w:pPr>
            <w:r>
              <w:rPr>
                <w:b/>
              </w:rPr>
              <w:t>Varchar(15)</w:t>
            </w:r>
          </w:p>
        </w:tc>
        <w:tc>
          <w:tcPr>
            <w:tcW w:w="2337" w:type="dxa"/>
            <w:vAlign w:val="center"/>
          </w:tcPr>
          <w:p w14:paraId="3BCD6CAC" w14:textId="624CF144" w:rsidR="00347734" w:rsidRPr="004D25CB" w:rsidRDefault="00F814D1" w:rsidP="0075504A">
            <w:pPr>
              <w:jc w:val="center"/>
              <w:rPr>
                <w:b/>
              </w:rPr>
            </w:pPr>
            <w:r>
              <w:rPr>
                <w:b/>
              </w:rPr>
              <w:t>Pk(clave primaria)</w:t>
            </w:r>
          </w:p>
        </w:tc>
        <w:tc>
          <w:tcPr>
            <w:tcW w:w="2167" w:type="dxa"/>
            <w:vAlign w:val="center"/>
          </w:tcPr>
          <w:p w14:paraId="52CED235" w14:textId="77777777" w:rsidR="00347734" w:rsidRDefault="00347734" w:rsidP="0075504A">
            <w:pPr>
              <w:jc w:val="center"/>
              <w:rPr>
                <w:b/>
              </w:rPr>
            </w:pPr>
            <w:r>
              <w:rPr>
                <w:b/>
              </w:rPr>
              <w:t>Rut del padre del alumno</w:t>
            </w:r>
          </w:p>
        </w:tc>
      </w:tr>
      <w:tr w:rsidR="00347734" w:rsidRPr="004D25CB" w14:paraId="767E1163" w14:textId="77777777" w:rsidTr="0075504A">
        <w:trPr>
          <w:jc w:val="center"/>
        </w:trPr>
        <w:tc>
          <w:tcPr>
            <w:tcW w:w="2155" w:type="dxa"/>
            <w:vAlign w:val="center"/>
          </w:tcPr>
          <w:p w14:paraId="6CB3F9CD" w14:textId="77777777" w:rsidR="00347734" w:rsidRDefault="00347734" w:rsidP="0075504A">
            <w:pPr>
              <w:jc w:val="center"/>
              <w:rPr>
                <w:b/>
              </w:rPr>
            </w:pPr>
            <w:r>
              <w:rPr>
                <w:b/>
              </w:rPr>
              <w:t>Nombre_P</w:t>
            </w:r>
          </w:p>
        </w:tc>
        <w:tc>
          <w:tcPr>
            <w:tcW w:w="2169" w:type="dxa"/>
            <w:vAlign w:val="center"/>
          </w:tcPr>
          <w:p w14:paraId="4F8315D9" w14:textId="77777777" w:rsidR="00347734" w:rsidRDefault="00347734" w:rsidP="0075504A">
            <w:pPr>
              <w:jc w:val="center"/>
              <w:rPr>
                <w:b/>
              </w:rPr>
            </w:pPr>
            <w:r>
              <w:rPr>
                <w:b/>
              </w:rPr>
              <w:t>Varchar(50)</w:t>
            </w:r>
          </w:p>
        </w:tc>
        <w:tc>
          <w:tcPr>
            <w:tcW w:w="2337" w:type="dxa"/>
            <w:vAlign w:val="center"/>
          </w:tcPr>
          <w:p w14:paraId="72EA00B8" w14:textId="77777777" w:rsidR="00347734" w:rsidRPr="004D25CB" w:rsidRDefault="00347734" w:rsidP="0075504A">
            <w:pPr>
              <w:jc w:val="center"/>
              <w:rPr>
                <w:b/>
              </w:rPr>
            </w:pPr>
          </w:p>
        </w:tc>
        <w:tc>
          <w:tcPr>
            <w:tcW w:w="2167" w:type="dxa"/>
            <w:vAlign w:val="center"/>
          </w:tcPr>
          <w:p w14:paraId="162A7959" w14:textId="77777777" w:rsidR="00347734" w:rsidRDefault="00347734" w:rsidP="0075504A">
            <w:pPr>
              <w:jc w:val="center"/>
              <w:rPr>
                <w:b/>
              </w:rPr>
            </w:pPr>
            <w:r>
              <w:rPr>
                <w:b/>
              </w:rPr>
              <w:t>Nombre del padre del alumno</w:t>
            </w:r>
          </w:p>
        </w:tc>
      </w:tr>
      <w:tr w:rsidR="00347734" w:rsidRPr="004D25CB" w14:paraId="007C4FDA" w14:textId="77777777" w:rsidTr="0075504A">
        <w:trPr>
          <w:jc w:val="center"/>
        </w:trPr>
        <w:tc>
          <w:tcPr>
            <w:tcW w:w="2155" w:type="dxa"/>
            <w:vAlign w:val="center"/>
          </w:tcPr>
          <w:p w14:paraId="5D6DFCCC" w14:textId="77777777" w:rsidR="00347734" w:rsidRDefault="00347734" w:rsidP="0075504A">
            <w:pPr>
              <w:jc w:val="center"/>
              <w:rPr>
                <w:b/>
              </w:rPr>
            </w:pPr>
            <w:r>
              <w:rPr>
                <w:b/>
              </w:rPr>
              <w:t>Apellido_P</w:t>
            </w:r>
          </w:p>
        </w:tc>
        <w:tc>
          <w:tcPr>
            <w:tcW w:w="2169" w:type="dxa"/>
            <w:vAlign w:val="center"/>
          </w:tcPr>
          <w:p w14:paraId="5F88056F" w14:textId="77777777" w:rsidR="00347734" w:rsidRDefault="00347734" w:rsidP="0075504A">
            <w:pPr>
              <w:jc w:val="center"/>
              <w:rPr>
                <w:b/>
              </w:rPr>
            </w:pPr>
            <w:r>
              <w:rPr>
                <w:b/>
              </w:rPr>
              <w:t>Varchar(50)</w:t>
            </w:r>
          </w:p>
        </w:tc>
        <w:tc>
          <w:tcPr>
            <w:tcW w:w="2337" w:type="dxa"/>
            <w:vAlign w:val="center"/>
          </w:tcPr>
          <w:p w14:paraId="00455FAD" w14:textId="77777777" w:rsidR="00347734" w:rsidRPr="004D25CB" w:rsidRDefault="00347734" w:rsidP="0075504A">
            <w:pPr>
              <w:jc w:val="center"/>
              <w:rPr>
                <w:b/>
              </w:rPr>
            </w:pPr>
          </w:p>
        </w:tc>
        <w:tc>
          <w:tcPr>
            <w:tcW w:w="2167" w:type="dxa"/>
            <w:vAlign w:val="center"/>
          </w:tcPr>
          <w:p w14:paraId="007415FE" w14:textId="77777777" w:rsidR="00347734" w:rsidRDefault="00347734" w:rsidP="0075504A">
            <w:pPr>
              <w:jc w:val="center"/>
              <w:rPr>
                <w:b/>
              </w:rPr>
            </w:pPr>
            <w:r>
              <w:rPr>
                <w:b/>
              </w:rPr>
              <w:t>Apellido del padre del alumno</w:t>
            </w:r>
          </w:p>
        </w:tc>
      </w:tr>
      <w:tr w:rsidR="00347734" w:rsidRPr="004D25CB" w14:paraId="7570FCDE" w14:textId="77777777" w:rsidTr="0075504A">
        <w:trPr>
          <w:jc w:val="center"/>
        </w:trPr>
        <w:tc>
          <w:tcPr>
            <w:tcW w:w="2155" w:type="dxa"/>
            <w:vAlign w:val="center"/>
          </w:tcPr>
          <w:p w14:paraId="3C0FFDE1" w14:textId="77777777" w:rsidR="00347734" w:rsidRDefault="00347734" w:rsidP="0075504A">
            <w:pPr>
              <w:jc w:val="center"/>
              <w:rPr>
                <w:b/>
              </w:rPr>
            </w:pPr>
            <w:r>
              <w:rPr>
                <w:b/>
              </w:rPr>
              <w:t>Profesión_P</w:t>
            </w:r>
          </w:p>
        </w:tc>
        <w:tc>
          <w:tcPr>
            <w:tcW w:w="2169" w:type="dxa"/>
            <w:vAlign w:val="center"/>
          </w:tcPr>
          <w:p w14:paraId="4C8B68D2" w14:textId="77777777" w:rsidR="00347734" w:rsidRDefault="00347734" w:rsidP="0075504A">
            <w:pPr>
              <w:jc w:val="center"/>
              <w:rPr>
                <w:b/>
              </w:rPr>
            </w:pPr>
            <w:r>
              <w:rPr>
                <w:b/>
              </w:rPr>
              <w:t>Varchar(20)</w:t>
            </w:r>
          </w:p>
        </w:tc>
        <w:tc>
          <w:tcPr>
            <w:tcW w:w="2337" w:type="dxa"/>
            <w:vAlign w:val="center"/>
          </w:tcPr>
          <w:p w14:paraId="1B412718" w14:textId="77777777" w:rsidR="00347734" w:rsidRPr="004D25CB" w:rsidRDefault="00347734" w:rsidP="0075504A">
            <w:pPr>
              <w:jc w:val="center"/>
              <w:rPr>
                <w:b/>
              </w:rPr>
            </w:pPr>
          </w:p>
        </w:tc>
        <w:tc>
          <w:tcPr>
            <w:tcW w:w="2167" w:type="dxa"/>
            <w:vAlign w:val="center"/>
          </w:tcPr>
          <w:p w14:paraId="2D857F4A" w14:textId="77777777" w:rsidR="00347734" w:rsidRDefault="00347734" w:rsidP="0075504A">
            <w:pPr>
              <w:jc w:val="center"/>
              <w:rPr>
                <w:b/>
              </w:rPr>
            </w:pPr>
            <w:r>
              <w:rPr>
                <w:b/>
              </w:rPr>
              <w:t>Profesión del padre del alumno</w:t>
            </w:r>
          </w:p>
        </w:tc>
      </w:tr>
      <w:tr w:rsidR="00347734" w:rsidRPr="004D25CB" w14:paraId="43BBAD16" w14:textId="77777777" w:rsidTr="0075504A">
        <w:trPr>
          <w:jc w:val="center"/>
        </w:trPr>
        <w:tc>
          <w:tcPr>
            <w:tcW w:w="2155" w:type="dxa"/>
            <w:vAlign w:val="center"/>
          </w:tcPr>
          <w:p w14:paraId="0AA1B954" w14:textId="77777777" w:rsidR="00347734" w:rsidRDefault="00347734" w:rsidP="0075504A">
            <w:pPr>
              <w:jc w:val="center"/>
              <w:rPr>
                <w:b/>
              </w:rPr>
            </w:pPr>
            <w:r>
              <w:rPr>
                <w:b/>
              </w:rPr>
              <w:t>Telefono_P</w:t>
            </w:r>
          </w:p>
        </w:tc>
        <w:tc>
          <w:tcPr>
            <w:tcW w:w="2169" w:type="dxa"/>
            <w:vAlign w:val="center"/>
          </w:tcPr>
          <w:p w14:paraId="794F758C" w14:textId="77777777" w:rsidR="00347734" w:rsidRDefault="00347734" w:rsidP="0075504A">
            <w:pPr>
              <w:jc w:val="center"/>
              <w:rPr>
                <w:b/>
              </w:rPr>
            </w:pPr>
            <w:r>
              <w:rPr>
                <w:b/>
              </w:rPr>
              <w:t>int</w:t>
            </w:r>
          </w:p>
        </w:tc>
        <w:tc>
          <w:tcPr>
            <w:tcW w:w="2337" w:type="dxa"/>
            <w:vAlign w:val="center"/>
          </w:tcPr>
          <w:p w14:paraId="785D783D" w14:textId="77777777" w:rsidR="00347734" w:rsidRPr="004D25CB" w:rsidRDefault="00347734" w:rsidP="0075504A">
            <w:pPr>
              <w:jc w:val="center"/>
              <w:rPr>
                <w:b/>
              </w:rPr>
            </w:pPr>
          </w:p>
        </w:tc>
        <w:tc>
          <w:tcPr>
            <w:tcW w:w="2167" w:type="dxa"/>
            <w:vAlign w:val="center"/>
          </w:tcPr>
          <w:p w14:paraId="34DAAA15" w14:textId="77777777" w:rsidR="00347734" w:rsidRDefault="00347734" w:rsidP="0075504A">
            <w:pPr>
              <w:jc w:val="center"/>
              <w:rPr>
                <w:b/>
              </w:rPr>
            </w:pPr>
            <w:r>
              <w:rPr>
                <w:b/>
              </w:rPr>
              <w:t>Teléfono del padre del alumno</w:t>
            </w:r>
          </w:p>
        </w:tc>
      </w:tr>
    </w:tbl>
    <w:p w14:paraId="06B7E24A" w14:textId="3272496F" w:rsidR="00347734" w:rsidRPr="00347734" w:rsidRDefault="00FD717D" w:rsidP="00C67032">
      <w:pPr>
        <w:pStyle w:val="Ttulo2"/>
      </w:pPr>
      <w:r>
        <w:lastRenderedPageBreak/>
        <w:t>11.4</w:t>
      </w:r>
      <w:r w:rsidR="00347734">
        <w:t xml:space="preserve"> Diseño de tablas Docente</w:t>
      </w:r>
    </w:p>
    <w:tbl>
      <w:tblPr>
        <w:tblStyle w:val="Tablaconcuadrcula"/>
        <w:tblW w:w="0" w:type="auto"/>
        <w:jc w:val="center"/>
        <w:tblLook w:val="04A0" w:firstRow="1" w:lastRow="0" w:firstColumn="1" w:lastColumn="0" w:noHBand="0" w:noVBand="1"/>
      </w:tblPr>
      <w:tblGrid>
        <w:gridCol w:w="2155"/>
        <w:gridCol w:w="2169"/>
        <w:gridCol w:w="2337"/>
        <w:gridCol w:w="2167"/>
      </w:tblGrid>
      <w:tr w:rsidR="00347734" w:rsidRPr="004D25CB" w14:paraId="25735F28" w14:textId="77777777" w:rsidTr="0075504A">
        <w:trPr>
          <w:jc w:val="center"/>
        </w:trPr>
        <w:tc>
          <w:tcPr>
            <w:tcW w:w="2155" w:type="dxa"/>
            <w:vAlign w:val="center"/>
          </w:tcPr>
          <w:p w14:paraId="3B4FE66F" w14:textId="18391507" w:rsidR="00347734" w:rsidRDefault="00347734" w:rsidP="0075504A">
            <w:pPr>
              <w:jc w:val="center"/>
              <w:rPr>
                <w:b/>
              </w:rPr>
            </w:pPr>
            <w:r>
              <w:rPr>
                <w:b/>
              </w:rPr>
              <w:t>R</w:t>
            </w:r>
            <w:r w:rsidR="00C67032">
              <w:rPr>
                <w:b/>
              </w:rPr>
              <w:t>ut_doc</w:t>
            </w:r>
          </w:p>
        </w:tc>
        <w:tc>
          <w:tcPr>
            <w:tcW w:w="2169" w:type="dxa"/>
            <w:vAlign w:val="center"/>
          </w:tcPr>
          <w:p w14:paraId="03480DC4" w14:textId="77777777" w:rsidR="00347734" w:rsidRDefault="00347734" w:rsidP="0075504A">
            <w:pPr>
              <w:jc w:val="center"/>
              <w:rPr>
                <w:b/>
              </w:rPr>
            </w:pPr>
            <w:r>
              <w:rPr>
                <w:b/>
              </w:rPr>
              <w:t>int</w:t>
            </w:r>
          </w:p>
        </w:tc>
        <w:tc>
          <w:tcPr>
            <w:tcW w:w="2337" w:type="dxa"/>
            <w:vAlign w:val="center"/>
          </w:tcPr>
          <w:p w14:paraId="7E44B8B8" w14:textId="6849F7AB" w:rsidR="00347734" w:rsidRPr="004D25CB" w:rsidRDefault="0075504A" w:rsidP="0075504A">
            <w:pPr>
              <w:jc w:val="center"/>
              <w:rPr>
                <w:b/>
              </w:rPr>
            </w:pPr>
            <w:r>
              <w:rPr>
                <w:b/>
              </w:rPr>
              <w:t>Pk(clave primaria)</w:t>
            </w:r>
          </w:p>
        </w:tc>
        <w:tc>
          <w:tcPr>
            <w:tcW w:w="2167" w:type="dxa"/>
            <w:vAlign w:val="center"/>
          </w:tcPr>
          <w:p w14:paraId="2D6F649B" w14:textId="51043C04" w:rsidR="00347734" w:rsidRDefault="00C67032" w:rsidP="0075504A">
            <w:pPr>
              <w:jc w:val="center"/>
              <w:rPr>
                <w:b/>
              </w:rPr>
            </w:pPr>
            <w:r>
              <w:rPr>
                <w:b/>
              </w:rPr>
              <w:t>Rut del docente</w:t>
            </w:r>
          </w:p>
        </w:tc>
      </w:tr>
      <w:tr w:rsidR="00347734" w:rsidRPr="004D25CB" w14:paraId="278E5990" w14:textId="77777777" w:rsidTr="0075504A">
        <w:trPr>
          <w:jc w:val="center"/>
        </w:trPr>
        <w:tc>
          <w:tcPr>
            <w:tcW w:w="2155" w:type="dxa"/>
            <w:vAlign w:val="center"/>
          </w:tcPr>
          <w:p w14:paraId="3A68E62F" w14:textId="061A5C50" w:rsidR="00347734" w:rsidRDefault="00C67032" w:rsidP="0075504A">
            <w:pPr>
              <w:jc w:val="center"/>
              <w:rPr>
                <w:b/>
              </w:rPr>
            </w:pPr>
            <w:r>
              <w:rPr>
                <w:b/>
              </w:rPr>
              <w:t>Nombre</w:t>
            </w:r>
            <w:r w:rsidR="0075504A">
              <w:rPr>
                <w:b/>
              </w:rPr>
              <w:t>_doc</w:t>
            </w:r>
          </w:p>
        </w:tc>
        <w:tc>
          <w:tcPr>
            <w:tcW w:w="2169" w:type="dxa"/>
            <w:vAlign w:val="center"/>
          </w:tcPr>
          <w:p w14:paraId="655372B0" w14:textId="043D7A06" w:rsidR="00347734" w:rsidRDefault="0075504A" w:rsidP="0075504A">
            <w:pPr>
              <w:jc w:val="center"/>
              <w:rPr>
                <w:b/>
              </w:rPr>
            </w:pPr>
            <w:r>
              <w:rPr>
                <w:b/>
              </w:rPr>
              <w:t>Varchar(50)</w:t>
            </w:r>
          </w:p>
        </w:tc>
        <w:tc>
          <w:tcPr>
            <w:tcW w:w="2337" w:type="dxa"/>
            <w:vAlign w:val="center"/>
          </w:tcPr>
          <w:p w14:paraId="4D63AD11" w14:textId="77777777" w:rsidR="00347734" w:rsidRPr="004D25CB" w:rsidRDefault="00347734" w:rsidP="0075504A">
            <w:pPr>
              <w:jc w:val="center"/>
              <w:rPr>
                <w:b/>
              </w:rPr>
            </w:pPr>
          </w:p>
        </w:tc>
        <w:tc>
          <w:tcPr>
            <w:tcW w:w="2167" w:type="dxa"/>
            <w:vAlign w:val="center"/>
          </w:tcPr>
          <w:p w14:paraId="03F34AEF" w14:textId="05612854" w:rsidR="00347734" w:rsidRDefault="0075504A" w:rsidP="00C67032">
            <w:pPr>
              <w:jc w:val="center"/>
              <w:rPr>
                <w:b/>
              </w:rPr>
            </w:pPr>
            <w:r>
              <w:rPr>
                <w:b/>
              </w:rPr>
              <w:t>Nombre del docente</w:t>
            </w:r>
          </w:p>
        </w:tc>
      </w:tr>
      <w:tr w:rsidR="00347734" w:rsidRPr="004D25CB" w14:paraId="7F7D4E74" w14:textId="77777777" w:rsidTr="0075504A">
        <w:trPr>
          <w:jc w:val="center"/>
        </w:trPr>
        <w:tc>
          <w:tcPr>
            <w:tcW w:w="2155" w:type="dxa"/>
            <w:vAlign w:val="center"/>
          </w:tcPr>
          <w:p w14:paraId="10BEC833" w14:textId="0AC46E9D" w:rsidR="00347734" w:rsidRDefault="00C67032" w:rsidP="0075504A">
            <w:pPr>
              <w:jc w:val="center"/>
              <w:rPr>
                <w:b/>
              </w:rPr>
            </w:pPr>
            <w:r>
              <w:rPr>
                <w:b/>
              </w:rPr>
              <w:t>Apellido</w:t>
            </w:r>
            <w:r w:rsidR="0075504A">
              <w:rPr>
                <w:b/>
              </w:rPr>
              <w:t>_doc</w:t>
            </w:r>
          </w:p>
        </w:tc>
        <w:tc>
          <w:tcPr>
            <w:tcW w:w="2169" w:type="dxa"/>
            <w:vAlign w:val="center"/>
          </w:tcPr>
          <w:p w14:paraId="0212FB83" w14:textId="49F75F17" w:rsidR="00347734" w:rsidRDefault="0075504A" w:rsidP="0075504A">
            <w:pPr>
              <w:jc w:val="center"/>
              <w:rPr>
                <w:b/>
              </w:rPr>
            </w:pPr>
            <w:r>
              <w:rPr>
                <w:b/>
              </w:rPr>
              <w:t>Varchar(50)</w:t>
            </w:r>
          </w:p>
        </w:tc>
        <w:tc>
          <w:tcPr>
            <w:tcW w:w="2337" w:type="dxa"/>
            <w:vAlign w:val="center"/>
          </w:tcPr>
          <w:p w14:paraId="2D477FCC" w14:textId="77777777" w:rsidR="00347734" w:rsidRPr="004D25CB" w:rsidRDefault="00347734" w:rsidP="0075504A">
            <w:pPr>
              <w:jc w:val="center"/>
              <w:rPr>
                <w:b/>
              </w:rPr>
            </w:pPr>
          </w:p>
        </w:tc>
        <w:tc>
          <w:tcPr>
            <w:tcW w:w="2167" w:type="dxa"/>
            <w:vAlign w:val="center"/>
          </w:tcPr>
          <w:p w14:paraId="2AFE7939" w14:textId="53264BFA" w:rsidR="00347734" w:rsidRDefault="0075504A" w:rsidP="0075504A">
            <w:pPr>
              <w:jc w:val="center"/>
              <w:rPr>
                <w:b/>
              </w:rPr>
            </w:pPr>
            <w:r>
              <w:rPr>
                <w:b/>
              </w:rPr>
              <w:t>Apellido del docente</w:t>
            </w:r>
          </w:p>
        </w:tc>
      </w:tr>
      <w:tr w:rsidR="00347734" w:rsidRPr="004D25CB" w14:paraId="042CE77C" w14:textId="77777777" w:rsidTr="0075504A">
        <w:trPr>
          <w:jc w:val="center"/>
        </w:trPr>
        <w:tc>
          <w:tcPr>
            <w:tcW w:w="2155" w:type="dxa"/>
            <w:vAlign w:val="center"/>
          </w:tcPr>
          <w:p w14:paraId="666C71CC" w14:textId="13E06DCB" w:rsidR="00347734" w:rsidRDefault="00C67032" w:rsidP="0075504A">
            <w:pPr>
              <w:jc w:val="center"/>
              <w:rPr>
                <w:b/>
              </w:rPr>
            </w:pPr>
            <w:r>
              <w:rPr>
                <w:b/>
              </w:rPr>
              <w:t>Edad</w:t>
            </w:r>
            <w:r w:rsidR="0075504A">
              <w:rPr>
                <w:b/>
              </w:rPr>
              <w:t>_doc</w:t>
            </w:r>
          </w:p>
        </w:tc>
        <w:tc>
          <w:tcPr>
            <w:tcW w:w="2169" w:type="dxa"/>
            <w:vAlign w:val="center"/>
          </w:tcPr>
          <w:p w14:paraId="69568768" w14:textId="0EEFF4F0" w:rsidR="00347734" w:rsidRDefault="0075504A" w:rsidP="0075504A">
            <w:pPr>
              <w:jc w:val="center"/>
              <w:rPr>
                <w:b/>
              </w:rPr>
            </w:pPr>
            <w:r>
              <w:rPr>
                <w:b/>
              </w:rPr>
              <w:t>int</w:t>
            </w:r>
          </w:p>
        </w:tc>
        <w:tc>
          <w:tcPr>
            <w:tcW w:w="2337" w:type="dxa"/>
            <w:vAlign w:val="center"/>
          </w:tcPr>
          <w:p w14:paraId="37959AFD" w14:textId="77777777" w:rsidR="00347734" w:rsidRPr="004D25CB" w:rsidRDefault="00347734" w:rsidP="0075504A">
            <w:pPr>
              <w:jc w:val="center"/>
              <w:rPr>
                <w:b/>
              </w:rPr>
            </w:pPr>
          </w:p>
        </w:tc>
        <w:tc>
          <w:tcPr>
            <w:tcW w:w="2167" w:type="dxa"/>
            <w:vAlign w:val="center"/>
          </w:tcPr>
          <w:p w14:paraId="0167BF92" w14:textId="1E31F24A" w:rsidR="00347734" w:rsidRDefault="0075504A" w:rsidP="0075504A">
            <w:pPr>
              <w:jc w:val="center"/>
              <w:rPr>
                <w:b/>
              </w:rPr>
            </w:pPr>
            <w:r>
              <w:rPr>
                <w:b/>
              </w:rPr>
              <w:t>Edad del docente</w:t>
            </w:r>
          </w:p>
        </w:tc>
      </w:tr>
      <w:tr w:rsidR="00347734" w:rsidRPr="004D25CB" w14:paraId="49D1FE7A" w14:textId="77777777" w:rsidTr="0075504A">
        <w:trPr>
          <w:jc w:val="center"/>
        </w:trPr>
        <w:tc>
          <w:tcPr>
            <w:tcW w:w="2155" w:type="dxa"/>
            <w:vAlign w:val="center"/>
          </w:tcPr>
          <w:p w14:paraId="6F816F81" w14:textId="49DC21B6" w:rsidR="00347734" w:rsidRDefault="00C67032" w:rsidP="0075504A">
            <w:pPr>
              <w:jc w:val="center"/>
              <w:rPr>
                <w:b/>
              </w:rPr>
            </w:pPr>
            <w:r>
              <w:rPr>
                <w:b/>
              </w:rPr>
              <w:t>Fecha</w:t>
            </w:r>
            <w:r w:rsidR="0075504A">
              <w:rPr>
                <w:b/>
              </w:rPr>
              <w:t>nac_doc</w:t>
            </w:r>
          </w:p>
        </w:tc>
        <w:tc>
          <w:tcPr>
            <w:tcW w:w="2169" w:type="dxa"/>
            <w:vAlign w:val="center"/>
          </w:tcPr>
          <w:p w14:paraId="539FA1B2" w14:textId="57270D73" w:rsidR="00347734" w:rsidRDefault="0075504A" w:rsidP="0075504A">
            <w:pPr>
              <w:jc w:val="center"/>
              <w:rPr>
                <w:b/>
              </w:rPr>
            </w:pPr>
            <w:r>
              <w:rPr>
                <w:b/>
              </w:rPr>
              <w:t>date</w:t>
            </w:r>
          </w:p>
        </w:tc>
        <w:tc>
          <w:tcPr>
            <w:tcW w:w="2337" w:type="dxa"/>
            <w:vAlign w:val="center"/>
          </w:tcPr>
          <w:p w14:paraId="2E0B10FE" w14:textId="77777777" w:rsidR="00347734" w:rsidRPr="004D25CB" w:rsidRDefault="00347734" w:rsidP="0075504A">
            <w:pPr>
              <w:jc w:val="center"/>
              <w:rPr>
                <w:b/>
              </w:rPr>
            </w:pPr>
          </w:p>
        </w:tc>
        <w:tc>
          <w:tcPr>
            <w:tcW w:w="2167" w:type="dxa"/>
            <w:vAlign w:val="center"/>
          </w:tcPr>
          <w:p w14:paraId="7997A641" w14:textId="1ED2CEAE" w:rsidR="00347734" w:rsidRDefault="0075504A" w:rsidP="0075504A">
            <w:pPr>
              <w:jc w:val="center"/>
              <w:rPr>
                <w:b/>
              </w:rPr>
            </w:pPr>
            <w:r>
              <w:rPr>
                <w:b/>
              </w:rPr>
              <w:t>Fecha de nacimiento del docente</w:t>
            </w:r>
          </w:p>
        </w:tc>
      </w:tr>
      <w:tr w:rsidR="00347734" w:rsidRPr="004D25CB" w14:paraId="01F8CAC7" w14:textId="77777777" w:rsidTr="0075504A">
        <w:trPr>
          <w:jc w:val="center"/>
        </w:trPr>
        <w:tc>
          <w:tcPr>
            <w:tcW w:w="2155" w:type="dxa"/>
            <w:vAlign w:val="center"/>
          </w:tcPr>
          <w:p w14:paraId="3E12B384" w14:textId="15CE92D2" w:rsidR="00347734" w:rsidRDefault="0075504A" w:rsidP="0075504A">
            <w:pPr>
              <w:jc w:val="center"/>
              <w:rPr>
                <w:b/>
              </w:rPr>
            </w:pPr>
            <w:r>
              <w:rPr>
                <w:b/>
              </w:rPr>
              <w:t>Pai</w:t>
            </w:r>
            <w:r w:rsidR="00C67032">
              <w:rPr>
                <w:b/>
              </w:rPr>
              <w:t>s</w:t>
            </w:r>
            <w:r>
              <w:rPr>
                <w:b/>
              </w:rPr>
              <w:t>_doc</w:t>
            </w:r>
          </w:p>
        </w:tc>
        <w:tc>
          <w:tcPr>
            <w:tcW w:w="2169" w:type="dxa"/>
            <w:vAlign w:val="center"/>
          </w:tcPr>
          <w:p w14:paraId="6E7DA711" w14:textId="066670ED" w:rsidR="00347734" w:rsidRDefault="0075504A" w:rsidP="0075504A">
            <w:pPr>
              <w:jc w:val="center"/>
              <w:rPr>
                <w:b/>
              </w:rPr>
            </w:pPr>
            <w:r>
              <w:rPr>
                <w:b/>
              </w:rPr>
              <w:t>Varchar(15)</w:t>
            </w:r>
          </w:p>
        </w:tc>
        <w:tc>
          <w:tcPr>
            <w:tcW w:w="2337" w:type="dxa"/>
            <w:vAlign w:val="center"/>
          </w:tcPr>
          <w:p w14:paraId="657F2864" w14:textId="77777777" w:rsidR="00347734" w:rsidRPr="004D25CB" w:rsidRDefault="00347734" w:rsidP="0075504A">
            <w:pPr>
              <w:jc w:val="center"/>
              <w:rPr>
                <w:b/>
              </w:rPr>
            </w:pPr>
          </w:p>
        </w:tc>
        <w:tc>
          <w:tcPr>
            <w:tcW w:w="2167" w:type="dxa"/>
            <w:vAlign w:val="center"/>
          </w:tcPr>
          <w:p w14:paraId="5A3D6FD9" w14:textId="234B4EC8" w:rsidR="00347734" w:rsidRDefault="0075504A" w:rsidP="0075504A">
            <w:pPr>
              <w:jc w:val="center"/>
              <w:rPr>
                <w:b/>
              </w:rPr>
            </w:pPr>
            <w:r>
              <w:rPr>
                <w:b/>
              </w:rPr>
              <w:t>País de residencia del docente</w:t>
            </w:r>
          </w:p>
        </w:tc>
      </w:tr>
      <w:tr w:rsidR="00C67032" w:rsidRPr="004D25CB" w14:paraId="65E4CF9B" w14:textId="77777777" w:rsidTr="0075504A">
        <w:trPr>
          <w:jc w:val="center"/>
        </w:trPr>
        <w:tc>
          <w:tcPr>
            <w:tcW w:w="2155" w:type="dxa"/>
            <w:vAlign w:val="center"/>
          </w:tcPr>
          <w:p w14:paraId="72B405EC" w14:textId="47265F6A" w:rsidR="00C67032" w:rsidRDefault="00C67032" w:rsidP="0075504A">
            <w:pPr>
              <w:jc w:val="center"/>
              <w:rPr>
                <w:b/>
              </w:rPr>
            </w:pPr>
            <w:r>
              <w:rPr>
                <w:b/>
              </w:rPr>
              <w:t>Ciudad</w:t>
            </w:r>
            <w:r w:rsidR="0075504A">
              <w:rPr>
                <w:b/>
              </w:rPr>
              <w:t>_doc</w:t>
            </w:r>
          </w:p>
        </w:tc>
        <w:tc>
          <w:tcPr>
            <w:tcW w:w="2169" w:type="dxa"/>
            <w:vAlign w:val="center"/>
          </w:tcPr>
          <w:p w14:paraId="7F5422F2" w14:textId="4B7512D5" w:rsidR="00C67032" w:rsidRDefault="0075504A" w:rsidP="0075504A">
            <w:pPr>
              <w:jc w:val="center"/>
              <w:rPr>
                <w:b/>
              </w:rPr>
            </w:pPr>
            <w:r>
              <w:rPr>
                <w:b/>
              </w:rPr>
              <w:t>Varchar(15)</w:t>
            </w:r>
          </w:p>
        </w:tc>
        <w:tc>
          <w:tcPr>
            <w:tcW w:w="2337" w:type="dxa"/>
            <w:vAlign w:val="center"/>
          </w:tcPr>
          <w:p w14:paraId="59CD93A0" w14:textId="77777777" w:rsidR="00C67032" w:rsidRPr="004D25CB" w:rsidRDefault="00C67032" w:rsidP="0075504A">
            <w:pPr>
              <w:jc w:val="center"/>
              <w:rPr>
                <w:b/>
              </w:rPr>
            </w:pPr>
          </w:p>
        </w:tc>
        <w:tc>
          <w:tcPr>
            <w:tcW w:w="2167" w:type="dxa"/>
            <w:vAlign w:val="center"/>
          </w:tcPr>
          <w:p w14:paraId="3EA548C0" w14:textId="718537BD" w:rsidR="00C67032" w:rsidRDefault="0075504A" w:rsidP="0075504A">
            <w:pPr>
              <w:jc w:val="center"/>
              <w:rPr>
                <w:b/>
              </w:rPr>
            </w:pPr>
            <w:r>
              <w:rPr>
                <w:b/>
              </w:rPr>
              <w:t>Ciudad del docente</w:t>
            </w:r>
          </w:p>
        </w:tc>
      </w:tr>
      <w:tr w:rsidR="0075504A" w:rsidRPr="004D25CB" w14:paraId="7A60E325" w14:textId="77777777" w:rsidTr="0075504A">
        <w:trPr>
          <w:jc w:val="center"/>
        </w:trPr>
        <w:tc>
          <w:tcPr>
            <w:tcW w:w="2155" w:type="dxa"/>
            <w:vAlign w:val="center"/>
          </w:tcPr>
          <w:p w14:paraId="2457D27D" w14:textId="47FE4849" w:rsidR="0075504A" w:rsidRDefault="0075504A" w:rsidP="0075504A">
            <w:pPr>
              <w:jc w:val="center"/>
              <w:rPr>
                <w:b/>
              </w:rPr>
            </w:pPr>
            <w:r>
              <w:rPr>
                <w:b/>
              </w:rPr>
              <w:t>Provincia_doc</w:t>
            </w:r>
          </w:p>
        </w:tc>
        <w:tc>
          <w:tcPr>
            <w:tcW w:w="2169" w:type="dxa"/>
            <w:vAlign w:val="center"/>
          </w:tcPr>
          <w:p w14:paraId="5832D1B0" w14:textId="0F147F36" w:rsidR="0075504A" w:rsidRDefault="0075504A" w:rsidP="0075504A">
            <w:pPr>
              <w:jc w:val="center"/>
              <w:rPr>
                <w:b/>
              </w:rPr>
            </w:pPr>
            <w:r>
              <w:rPr>
                <w:b/>
              </w:rPr>
              <w:t>Varchar(15)</w:t>
            </w:r>
          </w:p>
        </w:tc>
        <w:tc>
          <w:tcPr>
            <w:tcW w:w="2337" w:type="dxa"/>
            <w:vAlign w:val="center"/>
          </w:tcPr>
          <w:p w14:paraId="30A32355" w14:textId="77777777" w:rsidR="0075504A" w:rsidRPr="004D25CB" w:rsidRDefault="0075504A" w:rsidP="0075504A">
            <w:pPr>
              <w:jc w:val="center"/>
              <w:rPr>
                <w:b/>
              </w:rPr>
            </w:pPr>
          </w:p>
        </w:tc>
        <w:tc>
          <w:tcPr>
            <w:tcW w:w="2167" w:type="dxa"/>
            <w:vAlign w:val="center"/>
          </w:tcPr>
          <w:p w14:paraId="7D8F37E9" w14:textId="3870FD94" w:rsidR="0075504A" w:rsidRDefault="0075504A" w:rsidP="0075504A">
            <w:pPr>
              <w:jc w:val="center"/>
              <w:rPr>
                <w:b/>
              </w:rPr>
            </w:pPr>
            <w:r>
              <w:rPr>
                <w:b/>
              </w:rPr>
              <w:t>Provincia del docente</w:t>
            </w:r>
          </w:p>
        </w:tc>
      </w:tr>
      <w:tr w:rsidR="00C67032" w:rsidRPr="004D25CB" w14:paraId="1E5DF463" w14:textId="77777777" w:rsidTr="0075504A">
        <w:trPr>
          <w:jc w:val="center"/>
        </w:trPr>
        <w:tc>
          <w:tcPr>
            <w:tcW w:w="2155" w:type="dxa"/>
            <w:vAlign w:val="center"/>
          </w:tcPr>
          <w:p w14:paraId="17D8E4A4" w14:textId="62200C7C" w:rsidR="00C67032" w:rsidRDefault="0075504A" w:rsidP="0075504A">
            <w:pPr>
              <w:jc w:val="center"/>
              <w:rPr>
                <w:b/>
              </w:rPr>
            </w:pPr>
            <w:r>
              <w:rPr>
                <w:b/>
              </w:rPr>
              <w:t>Telefono_doc</w:t>
            </w:r>
          </w:p>
        </w:tc>
        <w:tc>
          <w:tcPr>
            <w:tcW w:w="2169" w:type="dxa"/>
            <w:vAlign w:val="center"/>
          </w:tcPr>
          <w:p w14:paraId="76C83354" w14:textId="2535941C" w:rsidR="00C67032" w:rsidRDefault="0075504A" w:rsidP="0075504A">
            <w:pPr>
              <w:jc w:val="center"/>
              <w:rPr>
                <w:b/>
              </w:rPr>
            </w:pPr>
            <w:r>
              <w:rPr>
                <w:b/>
              </w:rPr>
              <w:t>int</w:t>
            </w:r>
          </w:p>
        </w:tc>
        <w:tc>
          <w:tcPr>
            <w:tcW w:w="2337" w:type="dxa"/>
            <w:vAlign w:val="center"/>
          </w:tcPr>
          <w:p w14:paraId="79660FDA" w14:textId="77777777" w:rsidR="00C67032" w:rsidRPr="004D25CB" w:rsidRDefault="00C67032" w:rsidP="0075504A">
            <w:pPr>
              <w:jc w:val="center"/>
              <w:rPr>
                <w:b/>
              </w:rPr>
            </w:pPr>
          </w:p>
        </w:tc>
        <w:tc>
          <w:tcPr>
            <w:tcW w:w="2167" w:type="dxa"/>
            <w:vAlign w:val="center"/>
          </w:tcPr>
          <w:p w14:paraId="5B7B2597" w14:textId="4B2FA6EF" w:rsidR="00C67032" w:rsidRDefault="0075504A" w:rsidP="0075504A">
            <w:pPr>
              <w:jc w:val="center"/>
              <w:rPr>
                <w:b/>
              </w:rPr>
            </w:pPr>
            <w:r>
              <w:rPr>
                <w:b/>
              </w:rPr>
              <w:t>Teléfono del docente</w:t>
            </w:r>
          </w:p>
        </w:tc>
      </w:tr>
      <w:tr w:rsidR="00C67032" w:rsidRPr="004D25CB" w14:paraId="25F3C826" w14:textId="77777777" w:rsidTr="0075504A">
        <w:trPr>
          <w:jc w:val="center"/>
        </w:trPr>
        <w:tc>
          <w:tcPr>
            <w:tcW w:w="2155" w:type="dxa"/>
            <w:vAlign w:val="center"/>
          </w:tcPr>
          <w:p w14:paraId="771B96C9" w14:textId="730B182B" w:rsidR="00C67032" w:rsidRDefault="0075504A" w:rsidP="0075504A">
            <w:pPr>
              <w:jc w:val="center"/>
              <w:rPr>
                <w:b/>
              </w:rPr>
            </w:pPr>
            <w:r>
              <w:rPr>
                <w:b/>
              </w:rPr>
              <w:t>Direccion_doc</w:t>
            </w:r>
          </w:p>
        </w:tc>
        <w:tc>
          <w:tcPr>
            <w:tcW w:w="2169" w:type="dxa"/>
            <w:vAlign w:val="center"/>
          </w:tcPr>
          <w:p w14:paraId="78748684" w14:textId="4F93EC6F" w:rsidR="00C67032" w:rsidRDefault="0075504A" w:rsidP="0075504A">
            <w:pPr>
              <w:jc w:val="center"/>
              <w:rPr>
                <w:b/>
              </w:rPr>
            </w:pPr>
            <w:r>
              <w:rPr>
                <w:b/>
              </w:rPr>
              <w:t>Varchar(50)</w:t>
            </w:r>
          </w:p>
        </w:tc>
        <w:tc>
          <w:tcPr>
            <w:tcW w:w="2337" w:type="dxa"/>
            <w:vAlign w:val="center"/>
          </w:tcPr>
          <w:p w14:paraId="29596C91" w14:textId="77777777" w:rsidR="00C67032" w:rsidRPr="004D25CB" w:rsidRDefault="00C67032" w:rsidP="0075504A">
            <w:pPr>
              <w:jc w:val="center"/>
              <w:rPr>
                <w:b/>
              </w:rPr>
            </w:pPr>
          </w:p>
        </w:tc>
        <w:tc>
          <w:tcPr>
            <w:tcW w:w="2167" w:type="dxa"/>
            <w:vAlign w:val="center"/>
          </w:tcPr>
          <w:p w14:paraId="66A6BED4" w14:textId="7484EFDF" w:rsidR="00C67032" w:rsidRDefault="0075504A" w:rsidP="0075504A">
            <w:pPr>
              <w:jc w:val="center"/>
              <w:rPr>
                <w:b/>
              </w:rPr>
            </w:pPr>
            <w:r>
              <w:rPr>
                <w:b/>
              </w:rPr>
              <w:t>Dirección del docente</w:t>
            </w:r>
          </w:p>
        </w:tc>
      </w:tr>
      <w:tr w:rsidR="0075504A" w:rsidRPr="004D25CB" w14:paraId="6921BC1B" w14:textId="77777777" w:rsidTr="0075504A">
        <w:trPr>
          <w:jc w:val="center"/>
        </w:trPr>
        <w:tc>
          <w:tcPr>
            <w:tcW w:w="2155" w:type="dxa"/>
            <w:vAlign w:val="center"/>
          </w:tcPr>
          <w:p w14:paraId="6B6F0858" w14:textId="777DED5B" w:rsidR="0075504A" w:rsidRDefault="0075504A" w:rsidP="0075504A">
            <w:pPr>
              <w:jc w:val="center"/>
              <w:rPr>
                <w:b/>
              </w:rPr>
            </w:pPr>
            <w:r>
              <w:rPr>
                <w:b/>
              </w:rPr>
              <w:t>Sexo_doc</w:t>
            </w:r>
          </w:p>
        </w:tc>
        <w:tc>
          <w:tcPr>
            <w:tcW w:w="2169" w:type="dxa"/>
            <w:vAlign w:val="center"/>
          </w:tcPr>
          <w:p w14:paraId="1DA00943" w14:textId="20D0055B" w:rsidR="0075504A" w:rsidRDefault="0075504A" w:rsidP="0075504A">
            <w:pPr>
              <w:jc w:val="center"/>
              <w:rPr>
                <w:b/>
              </w:rPr>
            </w:pPr>
            <w:r>
              <w:rPr>
                <w:b/>
              </w:rPr>
              <w:t>Varchar(10)</w:t>
            </w:r>
          </w:p>
        </w:tc>
        <w:tc>
          <w:tcPr>
            <w:tcW w:w="2337" w:type="dxa"/>
            <w:vAlign w:val="center"/>
          </w:tcPr>
          <w:p w14:paraId="1F901B65" w14:textId="77777777" w:rsidR="0075504A" w:rsidRPr="004D25CB" w:rsidRDefault="0075504A" w:rsidP="0075504A">
            <w:pPr>
              <w:jc w:val="center"/>
              <w:rPr>
                <w:b/>
              </w:rPr>
            </w:pPr>
          </w:p>
        </w:tc>
        <w:tc>
          <w:tcPr>
            <w:tcW w:w="2167" w:type="dxa"/>
            <w:vAlign w:val="center"/>
          </w:tcPr>
          <w:p w14:paraId="7677B32D" w14:textId="147E94B8" w:rsidR="0075504A" w:rsidRDefault="0075504A" w:rsidP="0075504A">
            <w:pPr>
              <w:jc w:val="center"/>
              <w:rPr>
                <w:b/>
              </w:rPr>
            </w:pPr>
            <w:r>
              <w:rPr>
                <w:b/>
              </w:rPr>
              <w:t>Sexo del docente</w:t>
            </w:r>
          </w:p>
        </w:tc>
      </w:tr>
      <w:tr w:rsidR="0075504A" w:rsidRPr="004D25CB" w14:paraId="00777E84" w14:textId="77777777" w:rsidTr="0075504A">
        <w:trPr>
          <w:jc w:val="center"/>
        </w:trPr>
        <w:tc>
          <w:tcPr>
            <w:tcW w:w="2155" w:type="dxa"/>
            <w:vAlign w:val="center"/>
          </w:tcPr>
          <w:p w14:paraId="75D54DB2" w14:textId="3A6CB17C" w:rsidR="0075504A" w:rsidRDefault="0075504A" w:rsidP="0075504A">
            <w:pPr>
              <w:jc w:val="center"/>
              <w:rPr>
                <w:b/>
              </w:rPr>
            </w:pPr>
            <w:r>
              <w:rPr>
                <w:b/>
              </w:rPr>
              <w:t>Profesion_doc</w:t>
            </w:r>
          </w:p>
        </w:tc>
        <w:tc>
          <w:tcPr>
            <w:tcW w:w="2169" w:type="dxa"/>
            <w:vAlign w:val="center"/>
          </w:tcPr>
          <w:p w14:paraId="1312928A" w14:textId="42A1CF94" w:rsidR="0075504A" w:rsidRDefault="0075504A" w:rsidP="0075504A">
            <w:pPr>
              <w:jc w:val="center"/>
              <w:rPr>
                <w:b/>
              </w:rPr>
            </w:pPr>
            <w:r>
              <w:rPr>
                <w:b/>
              </w:rPr>
              <w:t>Varchar(20)</w:t>
            </w:r>
          </w:p>
        </w:tc>
        <w:tc>
          <w:tcPr>
            <w:tcW w:w="2337" w:type="dxa"/>
            <w:vAlign w:val="center"/>
          </w:tcPr>
          <w:p w14:paraId="4A8C68C3" w14:textId="77777777" w:rsidR="0075504A" w:rsidRPr="004D25CB" w:rsidRDefault="0075504A" w:rsidP="0075504A">
            <w:pPr>
              <w:jc w:val="center"/>
              <w:rPr>
                <w:b/>
              </w:rPr>
            </w:pPr>
          </w:p>
        </w:tc>
        <w:tc>
          <w:tcPr>
            <w:tcW w:w="2167" w:type="dxa"/>
            <w:vAlign w:val="center"/>
          </w:tcPr>
          <w:p w14:paraId="079BD643" w14:textId="4F693C60" w:rsidR="0075504A" w:rsidRDefault="0075504A" w:rsidP="0075504A">
            <w:pPr>
              <w:jc w:val="center"/>
              <w:rPr>
                <w:b/>
              </w:rPr>
            </w:pPr>
            <w:r>
              <w:rPr>
                <w:b/>
              </w:rPr>
              <w:t>Profesión del docente</w:t>
            </w:r>
          </w:p>
        </w:tc>
      </w:tr>
      <w:tr w:rsidR="0075504A" w:rsidRPr="004D25CB" w14:paraId="26DDC738" w14:textId="77777777" w:rsidTr="0075504A">
        <w:trPr>
          <w:jc w:val="center"/>
        </w:trPr>
        <w:tc>
          <w:tcPr>
            <w:tcW w:w="2155" w:type="dxa"/>
            <w:vAlign w:val="center"/>
          </w:tcPr>
          <w:p w14:paraId="27CA16BD" w14:textId="753786CF" w:rsidR="0075504A" w:rsidRDefault="0075504A" w:rsidP="0075504A">
            <w:pPr>
              <w:jc w:val="center"/>
              <w:rPr>
                <w:b/>
              </w:rPr>
            </w:pPr>
            <w:r>
              <w:rPr>
                <w:b/>
              </w:rPr>
              <w:t>Posgrados_doc</w:t>
            </w:r>
          </w:p>
        </w:tc>
        <w:tc>
          <w:tcPr>
            <w:tcW w:w="2169" w:type="dxa"/>
            <w:vAlign w:val="center"/>
          </w:tcPr>
          <w:p w14:paraId="0ED71B5E" w14:textId="2F8CB662" w:rsidR="0075504A" w:rsidRDefault="0075504A" w:rsidP="0075504A">
            <w:pPr>
              <w:jc w:val="center"/>
              <w:rPr>
                <w:b/>
              </w:rPr>
            </w:pPr>
            <w:r>
              <w:rPr>
                <w:b/>
              </w:rPr>
              <w:t>Varchar(20)</w:t>
            </w:r>
          </w:p>
        </w:tc>
        <w:tc>
          <w:tcPr>
            <w:tcW w:w="2337" w:type="dxa"/>
            <w:vAlign w:val="center"/>
          </w:tcPr>
          <w:p w14:paraId="6D419C4B" w14:textId="77777777" w:rsidR="0075504A" w:rsidRPr="004D25CB" w:rsidRDefault="0075504A" w:rsidP="0075504A">
            <w:pPr>
              <w:jc w:val="center"/>
              <w:rPr>
                <w:b/>
              </w:rPr>
            </w:pPr>
          </w:p>
        </w:tc>
        <w:tc>
          <w:tcPr>
            <w:tcW w:w="2167" w:type="dxa"/>
            <w:vAlign w:val="center"/>
          </w:tcPr>
          <w:p w14:paraId="0915DD77" w14:textId="5DCB4E4F" w:rsidR="0075504A" w:rsidRDefault="0075504A" w:rsidP="0075504A">
            <w:pPr>
              <w:jc w:val="center"/>
              <w:rPr>
                <w:b/>
              </w:rPr>
            </w:pPr>
            <w:r>
              <w:rPr>
                <w:b/>
              </w:rPr>
              <w:t>Posgrados del docente</w:t>
            </w:r>
          </w:p>
        </w:tc>
      </w:tr>
    </w:tbl>
    <w:p w14:paraId="56165AFF" w14:textId="628786E6" w:rsidR="00347734" w:rsidRDefault="00FD717D" w:rsidP="00347734">
      <w:pPr>
        <w:pStyle w:val="Ttulo2"/>
      </w:pPr>
      <w:r>
        <w:t>11.5</w:t>
      </w:r>
      <w:r w:rsidR="0075504A">
        <w:t xml:space="preserve"> Diseño de tablas Notas</w:t>
      </w:r>
    </w:p>
    <w:tbl>
      <w:tblPr>
        <w:tblStyle w:val="Tablaconcuadrcula"/>
        <w:tblW w:w="0" w:type="auto"/>
        <w:jc w:val="center"/>
        <w:tblLook w:val="04A0" w:firstRow="1" w:lastRow="0" w:firstColumn="1" w:lastColumn="0" w:noHBand="0" w:noVBand="1"/>
      </w:tblPr>
      <w:tblGrid>
        <w:gridCol w:w="2155"/>
        <w:gridCol w:w="2169"/>
        <w:gridCol w:w="2337"/>
        <w:gridCol w:w="2167"/>
      </w:tblGrid>
      <w:tr w:rsidR="0075504A" w:rsidRPr="004D25CB" w14:paraId="63BADEF1" w14:textId="77777777" w:rsidTr="0075504A">
        <w:trPr>
          <w:jc w:val="center"/>
        </w:trPr>
        <w:tc>
          <w:tcPr>
            <w:tcW w:w="2155" w:type="dxa"/>
            <w:vAlign w:val="center"/>
          </w:tcPr>
          <w:p w14:paraId="00B80020" w14:textId="1196F6DC" w:rsidR="0075504A" w:rsidRDefault="0075504A" w:rsidP="0075504A">
            <w:pPr>
              <w:jc w:val="center"/>
              <w:rPr>
                <w:b/>
              </w:rPr>
            </w:pPr>
            <w:r>
              <w:rPr>
                <w:b/>
              </w:rPr>
              <w:t>Ev_1</w:t>
            </w:r>
          </w:p>
        </w:tc>
        <w:tc>
          <w:tcPr>
            <w:tcW w:w="2169" w:type="dxa"/>
            <w:vAlign w:val="center"/>
          </w:tcPr>
          <w:p w14:paraId="2DE9894B" w14:textId="5FB576EA" w:rsidR="0075504A" w:rsidRDefault="00A004FB" w:rsidP="0075504A">
            <w:pPr>
              <w:jc w:val="center"/>
              <w:rPr>
                <w:b/>
              </w:rPr>
            </w:pPr>
            <w:r>
              <w:rPr>
                <w:b/>
              </w:rPr>
              <w:t>double</w:t>
            </w:r>
          </w:p>
        </w:tc>
        <w:tc>
          <w:tcPr>
            <w:tcW w:w="2337" w:type="dxa"/>
            <w:vAlign w:val="center"/>
          </w:tcPr>
          <w:p w14:paraId="7344C887" w14:textId="77777777" w:rsidR="0075504A" w:rsidRPr="004D25CB" w:rsidRDefault="0075504A" w:rsidP="0075504A">
            <w:pPr>
              <w:jc w:val="center"/>
              <w:rPr>
                <w:b/>
              </w:rPr>
            </w:pPr>
          </w:p>
        </w:tc>
        <w:tc>
          <w:tcPr>
            <w:tcW w:w="2167" w:type="dxa"/>
            <w:vAlign w:val="center"/>
          </w:tcPr>
          <w:p w14:paraId="30CDD6EC" w14:textId="23BCEE2A" w:rsidR="0075504A" w:rsidRDefault="0075504A" w:rsidP="0075504A">
            <w:pPr>
              <w:jc w:val="center"/>
              <w:rPr>
                <w:b/>
              </w:rPr>
            </w:pPr>
            <w:r>
              <w:rPr>
                <w:b/>
              </w:rPr>
              <w:t>Evaluación uno</w:t>
            </w:r>
          </w:p>
        </w:tc>
      </w:tr>
      <w:tr w:rsidR="0075504A" w:rsidRPr="004D25CB" w14:paraId="52105459" w14:textId="77777777" w:rsidTr="0075504A">
        <w:trPr>
          <w:jc w:val="center"/>
        </w:trPr>
        <w:tc>
          <w:tcPr>
            <w:tcW w:w="2155" w:type="dxa"/>
            <w:vAlign w:val="center"/>
          </w:tcPr>
          <w:p w14:paraId="1307C122" w14:textId="69BE68AE" w:rsidR="0075504A" w:rsidRDefault="0075504A" w:rsidP="0075504A">
            <w:pPr>
              <w:jc w:val="center"/>
              <w:rPr>
                <w:b/>
              </w:rPr>
            </w:pPr>
            <w:r>
              <w:rPr>
                <w:b/>
              </w:rPr>
              <w:t>Ev_2</w:t>
            </w:r>
          </w:p>
        </w:tc>
        <w:tc>
          <w:tcPr>
            <w:tcW w:w="2169" w:type="dxa"/>
            <w:vAlign w:val="center"/>
          </w:tcPr>
          <w:p w14:paraId="2B88F950" w14:textId="3C8C8EDA" w:rsidR="0075504A" w:rsidRDefault="00A004FB" w:rsidP="0075504A">
            <w:pPr>
              <w:jc w:val="center"/>
              <w:rPr>
                <w:b/>
              </w:rPr>
            </w:pPr>
            <w:r>
              <w:rPr>
                <w:b/>
              </w:rPr>
              <w:t>double</w:t>
            </w:r>
          </w:p>
        </w:tc>
        <w:tc>
          <w:tcPr>
            <w:tcW w:w="2337" w:type="dxa"/>
            <w:vAlign w:val="center"/>
          </w:tcPr>
          <w:p w14:paraId="40D1423C" w14:textId="77777777" w:rsidR="0075504A" w:rsidRPr="004D25CB" w:rsidRDefault="0075504A" w:rsidP="0075504A">
            <w:pPr>
              <w:jc w:val="center"/>
              <w:rPr>
                <w:b/>
              </w:rPr>
            </w:pPr>
          </w:p>
        </w:tc>
        <w:tc>
          <w:tcPr>
            <w:tcW w:w="2167" w:type="dxa"/>
            <w:vAlign w:val="center"/>
          </w:tcPr>
          <w:p w14:paraId="36E6DF46" w14:textId="65F9F755" w:rsidR="0075504A" w:rsidRDefault="0075504A" w:rsidP="0075504A">
            <w:pPr>
              <w:jc w:val="center"/>
              <w:rPr>
                <w:b/>
              </w:rPr>
            </w:pPr>
            <w:r>
              <w:rPr>
                <w:b/>
              </w:rPr>
              <w:t>Evaluación dos</w:t>
            </w:r>
          </w:p>
        </w:tc>
      </w:tr>
      <w:tr w:rsidR="0075504A" w:rsidRPr="004D25CB" w14:paraId="6121A447" w14:textId="77777777" w:rsidTr="0075504A">
        <w:trPr>
          <w:jc w:val="center"/>
        </w:trPr>
        <w:tc>
          <w:tcPr>
            <w:tcW w:w="2155" w:type="dxa"/>
            <w:vAlign w:val="center"/>
          </w:tcPr>
          <w:p w14:paraId="5780C4F4" w14:textId="0F9E1200" w:rsidR="0075504A" w:rsidRDefault="0075504A" w:rsidP="0075504A">
            <w:pPr>
              <w:jc w:val="center"/>
              <w:rPr>
                <w:b/>
              </w:rPr>
            </w:pPr>
            <w:r>
              <w:rPr>
                <w:b/>
              </w:rPr>
              <w:t>Ev_3</w:t>
            </w:r>
          </w:p>
        </w:tc>
        <w:tc>
          <w:tcPr>
            <w:tcW w:w="2169" w:type="dxa"/>
            <w:vAlign w:val="center"/>
          </w:tcPr>
          <w:p w14:paraId="0210B0B1" w14:textId="6357B7B7" w:rsidR="0075504A" w:rsidRDefault="00A004FB" w:rsidP="0075504A">
            <w:pPr>
              <w:jc w:val="center"/>
              <w:rPr>
                <w:b/>
              </w:rPr>
            </w:pPr>
            <w:r>
              <w:rPr>
                <w:b/>
              </w:rPr>
              <w:t>double</w:t>
            </w:r>
          </w:p>
        </w:tc>
        <w:tc>
          <w:tcPr>
            <w:tcW w:w="2337" w:type="dxa"/>
            <w:vAlign w:val="center"/>
          </w:tcPr>
          <w:p w14:paraId="555726EE" w14:textId="77777777" w:rsidR="0075504A" w:rsidRPr="004D25CB" w:rsidRDefault="0075504A" w:rsidP="0075504A">
            <w:pPr>
              <w:jc w:val="center"/>
              <w:rPr>
                <w:b/>
              </w:rPr>
            </w:pPr>
          </w:p>
        </w:tc>
        <w:tc>
          <w:tcPr>
            <w:tcW w:w="2167" w:type="dxa"/>
            <w:vAlign w:val="center"/>
          </w:tcPr>
          <w:p w14:paraId="0B7D4DE3" w14:textId="021AE409" w:rsidR="0075504A" w:rsidRDefault="0075504A" w:rsidP="0075504A">
            <w:pPr>
              <w:jc w:val="center"/>
              <w:rPr>
                <w:b/>
              </w:rPr>
            </w:pPr>
            <w:r>
              <w:rPr>
                <w:b/>
              </w:rPr>
              <w:t>Evaluación tres</w:t>
            </w:r>
          </w:p>
        </w:tc>
      </w:tr>
      <w:tr w:rsidR="0075504A" w:rsidRPr="004D25CB" w14:paraId="30C994EF" w14:textId="77777777" w:rsidTr="0075504A">
        <w:trPr>
          <w:jc w:val="center"/>
        </w:trPr>
        <w:tc>
          <w:tcPr>
            <w:tcW w:w="2155" w:type="dxa"/>
            <w:vAlign w:val="center"/>
          </w:tcPr>
          <w:p w14:paraId="62A81514" w14:textId="797CEBB0" w:rsidR="0075504A" w:rsidRDefault="00AA2417" w:rsidP="0075504A">
            <w:pPr>
              <w:jc w:val="center"/>
              <w:rPr>
                <w:b/>
              </w:rPr>
            </w:pPr>
            <w:r>
              <w:rPr>
                <w:b/>
              </w:rPr>
              <w:t>Ex_1</w:t>
            </w:r>
          </w:p>
        </w:tc>
        <w:tc>
          <w:tcPr>
            <w:tcW w:w="2169" w:type="dxa"/>
            <w:vAlign w:val="center"/>
          </w:tcPr>
          <w:p w14:paraId="653D7F93" w14:textId="258F3D76" w:rsidR="0075504A" w:rsidRDefault="00A004FB" w:rsidP="0075504A">
            <w:pPr>
              <w:jc w:val="center"/>
              <w:rPr>
                <w:b/>
              </w:rPr>
            </w:pPr>
            <w:r>
              <w:rPr>
                <w:b/>
              </w:rPr>
              <w:t>double</w:t>
            </w:r>
          </w:p>
        </w:tc>
        <w:tc>
          <w:tcPr>
            <w:tcW w:w="2337" w:type="dxa"/>
            <w:vAlign w:val="center"/>
          </w:tcPr>
          <w:p w14:paraId="0354060B" w14:textId="77777777" w:rsidR="0075504A" w:rsidRPr="004D25CB" w:rsidRDefault="0075504A" w:rsidP="0075504A">
            <w:pPr>
              <w:jc w:val="center"/>
              <w:rPr>
                <w:b/>
              </w:rPr>
            </w:pPr>
          </w:p>
        </w:tc>
        <w:tc>
          <w:tcPr>
            <w:tcW w:w="2167" w:type="dxa"/>
            <w:vAlign w:val="center"/>
          </w:tcPr>
          <w:p w14:paraId="49788D17" w14:textId="0FCF8060" w:rsidR="0075504A" w:rsidRDefault="00AA2417" w:rsidP="0075504A">
            <w:pPr>
              <w:jc w:val="center"/>
              <w:rPr>
                <w:b/>
              </w:rPr>
            </w:pPr>
            <w:r>
              <w:rPr>
                <w:b/>
              </w:rPr>
              <w:t>Examen uno</w:t>
            </w:r>
          </w:p>
        </w:tc>
      </w:tr>
      <w:tr w:rsidR="0075504A" w:rsidRPr="004D25CB" w14:paraId="167E24EE" w14:textId="77777777" w:rsidTr="0075504A">
        <w:trPr>
          <w:jc w:val="center"/>
        </w:trPr>
        <w:tc>
          <w:tcPr>
            <w:tcW w:w="2155" w:type="dxa"/>
            <w:vAlign w:val="center"/>
          </w:tcPr>
          <w:p w14:paraId="40635CAE" w14:textId="318003A1" w:rsidR="0075504A" w:rsidRDefault="00AA2417" w:rsidP="0075504A">
            <w:pPr>
              <w:jc w:val="center"/>
              <w:rPr>
                <w:b/>
              </w:rPr>
            </w:pPr>
            <w:r>
              <w:rPr>
                <w:b/>
              </w:rPr>
              <w:lastRenderedPageBreak/>
              <w:t>Ex_2</w:t>
            </w:r>
          </w:p>
        </w:tc>
        <w:tc>
          <w:tcPr>
            <w:tcW w:w="2169" w:type="dxa"/>
            <w:vAlign w:val="center"/>
          </w:tcPr>
          <w:p w14:paraId="3EE76078" w14:textId="40BA9982" w:rsidR="0075504A" w:rsidRDefault="00A004FB" w:rsidP="0075504A">
            <w:pPr>
              <w:jc w:val="center"/>
              <w:rPr>
                <w:b/>
              </w:rPr>
            </w:pPr>
            <w:r>
              <w:rPr>
                <w:b/>
              </w:rPr>
              <w:t>double</w:t>
            </w:r>
          </w:p>
        </w:tc>
        <w:tc>
          <w:tcPr>
            <w:tcW w:w="2337" w:type="dxa"/>
            <w:vAlign w:val="center"/>
          </w:tcPr>
          <w:p w14:paraId="4D6CAC97" w14:textId="77777777" w:rsidR="0075504A" w:rsidRPr="004D25CB" w:rsidRDefault="0075504A" w:rsidP="0075504A">
            <w:pPr>
              <w:jc w:val="center"/>
              <w:rPr>
                <w:b/>
              </w:rPr>
            </w:pPr>
          </w:p>
        </w:tc>
        <w:tc>
          <w:tcPr>
            <w:tcW w:w="2167" w:type="dxa"/>
            <w:vAlign w:val="center"/>
          </w:tcPr>
          <w:p w14:paraId="5D260441" w14:textId="269AE2AE" w:rsidR="0075504A" w:rsidRDefault="00AA2417" w:rsidP="0075504A">
            <w:pPr>
              <w:jc w:val="center"/>
              <w:rPr>
                <w:b/>
              </w:rPr>
            </w:pPr>
            <w:r>
              <w:rPr>
                <w:b/>
              </w:rPr>
              <w:t>Examen dos</w:t>
            </w:r>
          </w:p>
        </w:tc>
      </w:tr>
      <w:tr w:rsidR="00AA2417" w:rsidRPr="004D25CB" w14:paraId="405AF4C2" w14:textId="77777777" w:rsidTr="0075504A">
        <w:trPr>
          <w:jc w:val="center"/>
        </w:trPr>
        <w:tc>
          <w:tcPr>
            <w:tcW w:w="2155" w:type="dxa"/>
            <w:vAlign w:val="center"/>
          </w:tcPr>
          <w:p w14:paraId="2CED52CC" w14:textId="3228E0FC" w:rsidR="00AA2417" w:rsidRDefault="00AA2417" w:rsidP="0075504A">
            <w:pPr>
              <w:jc w:val="center"/>
              <w:rPr>
                <w:b/>
              </w:rPr>
            </w:pPr>
            <w:r>
              <w:rPr>
                <w:b/>
              </w:rPr>
              <w:t>Nota final Estado</w:t>
            </w:r>
          </w:p>
        </w:tc>
        <w:tc>
          <w:tcPr>
            <w:tcW w:w="2169" w:type="dxa"/>
            <w:vAlign w:val="center"/>
          </w:tcPr>
          <w:p w14:paraId="278E2B63" w14:textId="14899B38" w:rsidR="00AA2417" w:rsidRDefault="00AA2417" w:rsidP="0075504A">
            <w:pPr>
              <w:jc w:val="center"/>
              <w:rPr>
                <w:b/>
              </w:rPr>
            </w:pPr>
            <w:r>
              <w:rPr>
                <w:b/>
              </w:rPr>
              <w:t>Varchar(10)</w:t>
            </w:r>
          </w:p>
        </w:tc>
        <w:tc>
          <w:tcPr>
            <w:tcW w:w="2337" w:type="dxa"/>
            <w:vAlign w:val="center"/>
          </w:tcPr>
          <w:p w14:paraId="14232F30" w14:textId="77777777" w:rsidR="00AA2417" w:rsidRPr="004D25CB" w:rsidRDefault="00AA2417" w:rsidP="0075504A">
            <w:pPr>
              <w:jc w:val="center"/>
              <w:rPr>
                <w:b/>
              </w:rPr>
            </w:pPr>
          </w:p>
        </w:tc>
        <w:tc>
          <w:tcPr>
            <w:tcW w:w="2167" w:type="dxa"/>
            <w:vAlign w:val="center"/>
          </w:tcPr>
          <w:p w14:paraId="24D5FD16" w14:textId="09A83489" w:rsidR="00AA2417" w:rsidRDefault="00AA2417" w:rsidP="0075504A">
            <w:pPr>
              <w:jc w:val="center"/>
              <w:rPr>
                <w:b/>
              </w:rPr>
            </w:pPr>
            <w:r>
              <w:rPr>
                <w:b/>
              </w:rPr>
              <w:t>Estado final del alumno</w:t>
            </w:r>
          </w:p>
        </w:tc>
      </w:tr>
      <w:tr w:rsidR="00AA2417" w:rsidRPr="004D25CB" w14:paraId="30A04DF9" w14:textId="77777777" w:rsidTr="0075504A">
        <w:trPr>
          <w:jc w:val="center"/>
        </w:trPr>
        <w:tc>
          <w:tcPr>
            <w:tcW w:w="2155" w:type="dxa"/>
            <w:vAlign w:val="center"/>
          </w:tcPr>
          <w:p w14:paraId="4A63DE64" w14:textId="4234966D" w:rsidR="00AA2417" w:rsidRDefault="00AA2417" w:rsidP="0075504A">
            <w:pPr>
              <w:jc w:val="center"/>
              <w:rPr>
                <w:b/>
              </w:rPr>
            </w:pPr>
            <w:r>
              <w:rPr>
                <w:b/>
              </w:rPr>
              <w:t>Cod_Notas</w:t>
            </w:r>
          </w:p>
        </w:tc>
        <w:tc>
          <w:tcPr>
            <w:tcW w:w="2169" w:type="dxa"/>
            <w:vAlign w:val="center"/>
          </w:tcPr>
          <w:p w14:paraId="74578142" w14:textId="3D94FEF4" w:rsidR="00AA2417" w:rsidRDefault="00AA2417" w:rsidP="0075504A">
            <w:pPr>
              <w:jc w:val="center"/>
              <w:rPr>
                <w:b/>
              </w:rPr>
            </w:pPr>
            <w:r>
              <w:rPr>
                <w:b/>
              </w:rPr>
              <w:t>int</w:t>
            </w:r>
          </w:p>
        </w:tc>
        <w:tc>
          <w:tcPr>
            <w:tcW w:w="2337" w:type="dxa"/>
            <w:vAlign w:val="center"/>
          </w:tcPr>
          <w:p w14:paraId="5C06C67F" w14:textId="019B278F" w:rsidR="00AA2417" w:rsidRPr="004D25CB" w:rsidRDefault="00AA2417" w:rsidP="0075504A">
            <w:pPr>
              <w:jc w:val="center"/>
              <w:rPr>
                <w:b/>
              </w:rPr>
            </w:pPr>
            <w:r>
              <w:rPr>
                <w:b/>
              </w:rPr>
              <w:t>Pk(clave primaria)</w:t>
            </w:r>
          </w:p>
        </w:tc>
        <w:tc>
          <w:tcPr>
            <w:tcW w:w="2167" w:type="dxa"/>
            <w:vAlign w:val="center"/>
          </w:tcPr>
          <w:p w14:paraId="0AF9EA5B" w14:textId="24000D6D" w:rsidR="00AA2417" w:rsidRDefault="00AA2417" w:rsidP="0075504A">
            <w:pPr>
              <w:jc w:val="center"/>
              <w:rPr>
                <w:b/>
              </w:rPr>
            </w:pPr>
            <w:r>
              <w:rPr>
                <w:b/>
              </w:rPr>
              <w:t>Clave primaria de las notas</w:t>
            </w:r>
          </w:p>
        </w:tc>
      </w:tr>
      <w:tr w:rsidR="00AA2417" w:rsidRPr="004D25CB" w14:paraId="1803CF59" w14:textId="77777777" w:rsidTr="0075504A">
        <w:trPr>
          <w:jc w:val="center"/>
        </w:trPr>
        <w:tc>
          <w:tcPr>
            <w:tcW w:w="2155" w:type="dxa"/>
            <w:vAlign w:val="center"/>
          </w:tcPr>
          <w:p w14:paraId="21D6D36D" w14:textId="10EC4A01" w:rsidR="00AA2417" w:rsidRDefault="00AA2417" w:rsidP="0075504A">
            <w:pPr>
              <w:jc w:val="center"/>
              <w:rPr>
                <w:b/>
              </w:rPr>
            </w:pPr>
            <w:r>
              <w:rPr>
                <w:b/>
              </w:rPr>
              <w:t>Rut_a</w:t>
            </w:r>
          </w:p>
        </w:tc>
        <w:tc>
          <w:tcPr>
            <w:tcW w:w="2169" w:type="dxa"/>
            <w:vAlign w:val="center"/>
          </w:tcPr>
          <w:p w14:paraId="4979BA30" w14:textId="62C2A958" w:rsidR="00AA2417" w:rsidRDefault="00AA2417" w:rsidP="0075504A">
            <w:pPr>
              <w:jc w:val="center"/>
              <w:rPr>
                <w:b/>
              </w:rPr>
            </w:pPr>
            <w:r>
              <w:rPr>
                <w:b/>
              </w:rPr>
              <w:t>Varchar(20)</w:t>
            </w:r>
          </w:p>
        </w:tc>
        <w:tc>
          <w:tcPr>
            <w:tcW w:w="2337" w:type="dxa"/>
            <w:vAlign w:val="center"/>
          </w:tcPr>
          <w:p w14:paraId="5DE8A91D" w14:textId="46BDD6AD" w:rsidR="00AA2417" w:rsidRPr="004D25CB" w:rsidRDefault="00AA2417" w:rsidP="0075504A">
            <w:pPr>
              <w:jc w:val="center"/>
              <w:rPr>
                <w:b/>
              </w:rPr>
            </w:pPr>
            <w:r>
              <w:rPr>
                <w:b/>
              </w:rPr>
              <w:t>Fk(</w:t>
            </w:r>
            <w:r w:rsidR="00FD717D">
              <w:rPr>
                <w:b/>
              </w:rPr>
              <w:t>c</w:t>
            </w:r>
            <w:r>
              <w:rPr>
                <w:b/>
              </w:rPr>
              <w:t xml:space="preserve">lave </w:t>
            </w:r>
            <w:r w:rsidR="00FD717D">
              <w:rPr>
                <w:b/>
              </w:rPr>
              <w:t>f</w:t>
            </w:r>
            <w:r>
              <w:rPr>
                <w:b/>
              </w:rPr>
              <w:t>oránea)</w:t>
            </w:r>
          </w:p>
        </w:tc>
        <w:tc>
          <w:tcPr>
            <w:tcW w:w="2167" w:type="dxa"/>
            <w:vAlign w:val="center"/>
          </w:tcPr>
          <w:p w14:paraId="41ACAA08" w14:textId="3E913360" w:rsidR="00AA2417" w:rsidRDefault="00AA2417" w:rsidP="0075504A">
            <w:pPr>
              <w:jc w:val="center"/>
              <w:rPr>
                <w:b/>
              </w:rPr>
            </w:pPr>
            <w:r>
              <w:rPr>
                <w:b/>
              </w:rPr>
              <w:t>Rut del alumno</w:t>
            </w:r>
          </w:p>
        </w:tc>
      </w:tr>
    </w:tbl>
    <w:p w14:paraId="153241F4" w14:textId="77D8ED71" w:rsidR="0075504A" w:rsidRDefault="00FD717D" w:rsidP="0075504A">
      <w:pPr>
        <w:pStyle w:val="Ttulo2"/>
      </w:pPr>
      <w:r>
        <w:t>11.6</w:t>
      </w:r>
      <w:r w:rsidR="0075504A">
        <w:t xml:space="preserve"> Diseño de tablas</w:t>
      </w:r>
      <w:r>
        <w:t xml:space="preserve"> Módulo</w:t>
      </w:r>
    </w:p>
    <w:tbl>
      <w:tblPr>
        <w:tblStyle w:val="Tablaconcuadrcula"/>
        <w:tblW w:w="0" w:type="auto"/>
        <w:jc w:val="center"/>
        <w:tblLook w:val="04A0" w:firstRow="1" w:lastRow="0" w:firstColumn="1" w:lastColumn="0" w:noHBand="0" w:noVBand="1"/>
      </w:tblPr>
      <w:tblGrid>
        <w:gridCol w:w="2155"/>
        <w:gridCol w:w="2169"/>
        <w:gridCol w:w="2337"/>
        <w:gridCol w:w="2167"/>
      </w:tblGrid>
      <w:tr w:rsidR="00FD717D" w:rsidRPr="004D25CB" w14:paraId="5E0C1C67" w14:textId="77777777" w:rsidTr="0083576A">
        <w:trPr>
          <w:jc w:val="center"/>
        </w:trPr>
        <w:tc>
          <w:tcPr>
            <w:tcW w:w="2155" w:type="dxa"/>
            <w:vAlign w:val="center"/>
          </w:tcPr>
          <w:p w14:paraId="08A5C665" w14:textId="1636D0A1" w:rsidR="00FD717D" w:rsidRDefault="00FD717D" w:rsidP="00FD717D">
            <w:pPr>
              <w:jc w:val="center"/>
              <w:rPr>
                <w:b/>
              </w:rPr>
            </w:pPr>
            <w:r>
              <w:rPr>
                <w:b/>
              </w:rPr>
              <w:t>Nombre_Mod</w:t>
            </w:r>
          </w:p>
        </w:tc>
        <w:tc>
          <w:tcPr>
            <w:tcW w:w="2169" w:type="dxa"/>
            <w:vAlign w:val="center"/>
          </w:tcPr>
          <w:p w14:paraId="5AB8B9C0" w14:textId="18F3A664" w:rsidR="00FD717D" w:rsidRDefault="00FD717D" w:rsidP="0083576A">
            <w:pPr>
              <w:jc w:val="center"/>
              <w:rPr>
                <w:b/>
              </w:rPr>
            </w:pPr>
            <w:r>
              <w:rPr>
                <w:b/>
              </w:rPr>
              <w:t>Varchar(50)</w:t>
            </w:r>
          </w:p>
        </w:tc>
        <w:tc>
          <w:tcPr>
            <w:tcW w:w="2337" w:type="dxa"/>
            <w:vAlign w:val="center"/>
          </w:tcPr>
          <w:p w14:paraId="7BBAE944" w14:textId="77777777" w:rsidR="00FD717D" w:rsidRPr="004D25CB" w:rsidRDefault="00FD717D" w:rsidP="0083576A">
            <w:pPr>
              <w:jc w:val="center"/>
              <w:rPr>
                <w:b/>
              </w:rPr>
            </w:pPr>
          </w:p>
        </w:tc>
        <w:tc>
          <w:tcPr>
            <w:tcW w:w="2167" w:type="dxa"/>
            <w:vAlign w:val="center"/>
          </w:tcPr>
          <w:p w14:paraId="4C93D2D5" w14:textId="62C8FEBD" w:rsidR="00FD717D" w:rsidRDefault="00FD717D" w:rsidP="0083576A">
            <w:pPr>
              <w:jc w:val="center"/>
              <w:rPr>
                <w:b/>
              </w:rPr>
            </w:pPr>
            <w:r>
              <w:rPr>
                <w:b/>
              </w:rPr>
              <w:t>Nombre de la carrera</w:t>
            </w:r>
          </w:p>
        </w:tc>
      </w:tr>
      <w:tr w:rsidR="00FD717D" w:rsidRPr="004D25CB" w14:paraId="20112B62" w14:textId="77777777" w:rsidTr="0083576A">
        <w:trPr>
          <w:jc w:val="center"/>
        </w:trPr>
        <w:tc>
          <w:tcPr>
            <w:tcW w:w="2155" w:type="dxa"/>
            <w:vAlign w:val="center"/>
          </w:tcPr>
          <w:p w14:paraId="11AA9242" w14:textId="7AF504B3" w:rsidR="00FD717D" w:rsidRDefault="00FD717D" w:rsidP="0083576A">
            <w:pPr>
              <w:jc w:val="center"/>
              <w:rPr>
                <w:b/>
              </w:rPr>
            </w:pPr>
            <w:r>
              <w:rPr>
                <w:b/>
              </w:rPr>
              <w:t>Semestre</w:t>
            </w:r>
          </w:p>
        </w:tc>
        <w:tc>
          <w:tcPr>
            <w:tcW w:w="2169" w:type="dxa"/>
            <w:vAlign w:val="center"/>
          </w:tcPr>
          <w:p w14:paraId="57B9A499" w14:textId="12C88E07" w:rsidR="00FD717D" w:rsidRDefault="00FD717D" w:rsidP="0083576A">
            <w:pPr>
              <w:jc w:val="center"/>
              <w:rPr>
                <w:b/>
              </w:rPr>
            </w:pPr>
            <w:r>
              <w:rPr>
                <w:b/>
              </w:rPr>
              <w:t>int</w:t>
            </w:r>
          </w:p>
        </w:tc>
        <w:tc>
          <w:tcPr>
            <w:tcW w:w="2337" w:type="dxa"/>
            <w:vAlign w:val="center"/>
          </w:tcPr>
          <w:p w14:paraId="07EC6B62" w14:textId="77777777" w:rsidR="00FD717D" w:rsidRPr="004D25CB" w:rsidRDefault="00FD717D" w:rsidP="0083576A">
            <w:pPr>
              <w:jc w:val="center"/>
              <w:rPr>
                <w:b/>
              </w:rPr>
            </w:pPr>
          </w:p>
        </w:tc>
        <w:tc>
          <w:tcPr>
            <w:tcW w:w="2167" w:type="dxa"/>
            <w:vAlign w:val="center"/>
          </w:tcPr>
          <w:p w14:paraId="13E0545D" w14:textId="5FE4CCED" w:rsidR="00FD717D" w:rsidRDefault="00FD717D" w:rsidP="0083576A">
            <w:pPr>
              <w:jc w:val="center"/>
              <w:rPr>
                <w:b/>
              </w:rPr>
            </w:pPr>
            <w:r>
              <w:rPr>
                <w:b/>
              </w:rPr>
              <w:t>Cantidad de semestres</w:t>
            </w:r>
          </w:p>
        </w:tc>
      </w:tr>
      <w:tr w:rsidR="00FD717D" w:rsidRPr="004D25CB" w14:paraId="6697C1C1" w14:textId="77777777" w:rsidTr="0083576A">
        <w:trPr>
          <w:jc w:val="center"/>
        </w:trPr>
        <w:tc>
          <w:tcPr>
            <w:tcW w:w="2155" w:type="dxa"/>
            <w:vAlign w:val="center"/>
          </w:tcPr>
          <w:p w14:paraId="4DBA1FE6" w14:textId="56D7D6D5" w:rsidR="00FD717D" w:rsidRDefault="00FD717D" w:rsidP="0083576A">
            <w:pPr>
              <w:jc w:val="center"/>
              <w:rPr>
                <w:b/>
              </w:rPr>
            </w:pPr>
            <w:r>
              <w:rPr>
                <w:b/>
              </w:rPr>
              <w:t>Inicio_Mod</w:t>
            </w:r>
          </w:p>
        </w:tc>
        <w:tc>
          <w:tcPr>
            <w:tcW w:w="2169" w:type="dxa"/>
            <w:vAlign w:val="center"/>
          </w:tcPr>
          <w:p w14:paraId="78669776" w14:textId="2F8E5BAA" w:rsidR="00FD717D" w:rsidRDefault="00FD717D" w:rsidP="0083576A">
            <w:pPr>
              <w:jc w:val="center"/>
              <w:rPr>
                <w:b/>
              </w:rPr>
            </w:pPr>
            <w:r>
              <w:rPr>
                <w:b/>
              </w:rPr>
              <w:t>date</w:t>
            </w:r>
          </w:p>
        </w:tc>
        <w:tc>
          <w:tcPr>
            <w:tcW w:w="2337" w:type="dxa"/>
            <w:vAlign w:val="center"/>
          </w:tcPr>
          <w:p w14:paraId="12CD9310" w14:textId="77777777" w:rsidR="00FD717D" w:rsidRPr="004D25CB" w:rsidRDefault="00FD717D" w:rsidP="0083576A">
            <w:pPr>
              <w:jc w:val="center"/>
              <w:rPr>
                <w:b/>
              </w:rPr>
            </w:pPr>
          </w:p>
        </w:tc>
        <w:tc>
          <w:tcPr>
            <w:tcW w:w="2167" w:type="dxa"/>
            <w:vAlign w:val="center"/>
          </w:tcPr>
          <w:p w14:paraId="738F96C4" w14:textId="07155601" w:rsidR="00FD717D" w:rsidRDefault="00FD717D" w:rsidP="0083576A">
            <w:pPr>
              <w:jc w:val="center"/>
              <w:rPr>
                <w:b/>
              </w:rPr>
            </w:pPr>
            <w:r>
              <w:rPr>
                <w:b/>
              </w:rPr>
              <w:t>Inicio del módulo</w:t>
            </w:r>
          </w:p>
        </w:tc>
      </w:tr>
      <w:tr w:rsidR="00FD717D" w:rsidRPr="004D25CB" w14:paraId="75178C8B" w14:textId="77777777" w:rsidTr="0083576A">
        <w:trPr>
          <w:jc w:val="center"/>
        </w:trPr>
        <w:tc>
          <w:tcPr>
            <w:tcW w:w="2155" w:type="dxa"/>
            <w:vAlign w:val="center"/>
          </w:tcPr>
          <w:p w14:paraId="66F10052" w14:textId="5D75EE07" w:rsidR="00FD717D" w:rsidRDefault="00FD717D" w:rsidP="0083576A">
            <w:pPr>
              <w:jc w:val="center"/>
              <w:rPr>
                <w:b/>
              </w:rPr>
            </w:pPr>
            <w:r>
              <w:rPr>
                <w:b/>
              </w:rPr>
              <w:t>Termino_Mod</w:t>
            </w:r>
          </w:p>
        </w:tc>
        <w:tc>
          <w:tcPr>
            <w:tcW w:w="2169" w:type="dxa"/>
            <w:vAlign w:val="center"/>
          </w:tcPr>
          <w:p w14:paraId="46A6499E" w14:textId="630A45CF" w:rsidR="00FD717D" w:rsidRDefault="00FD717D" w:rsidP="0083576A">
            <w:pPr>
              <w:jc w:val="center"/>
              <w:rPr>
                <w:b/>
              </w:rPr>
            </w:pPr>
            <w:r>
              <w:rPr>
                <w:b/>
              </w:rPr>
              <w:t>date</w:t>
            </w:r>
          </w:p>
        </w:tc>
        <w:tc>
          <w:tcPr>
            <w:tcW w:w="2337" w:type="dxa"/>
            <w:vAlign w:val="center"/>
          </w:tcPr>
          <w:p w14:paraId="74630797" w14:textId="77777777" w:rsidR="00FD717D" w:rsidRPr="004D25CB" w:rsidRDefault="00FD717D" w:rsidP="0083576A">
            <w:pPr>
              <w:jc w:val="center"/>
              <w:rPr>
                <w:b/>
              </w:rPr>
            </w:pPr>
          </w:p>
        </w:tc>
        <w:tc>
          <w:tcPr>
            <w:tcW w:w="2167" w:type="dxa"/>
            <w:vAlign w:val="center"/>
          </w:tcPr>
          <w:p w14:paraId="162719DA" w14:textId="7376BF6D" w:rsidR="00FD717D" w:rsidRDefault="00FD717D" w:rsidP="0083576A">
            <w:pPr>
              <w:jc w:val="center"/>
              <w:rPr>
                <w:b/>
              </w:rPr>
            </w:pPr>
            <w:r>
              <w:rPr>
                <w:b/>
              </w:rPr>
              <w:t>Término del módulo</w:t>
            </w:r>
          </w:p>
        </w:tc>
      </w:tr>
      <w:tr w:rsidR="00FD717D" w:rsidRPr="004D25CB" w14:paraId="3323C095" w14:textId="77777777" w:rsidTr="0083576A">
        <w:trPr>
          <w:jc w:val="center"/>
        </w:trPr>
        <w:tc>
          <w:tcPr>
            <w:tcW w:w="2155" w:type="dxa"/>
            <w:vAlign w:val="center"/>
          </w:tcPr>
          <w:p w14:paraId="2377B439" w14:textId="46A0E0A0" w:rsidR="00FD717D" w:rsidRDefault="00FD717D" w:rsidP="0083576A">
            <w:pPr>
              <w:jc w:val="center"/>
              <w:rPr>
                <w:b/>
              </w:rPr>
            </w:pPr>
            <w:r>
              <w:rPr>
                <w:b/>
              </w:rPr>
              <w:t>Sede</w:t>
            </w:r>
          </w:p>
        </w:tc>
        <w:tc>
          <w:tcPr>
            <w:tcW w:w="2169" w:type="dxa"/>
            <w:vAlign w:val="center"/>
          </w:tcPr>
          <w:p w14:paraId="4249AEC5" w14:textId="1FC738C8" w:rsidR="00FD717D" w:rsidRDefault="00FD717D" w:rsidP="0083576A">
            <w:pPr>
              <w:jc w:val="center"/>
              <w:rPr>
                <w:b/>
              </w:rPr>
            </w:pPr>
            <w:r>
              <w:rPr>
                <w:b/>
              </w:rPr>
              <w:t>Varchar(20)</w:t>
            </w:r>
          </w:p>
        </w:tc>
        <w:tc>
          <w:tcPr>
            <w:tcW w:w="2337" w:type="dxa"/>
            <w:vAlign w:val="center"/>
          </w:tcPr>
          <w:p w14:paraId="1FC2A106" w14:textId="77777777" w:rsidR="00FD717D" w:rsidRPr="004D25CB" w:rsidRDefault="00FD717D" w:rsidP="0083576A">
            <w:pPr>
              <w:jc w:val="center"/>
              <w:rPr>
                <w:b/>
              </w:rPr>
            </w:pPr>
          </w:p>
        </w:tc>
        <w:tc>
          <w:tcPr>
            <w:tcW w:w="2167" w:type="dxa"/>
            <w:vAlign w:val="center"/>
          </w:tcPr>
          <w:p w14:paraId="08A81469" w14:textId="7025A036" w:rsidR="00FD717D" w:rsidRDefault="00FD717D" w:rsidP="0083576A">
            <w:pPr>
              <w:jc w:val="center"/>
              <w:rPr>
                <w:b/>
              </w:rPr>
            </w:pPr>
            <w:r>
              <w:rPr>
                <w:b/>
              </w:rPr>
              <w:t>Sede donde se imparte el módulo</w:t>
            </w:r>
          </w:p>
        </w:tc>
      </w:tr>
      <w:tr w:rsidR="00FD717D" w:rsidRPr="004D25CB" w14:paraId="5AEEF6C1" w14:textId="77777777" w:rsidTr="0083576A">
        <w:trPr>
          <w:jc w:val="center"/>
        </w:trPr>
        <w:tc>
          <w:tcPr>
            <w:tcW w:w="2155" w:type="dxa"/>
            <w:vAlign w:val="center"/>
          </w:tcPr>
          <w:p w14:paraId="1395D8FF" w14:textId="73EDA451" w:rsidR="00FD717D" w:rsidRDefault="00FD717D" w:rsidP="0083576A">
            <w:pPr>
              <w:jc w:val="center"/>
              <w:rPr>
                <w:b/>
              </w:rPr>
            </w:pPr>
            <w:r>
              <w:rPr>
                <w:b/>
              </w:rPr>
              <w:t>Bloque</w:t>
            </w:r>
          </w:p>
        </w:tc>
        <w:tc>
          <w:tcPr>
            <w:tcW w:w="2169" w:type="dxa"/>
            <w:vAlign w:val="center"/>
          </w:tcPr>
          <w:p w14:paraId="76B27CEF" w14:textId="7032F206" w:rsidR="00FD717D" w:rsidRDefault="00FD717D" w:rsidP="0083576A">
            <w:pPr>
              <w:jc w:val="center"/>
              <w:rPr>
                <w:b/>
              </w:rPr>
            </w:pPr>
            <w:r>
              <w:rPr>
                <w:b/>
              </w:rPr>
              <w:t>Varchar(10)</w:t>
            </w:r>
          </w:p>
        </w:tc>
        <w:tc>
          <w:tcPr>
            <w:tcW w:w="2337" w:type="dxa"/>
            <w:vAlign w:val="center"/>
          </w:tcPr>
          <w:p w14:paraId="386FD5E9" w14:textId="77777777" w:rsidR="00FD717D" w:rsidRPr="004D25CB" w:rsidRDefault="00FD717D" w:rsidP="0083576A">
            <w:pPr>
              <w:jc w:val="center"/>
              <w:rPr>
                <w:b/>
              </w:rPr>
            </w:pPr>
          </w:p>
        </w:tc>
        <w:tc>
          <w:tcPr>
            <w:tcW w:w="2167" w:type="dxa"/>
            <w:vAlign w:val="center"/>
          </w:tcPr>
          <w:p w14:paraId="356E1380" w14:textId="0D211FE4" w:rsidR="00FD717D" w:rsidRDefault="00FD717D" w:rsidP="0083576A">
            <w:pPr>
              <w:jc w:val="center"/>
              <w:rPr>
                <w:b/>
              </w:rPr>
            </w:pPr>
            <w:r>
              <w:rPr>
                <w:b/>
              </w:rPr>
              <w:t>Diurno/Vespertino</w:t>
            </w:r>
          </w:p>
        </w:tc>
      </w:tr>
      <w:tr w:rsidR="00FD717D" w:rsidRPr="004D25CB" w14:paraId="79E4CD17" w14:textId="77777777" w:rsidTr="0083576A">
        <w:trPr>
          <w:jc w:val="center"/>
        </w:trPr>
        <w:tc>
          <w:tcPr>
            <w:tcW w:w="2155" w:type="dxa"/>
            <w:vAlign w:val="center"/>
          </w:tcPr>
          <w:p w14:paraId="48014C49" w14:textId="2CF4888D" w:rsidR="00FD717D" w:rsidRDefault="00FD717D" w:rsidP="0083576A">
            <w:pPr>
              <w:jc w:val="center"/>
              <w:rPr>
                <w:b/>
              </w:rPr>
            </w:pPr>
            <w:r>
              <w:rPr>
                <w:b/>
              </w:rPr>
              <w:t>Sala</w:t>
            </w:r>
          </w:p>
        </w:tc>
        <w:tc>
          <w:tcPr>
            <w:tcW w:w="2169" w:type="dxa"/>
            <w:vAlign w:val="center"/>
          </w:tcPr>
          <w:p w14:paraId="74D86708" w14:textId="63AC9B3F" w:rsidR="00FD717D" w:rsidRDefault="00FD717D" w:rsidP="0083576A">
            <w:pPr>
              <w:jc w:val="center"/>
              <w:rPr>
                <w:b/>
              </w:rPr>
            </w:pPr>
            <w:r>
              <w:rPr>
                <w:b/>
              </w:rPr>
              <w:t>Varchar(10)</w:t>
            </w:r>
          </w:p>
        </w:tc>
        <w:tc>
          <w:tcPr>
            <w:tcW w:w="2337" w:type="dxa"/>
            <w:vAlign w:val="center"/>
          </w:tcPr>
          <w:p w14:paraId="2CF587EE" w14:textId="77777777" w:rsidR="00FD717D" w:rsidRPr="004D25CB" w:rsidRDefault="00FD717D" w:rsidP="0083576A">
            <w:pPr>
              <w:jc w:val="center"/>
              <w:rPr>
                <w:b/>
              </w:rPr>
            </w:pPr>
          </w:p>
        </w:tc>
        <w:tc>
          <w:tcPr>
            <w:tcW w:w="2167" w:type="dxa"/>
            <w:vAlign w:val="center"/>
          </w:tcPr>
          <w:p w14:paraId="626C9033" w14:textId="3011A367" w:rsidR="00FD717D" w:rsidRDefault="00FD717D" w:rsidP="0083576A">
            <w:pPr>
              <w:jc w:val="center"/>
              <w:rPr>
                <w:b/>
              </w:rPr>
            </w:pPr>
            <w:r>
              <w:rPr>
                <w:b/>
              </w:rPr>
              <w:t>Sala donde se realiza el mód</w:t>
            </w:r>
          </w:p>
        </w:tc>
      </w:tr>
      <w:tr w:rsidR="00FD717D" w:rsidRPr="004D25CB" w14:paraId="0C890C0A" w14:textId="77777777" w:rsidTr="0083576A">
        <w:trPr>
          <w:jc w:val="center"/>
        </w:trPr>
        <w:tc>
          <w:tcPr>
            <w:tcW w:w="2155" w:type="dxa"/>
            <w:vAlign w:val="center"/>
          </w:tcPr>
          <w:p w14:paraId="54302C5A" w14:textId="5891962A" w:rsidR="00FD717D" w:rsidRDefault="00FD717D" w:rsidP="0083576A">
            <w:pPr>
              <w:jc w:val="center"/>
              <w:rPr>
                <w:b/>
              </w:rPr>
            </w:pPr>
            <w:r>
              <w:rPr>
                <w:b/>
              </w:rPr>
              <w:t>Cod_Mod</w:t>
            </w:r>
          </w:p>
        </w:tc>
        <w:tc>
          <w:tcPr>
            <w:tcW w:w="2169" w:type="dxa"/>
            <w:vAlign w:val="center"/>
          </w:tcPr>
          <w:p w14:paraId="572256E1" w14:textId="15AE676D" w:rsidR="00FD717D" w:rsidRDefault="00FD717D" w:rsidP="0083576A">
            <w:pPr>
              <w:jc w:val="center"/>
              <w:rPr>
                <w:b/>
              </w:rPr>
            </w:pPr>
            <w:r>
              <w:rPr>
                <w:b/>
              </w:rPr>
              <w:t>Varchar(40)</w:t>
            </w:r>
          </w:p>
        </w:tc>
        <w:tc>
          <w:tcPr>
            <w:tcW w:w="2337" w:type="dxa"/>
            <w:vAlign w:val="center"/>
          </w:tcPr>
          <w:p w14:paraId="5B6BDBF0" w14:textId="0858CA6A" w:rsidR="00FD717D" w:rsidRPr="004D25CB" w:rsidRDefault="00FD717D" w:rsidP="0083576A">
            <w:pPr>
              <w:jc w:val="center"/>
              <w:rPr>
                <w:b/>
              </w:rPr>
            </w:pPr>
            <w:r>
              <w:rPr>
                <w:b/>
              </w:rPr>
              <w:t>Pk(clave primaria)</w:t>
            </w:r>
          </w:p>
        </w:tc>
        <w:tc>
          <w:tcPr>
            <w:tcW w:w="2167" w:type="dxa"/>
            <w:vAlign w:val="center"/>
          </w:tcPr>
          <w:p w14:paraId="53E17D19" w14:textId="56DA20A6" w:rsidR="00FD717D" w:rsidRDefault="00FD717D" w:rsidP="0083576A">
            <w:pPr>
              <w:jc w:val="center"/>
              <w:rPr>
                <w:b/>
              </w:rPr>
            </w:pPr>
            <w:r>
              <w:rPr>
                <w:b/>
              </w:rPr>
              <w:t>Código del módulo</w:t>
            </w:r>
          </w:p>
        </w:tc>
      </w:tr>
      <w:tr w:rsidR="0083576A" w:rsidRPr="004D25CB" w14:paraId="7016D28C" w14:textId="77777777" w:rsidTr="0083576A">
        <w:trPr>
          <w:jc w:val="center"/>
        </w:trPr>
        <w:tc>
          <w:tcPr>
            <w:tcW w:w="2155" w:type="dxa"/>
            <w:vAlign w:val="center"/>
          </w:tcPr>
          <w:p w14:paraId="430AD63D" w14:textId="589FF011" w:rsidR="0083576A" w:rsidRDefault="0083576A" w:rsidP="0083576A">
            <w:pPr>
              <w:jc w:val="center"/>
              <w:rPr>
                <w:b/>
              </w:rPr>
            </w:pPr>
            <w:r>
              <w:rPr>
                <w:b/>
              </w:rPr>
              <w:t>Cod_Notas</w:t>
            </w:r>
          </w:p>
        </w:tc>
        <w:tc>
          <w:tcPr>
            <w:tcW w:w="2169" w:type="dxa"/>
            <w:vAlign w:val="center"/>
          </w:tcPr>
          <w:p w14:paraId="11C9C00C" w14:textId="5BDD4506" w:rsidR="0083576A" w:rsidRDefault="0083576A" w:rsidP="0083576A">
            <w:pPr>
              <w:jc w:val="center"/>
              <w:rPr>
                <w:b/>
              </w:rPr>
            </w:pPr>
            <w:r>
              <w:rPr>
                <w:b/>
              </w:rPr>
              <w:t>Int</w:t>
            </w:r>
          </w:p>
        </w:tc>
        <w:tc>
          <w:tcPr>
            <w:tcW w:w="2337" w:type="dxa"/>
            <w:vAlign w:val="center"/>
          </w:tcPr>
          <w:p w14:paraId="03D956B1" w14:textId="1797C669" w:rsidR="0083576A" w:rsidRDefault="0083576A" w:rsidP="0083576A">
            <w:pPr>
              <w:jc w:val="center"/>
              <w:rPr>
                <w:b/>
              </w:rPr>
            </w:pPr>
            <w:r>
              <w:rPr>
                <w:b/>
              </w:rPr>
              <w:t>Fk(clave foránea)</w:t>
            </w:r>
          </w:p>
        </w:tc>
        <w:tc>
          <w:tcPr>
            <w:tcW w:w="2167" w:type="dxa"/>
            <w:vAlign w:val="center"/>
          </w:tcPr>
          <w:p w14:paraId="43DF7EF8" w14:textId="7BAD70FD" w:rsidR="0083576A" w:rsidRDefault="0083576A" w:rsidP="0083576A">
            <w:pPr>
              <w:jc w:val="center"/>
              <w:rPr>
                <w:b/>
              </w:rPr>
            </w:pPr>
            <w:r>
              <w:rPr>
                <w:b/>
              </w:rPr>
              <w:t>Clave primaria de las notas</w:t>
            </w:r>
          </w:p>
        </w:tc>
      </w:tr>
      <w:tr w:rsidR="0083576A" w:rsidRPr="004D25CB" w14:paraId="5656BD10" w14:textId="77777777" w:rsidTr="0083576A">
        <w:trPr>
          <w:jc w:val="center"/>
        </w:trPr>
        <w:tc>
          <w:tcPr>
            <w:tcW w:w="2155" w:type="dxa"/>
            <w:vAlign w:val="center"/>
          </w:tcPr>
          <w:p w14:paraId="220963D7" w14:textId="72F67502" w:rsidR="0083576A" w:rsidRDefault="0083576A" w:rsidP="0083576A">
            <w:pPr>
              <w:jc w:val="center"/>
              <w:rPr>
                <w:b/>
              </w:rPr>
            </w:pPr>
            <w:r>
              <w:rPr>
                <w:b/>
              </w:rPr>
              <w:t>Rut_Doc</w:t>
            </w:r>
          </w:p>
        </w:tc>
        <w:tc>
          <w:tcPr>
            <w:tcW w:w="2169" w:type="dxa"/>
            <w:vAlign w:val="center"/>
          </w:tcPr>
          <w:p w14:paraId="5D47E14E" w14:textId="7D509E37" w:rsidR="0083576A" w:rsidRDefault="0083576A" w:rsidP="0083576A">
            <w:pPr>
              <w:jc w:val="center"/>
              <w:rPr>
                <w:b/>
              </w:rPr>
            </w:pPr>
            <w:r>
              <w:rPr>
                <w:b/>
              </w:rPr>
              <w:t>Int</w:t>
            </w:r>
          </w:p>
        </w:tc>
        <w:tc>
          <w:tcPr>
            <w:tcW w:w="2337" w:type="dxa"/>
            <w:vAlign w:val="center"/>
          </w:tcPr>
          <w:p w14:paraId="299B6200" w14:textId="418E6DD4" w:rsidR="0083576A" w:rsidRDefault="0083576A" w:rsidP="0083576A">
            <w:pPr>
              <w:jc w:val="center"/>
              <w:rPr>
                <w:b/>
              </w:rPr>
            </w:pPr>
            <w:r>
              <w:rPr>
                <w:b/>
              </w:rPr>
              <w:t>Fk(clave foránea)</w:t>
            </w:r>
          </w:p>
        </w:tc>
        <w:tc>
          <w:tcPr>
            <w:tcW w:w="2167" w:type="dxa"/>
            <w:vAlign w:val="center"/>
          </w:tcPr>
          <w:p w14:paraId="490B6CB8" w14:textId="69E0B11F" w:rsidR="0083576A" w:rsidRDefault="0083576A" w:rsidP="0083576A">
            <w:pPr>
              <w:jc w:val="center"/>
              <w:rPr>
                <w:b/>
              </w:rPr>
            </w:pPr>
            <w:r>
              <w:rPr>
                <w:b/>
              </w:rPr>
              <w:t>Rut del docente</w:t>
            </w:r>
          </w:p>
        </w:tc>
      </w:tr>
    </w:tbl>
    <w:p w14:paraId="058BCADD" w14:textId="7DD122C5" w:rsidR="00FD717D" w:rsidRDefault="00FD717D" w:rsidP="00FD717D">
      <w:pPr>
        <w:pStyle w:val="Ttulo2"/>
      </w:pPr>
      <w:r>
        <w:t>11.7 Diseño de tablas Personal Administrativo</w:t>
      </w:r>
    </w:p>
    <w:tbl>
      <w:tblPr>
        <w:tblStyle w:val="Tablaconcuadrcula"/>
        <w:tblW w:w="0" w:type="auto"/>
        <w:jc w:val="center"/>
        <w:tblLook w:val="04A0" w:firstRow="1" w:lastRow="0" w:firstColumn="1" w:lastColumn="0" w:noHBand="0" w:noVBand="1"/>
      </w:tblPr>
      <w:tblGrid>
        <w:gridCol w:w="2155"/>
        <w:gridCol w:w="2169"/>
        <w:gridCol w:w="2337"/>
        <w:gridCol w:w="2167"/>
      </w:tblGrid>
      <w:tr w:rsidR="00FD717D" w:rsidRPr="004D25CB" w14:paraId="01E742C9" w14:textId="77777777" w:rsidTr="0083576A">
        <w:trPr>
          <w:jc w:val="center"/>
        </w:trPr>
        <w:tc>
          <w:tcPr>
            <w:tcW w:w="2155" w:type="dxa"/>
            <w:vAlign w:val="center"/>
          </w:tcPr>
          <w:p w14:paraId="7A706C15" w14:textId="02D5526D" w:rsidR="00FD717D" w:rsidRDefault="00FD717D" w:rsidP="0083576A">
            <w:pPr>
              <w:jc w:val="center"/>
              <w:rPr>
                <w:b/>
              </w:rPr>
            </w:pPr>
            <w:r>
              <w:rPr>
                <w:b/>
              </w:rPr>
              <w:t>Nombre_adm</w:t>
            </w:r>
          </w:p>
        </w:tc>
        <w:tc>
          <w:tcPr>
            <w:tcW w:w="2169" w:type="dxa"/>
            <w:vAlign w:val="center"/>
          </w:tcPr>
          <w:p w14:paraId="45EF5A7D" w14:textId="56DF5C2E" w:rsidR="00FD717D" w:rsidRDefault="00FD717D" w:rsidP="00B44D68">
            <w:pPr>
              <w:jc w:val="center"/>
              <w:rPr>
                <w:b/>
              </w:rPr>
            </w:pPr>
            <w:r>
              <w:rPr>
                <w:b/>
              </w:rPr>
              <w:t>Varchar(</w:t>
            </w:r>
            <w:r w:rsidR="00B44D68">
              <w:rPr>
                <w:b/>
              </w:rPr>
              <w:t>50</w:t>
            </w:r>
            <w:r>
              <w:rPr>
                <w:b/>
              </w:rPr>
              <w:t>)</w:t>
            </w:r>
          </w:p>
        </w:tc>
        <w:tc>
          <w:tcPr>
            <w:tcW w:w="2337" w:type="dxa"/>
            <w:vAlign w:val="center"/>
          </w:tcPr>
          <w:p w14:paraId="0A6F46CE" w14:textId="77777777" w:rsidR="00FD717D" w:rsidRPr="004D25CB" w:rsidRDefault="00FD717D" w:rsidP="0083576A">
            <w:pPr>
              <w:jc w:val="center"/>
              <w:rPr>
                <w:b/>
              </w:rPr>
            </w:pPr>
          </w:p>
        </w:tc>
        <w:tc>
          <w:tcPr>
            <w:tcW w:w="2167" w:type="dxa"/>
            <w:vAlign w:val="center"/>
          </w:tcPr>
          <w:p w14:paraId="69FBF4B2" w14:textId="411AE8BC" w:rsidR="00FD717D" w:rsidRDefault="00B44D68" w:rsidP="0083576A">
            <w:pPr>
              <w:jc w:val="center"/>
              <w:rPr>
                <w:b/>
              </w:rPr>
            </w:pPr>
            <w:r>
              <w:rPr>
                <w:b/>
              </w:rPr>
              <w:t>Nombre del personal adm.</w:t>
            </w:r>
          </w:p>
        </w:tc>
      </w:tr>
      <w:tr w:rsidR="00FD717D" w:rsidRPr="004D25CB" w14:paraId="6820B48C" w14:textId="77777777" w:rsidTr="0083576A">
        <w:trPr>
          <w:jc w:val="center"/>
        </w:trPr>
        <w:tc>
          <w:tcPr>
            <w:tcW w:w="2155" w:type="dxa"/>
            <w:vAlign w:val="center"/>
          </w:tcPr>
          <w:p w14:paraId="1FF9BEA3" w14:textId="640405B8" w:rsidR="00FD717D" w:rsidRDefault="00FD717D" w:rsidP="0083576A">
            <w:pPr>
              <w:jc w:val="center"/>
              <w:rPr>
                <w:b/>
              </w:rPr>
            </w:pPr>
            <w:r>
              <w:rPr>
                <w:b/>
              </w:rPr>
              <w:t>Apellidos_adm</w:t>
            </w:r>
          </w:p>
        </w:tc>
        <w:tc>
          <w:tcPr>
            <w:tcW w:w="2169" w:type="dxa"/>
            <w:vAlign w:val="center"/>
          </w:tcPr>
          <w:p w14:paraId="4B132DBC" w14:textId="6D33317C" w:rsidR="00FD717D" w:rsidRDefault="00FD717D" w:rsidP="00B44D68">
            <w:pPr>
              <w:jc w:val="center"/>
              <w:rPr>
                <w:b/>
              </w:rPr>
            </w:pPr>
            <w:r>
              <w:rPr>
                <w:b/>
              </w:rPr>
              <w:t>Varchar(</w:t>
            </w:r>
            <w:r w:rsidR="00B44D68">
              <w:rPr>
                <w:b/>
              </w:rPr>
              <w:t>50</w:t>
            </w:r>
            <w:r>
              <w:rPr>
                <w:b/>
              </w:rPr>
              <w:t>)</w:t>
            </w:r>
          </w:p>
        </w:tc>
        <w:tc>
          <w:tcPr>
            <w:tcW w:w="2337" w:type="dxa"/>
            <w:vAlign w:val="center"/>
          </w:tcPr>
          <w:p w14:paraId="39CE70D2" w14:textId="77777777" w:rsidR="00FD717D" w:rsidRPr="004D25CB" w:rsidRDefault="00FD717D" w:rsidP="0083576A">
            <w:pPr>
              <w:jc w:val="center"/>
              <w:rPr>
                <w:b/>
              </w:rPr>
            </w:pPr>
          </w:p>
        </w:tc>
        <w:tc>
          <w:tcPr>
            <w:tcW w:w="2167" w:type="dxa"/>
            <w:vAlign w:val="center"/>
          </w:tcPr>
          <w:p w14:paraId="3FCAF4DE" w14:textId="7F6A6533" w:rsidR="00FD717D" w:rsidRDefault="00B44D68" w:rsidP="0083576A">
            <w:pPr>
              <w:jc w:val="center"/>
              <w:rPr>
                <w:b/>
              </w:rPr>
            </w:pPr>
            <w:r>
              <w:rPr>
                <w:b/>
              </w:rPr>
              <w:t>Apellidos del personal adm.</w:t>
            </w:r>
          </w:p>
        </w:tc>
      </w:tr>
      <w:tr w:rsidR="00FD717D" w:rsidRPr="004D25CB" w14:paraId="262D3222" w14:textId="77777777" w:rsidTr="0083576A">
        <w:trPr>
          <w:jc w:val="center"/>
        </w:trPr>
        <w:tc>
          <w:tcPr>
            <w:tcW w:w="2155" w:type="dxa"/>
            <w:vAlign w:val="center"/>
          </w:tcPr>
          <w:p w14:paraId="49BB5F23" w14:textId="7E9FA48C" w:rsidR="00FD717D" w:rsidRDefault="00FD717D" w:rsidP="0083576A">
            <w:pPr>
              <w:jc w:val="center"/>
              <w:rPr>
                <w:b/>
              </w:rPr>
            </w:pPr>
            <w:r>
              <w:rPr>
                <w:b/>
              </w:rPr>
              <w:t>Rut_adm</w:t>
            </w:r>
          </w:p>
        </w:tc>
        <w:tc>
          <w:tcPr>
            <w:tcW w:w="2169" w:type="dxa"/>
            <w:vAlign w:val="center"/>
          </w:tcPr>
          <w:p w14:paraId="343D9A5B" w14:textId="0F2A8F9D" w:rsidR="00FD717D" w:rsidRDefault="00FD717D" w:rsidP="00B44D68">
            <w:pPr>
              <w:jc w:val="center"/>
              <w:rPr>
                <w:b/>
              </w:rPr>
            </w:pPr>
            <w:r>
              <w:rPr>
                <w:b/>
              </w:rPr>
              <w:t>Varchar(</w:t>
            </w:r>
            <w:r w:rsidR="00B44D68">
              <w:rPr>
                <w:b/>
              </w:rPr>
              <w:t>15</w:t>
            </w:r>
            <w:r>
              <w:rPr>
                <w:b/>
              </w:rPr>
              <w:t>)</w:t>
            </w:r>
          </w:p>
        </w:tc>
        <w:tc>
          <w:tcPr>
            <w:tcW w:w="2337" w:type="dxa"/>
            <w:vAlign w:val="center"/>
          </w:tcPr>
          <w:p w14:paraId="3A576A54" w14:textId="3BDE30A7" w:rsidR="00FD717D" w:rsidRPr="004D25CB" w:rsidRDefault="00FD717D" w:rsidP="0083576A">
            <w:pPr>
              <w:jc w:val="center"/>
              <w:rPr>
                <w:b/>
              </w:rPr>
            </w:pPr>
          </w:p>
        </w:tc>
        <w:tc>
          <w:tcPr>
            <w:tcW w:w="2167" w:type="dxa"/>
            <w:vAlign w:val="center"/>
          </w:tcPr>
          <w:p w14:paraId="4696E71E" w14:textId="7EDFB4F7" w:rsidR="00FD717D" w:rsidRDefault="00B44D68" w:rsidP="0083576A">
            <w:pPr>
              <w:jc w:val="center"/>
              <w:rPr>
                <w:b/>
              </w:rPr>
            </w:pPr>
            <w:r>
              <w:rPr>
                <w:b/>
              </w:rPr>
              <w:t>Rut del personal adm.</w:t>
            </w:r>
          </w:p>
        </w:tc>
      </w:tr>
      <w:tr w:rsidR="00FD717D" w:rsidRPr="004D25CB" w14:paraId="3226D964" w14:textId="77777777" w:rsidTr="0083576A">
        <w:trPr>
          <w:jc w:val="center"/>
        </w:trPr>
        <w:tc>
          <w:tcPr>
            <w:tcW w:w="2155" w:type="dxa"/>
            <w:vAlign w:val="center"/>
          </w:tcPr>
          <w:p w14:paraId="578C5EBA" w14:textId="409A71EC" w:rsidR="00FD717D" w:rsidRDefault="00FD717D" w:rsidP="0083576A">
            <w:pPr>
              <w:jc w:val="center"/>
              <w:rPr>
                <w:b/>
              </w:rPr>
            </w:pPr>
            <w:r>
              <w:rPr>
                <w:b/>
              </w:rPr>
              <w:lastRenderedPageBreak/>
              <w:t>Usuario_adm</w:t>
            </w:r>
          </w:p>
        </w:tc>
        <w:tc>
          <w:tcPr>
            <w:tcW w:w="2169" w:type="dxa"/>
            <w:vAlign w:val="center"/>
          </w:tcPr>
          <w:p w14:paraId="3F1AE88D" w14:textId="2E48D284" w:rsidR="00FD717D" w:rsidRDefault="00B44D68" w:rsidP="0083576A">
            <w:pPr>
              <w:jc w:val="center"/>
              <w:rPr>
                <w:b/>
              </w:rPr>
            </w:pPr>
            <w:r>
              <w:rPr>
                <w:b/>
              </w:rPr>
              <w:t>Varchar(20)</w:t>
            </w:r>
          </w:p>
        </w:tc>
        <w:tc>
          <w:tcPr>
            <w:tcW w:w="2337" w:type="dxa"/>
            <w:vAlign w:val="center"/>
          </w:tcPr>
          <w:p w14:paraId="0658410B" w14:textId="02648180" w:rsidR="00FD717D" w:rsidRDefault="00B44D68" w:rsidP="0083576A">
            <w:pPr>
              <w:jc w:val="center"/>
              <w:rPr>
                <w:b/>
              </w:rPr>
            </w:pPr>
            <w:r>
              <w:rPr>
                <w:b/>
              </w:rPr>
              <w:t>Pk(clave primaria)</w:t>
            </w:r>
          </w:p>
        </w:tc>
        <w:tc>
          <w:tcPr>
            <w:tcW w:w="2167" w:type="dxa"/>
            <w:vAlign w:val="center"/>
          </w:tcPr>
          <w:p w14:paraId="02C3F1FB" w14:textId="3CC621E2" w:rsidR="00FD717D" w:rsidRDefault="00B44D68" w:rsidP="0083576A">
            <w:pPr>
              <w:jc w:val="center"/>
              <w:rPr>
                <w:b/>
              </w:rPr>
            </w:pPr>
            <w:r>
              <w:rPr>
                <w:b/>
              </w:rPr>
              <w:t>Usuario adm.</w:t>
            </w:r>
          </w:p>
        </w:tc>
      </w:tr>
      <w:tr w:rsidR="00FD717D" w:rsidRPr="004D25CB" w14:paraId="4186F31C" w14:textId="77777777" w:rsidTr="0083576A">
        <w:trPr>
          <w:jc w:val="center"/>
        </w:trPr>
        <w:tc>
          <w:tcPr>
            <w:tcW w:w="2155" w:type="dxa"/>
            <w:vAlign w:val="center"/>
          </w:tcPr>
          <w:p w14:paraId="6434AFA6" w14:textId="3EFFDD54" w:rsidR="00FD717D" w:rsidRDefault="00FD717D" w:rsidP="0083576A">
            <w:pPr>
              <w:jc w:val="center"/>
              <w:rPr>
                <w:b/>
              </w:rPr>
            </w:pPr>
            <w:r>
              <w:rPr>
                <w:b/>
              </w:rPr>
              <w:t>Password_adm</w:t>
            </w:r>
          </w:p>
        </w:tc>
        <w:tc>
          <w:tcPr>
            <w:tcW w:w="2169" w:type="dxa"/>
            <w:vAlign w:val="center"/>
          </w:tcPr>
          <w:p w14:paraId="5443523D" w14:textId="6AA5D5CB" w:rsidR="00FD717D" w:rsidRDefault="00B44D68" w:rsidP="0083576A">
            <w:pPr>
              <w:jc w:val="center"/>
              <w:rPr>
                <w:b/>
              </w:rPr>
            </w:pPr>
            <w:r>
              <w:rPr>
                <w:b/>
              </w:rPr>
              <w:t>Varchar(20)</w:t>
            </w:r>
          </w:p>
        </w:tc>
        <w:tc>
          <w:tcPr>
            <w:tcW w:w="2337" w:type="dxa"/>
            <w:vAlign w:val="center"/>
          </w:tcPr>
          <w:p w14:paraId="35B6CD52" w14:textId="77777777" w:rsidR="00FD717D" w:rsidRDefault="00FD717D" w:rsidP="0083576A">
            <w:pPr>
              <w:jc w:val="center"/>
              <w:rPr>
                <w:b/>
              </w:rPr>
            </w:pPr>
          </w:p>
        </w:tc>
        <w:tc>
          <w:tcPr>
            <w:tcW w:w="2167" w:type="dxa"/>
            <w:vAlign w:val="center"/>
          </w:tcPr>
          <w:p w14:paraId="40EF907D" w14:textId="2ED336DC" w:rsidR="00FD717D" w:rsidRDefault="00B44D68" w:rsidP="0083576A">
            <w:pPr>
              <w:jc w:val="center"/>
              <w:rPr>
                <w:b/>
              </w:rPr>
            </w:pPr>
            <w:r>
              <w:rPr>
                <w:b/>
              </w:rPr>
              <w:t>Contraseña adm.</w:t>
            </w:r>
          </w:p>
        </w:tc>
      </w:tr>
    </w:tbl>
    <w:p w14:paraId="6792DFEF" w14:textId="65F41E77" w:rsidR="00FD717D" w:rsidRPr="00FD717D" w:rsidRDefault="0083576A" w:rsidP="0083576A">
      <w:pPr>
        <w:pStyle w:val="Ttulo2"/>
      </w:pPr>
      <w:r>
        <w:t>11.8 Diseño de tablas Módulo-Alumno</w:t>
      </w:r>
    </w:p>
    <w:tbl>
      <w:tblPr>
        <w:tblStyle w:val="Tablaconcuadrcula"/>
        <w:tblW w:w="0" w:type="auto"/>
        <w:jc w:val="center"/>
        <w:tblLook w:val="04A0" w:firstRow="1" w:lastRow="0" w:firstColumn="1" w:lastColumn="0" w:noHBand="0" w:noVBand="1"/>
      </w:tblPr>
      <w:tblGrid>
        <w:gridCol w:w="2155"/>
        <w:gridCol w:w="2169"/>
        <w:gridCol w:w="2337"/>
        <w:gridCol w:w="2167"/>
      </w:tblGrid>
      <w:tr w:rsidR="0083576A" w14:paraId="5566AE5F" w14:textId="77777777" w:rsidTr="0083576A">
        <w:trPr>
          <w:jc w:val="center"/>
        </w:trPr>
        <w:tc>
          <w:tcPr>
            <w:tcW w:w="2155" w:type="dxa"/>
            <w:vAlign w:val="center"/>
          </w:tcPr>
          <w:p w14:paraId="27373887" w14:textId="7318244E" w:rsidR="0083576A" w:rsidRDefault="0083576A" w:rsidP="0083576A">
            <w:pPr>
              <w:jc w:val="center"/>
              <w:rPr>
                <w:b/>
              </w:rPr>
            </w:pPr>
            <w:r>
              <w:rPr>
                <w:b/>
              </w:rPr>
              <w:t>Cod_Mod</w:t>
            </w:r>
          </w:p>
        </w:tc>
        <w:tc>
          <w:tcPr>
            <w:tcW w:w="2169" w:type="dxa"/>
            <w:vAlign w:val="center"/>
          </w:tcPr>
          <w:p w14:paraId="0C80561B" w14:textId="63C7B01D" w:rsidR="0083576A" w:rsidRDefault="0083576A" w:rsidP="0083576A">
            <w:pPr>
              <w:jc w:val="center"/>
              <w:rPr>
                <w:b/>
              </w:rPr>
            </w:pPr>
            <w:r>
              <w:rPr>
                <w:b/>
              </w:rPr>
              <w:t>Varchar(40)</w:t>
            </w:r>
          </w:p>
        </w:tc>
        <w:tc>
          <w:tcPr>
            <w:tcW w:w="2337" w:type="dxa"/>
            <w:vAlign w:val="center"/>
          </w:tcPr>
          <w:p w14:paraId="32741317" w14:textId="73088C0F" w:rsidR="0083576A" w:rsidRPr="004D25CB" w:rsidRDefault="00660CB0" w:rsidP="0083576A">
            <w:pPr>
              <w:jc w:val="center"/>
              <w:rPr>
                <w:b/>
              </w:rPr>
            </w:pPr>
            <w:r>
              <w:rPr>
                <w:b/>
              </w:rPr>
              <w:t>Fk(clave foránea)</w:t>
            </w:r>
          </w:p>
        </w:tc>
        <w:tc>
          <w:tcPr>
            <w:tcW w:w="2167" w:type="dxa"/>
            <w:vAlign w:val="center"/>
          </w:tcPr>
          <w:p w14:paraId="2A0D258F" w14:textId="499F6A2F" w:rsidR="0083576A" w:rsidRDefault="0083576A" w:rsidP="0083576A">
            <w:pPr>
              <w:jc w:val="center"/>
              <w:rPr>
                <w:b/>
              </w:rPr>
            </w:pPr>
            <w:r>
              <w:rPr>
                <w:b/>
              </w:rPr>
              <w:t>Codigo del módulo</w:t>
            </w:r>
          </w:p>
        </w:tc>
      </w:tr>
      <w:tr w:rsidR="0083576A" w14:paraId="70EF0C04" w14:textId="77777777" w:rsidTr="0083576A">
        <w:trPr>
          <w:jc w:val="center"/>
        </w:trPr>
        <w:tc>
          <w:tcPr>
            <w:tcW w:w="2155" w:type="dxa"/>
            <w:vAlign w:val="center"/>
          </w:tcPr>
          <w:p w14:paraId="5F3C6108" w14:textId="2934A9A4" w:rsidR="0083576A" w:rsidRDefault="0083576A" w:rsidP="0083576A">
            <w:pPr>
              <w:jc w:val="center"/>
              <w:rPr>
                <w:b/>
              </w:rPr>
            </w:pPr>
            <w:r>
              <w:rPr>
                <w:b/>
              </w:rPr>
              <w:t>Rut_a</w:t>
            </w:r>
          </w:p>
        </w:tc>
        <w:tc>
          <w:tcPr>
            <w:tcW w:w="2169" w:type="dxa"/>
            <w:vAlign w:val="center"/>
          </w:tcPr>
          <w:p w14:paraId="2A6346AD" w14:textId="5A23421C" w:rsidR="0083576A" w:rsidRDefault="00660CB0" w:rsidP="0083576A">
            <w:pPr>
              <w:jc w:val="center"/>
              <w:rPr>
                <w:b/>
              </w:rPr>
            </w:pPr>
            <w:r>
              <w:rPr>
                <w:b/>
              </w:rPr>
              <w:t>Varchar(15</w:t>
            </w:r>
            <w:r w:rsidR="0083576A">
              <w:rPr>
                <w:b/>
              </w:rPr>
              <w:t>)</w:t>
            </w:r>
          </w:p>
        </w:tc>
        <w:tc>
          <w:tcPr>
            <w:tcW w:w="2337" w:type="dxa"/>
            <w:vAlign w:val="center"/>
          </w:tcPr>
          <w:p w14:paraId="3D9B1B5D" w14:textId="4266CF1A" w:rsidR="0083576A" w:rsidRPr="004D25CB" w:rsidRDefault="00660CB0" w:rsidP="0083576A">
            <w:pPr>
              <w:jc w:val="center"/>
              <w:rPr>
                <w:b/>
              </w:rPr>
            </w:pPr>
            <w:r>
              <w:rPr>
                <w:b/>
              </w:rPr>
              <w:t>Fk(clave foránea)</w:t>
            </w:r>
          </w:p>
        </w:tc>
        <w:tc>
          <w:tcPr>
            <w:tcW w:w="2167" w:type="dxa"/>
            <w:vAlign w:val="center"/>
          </w:tcPr>
          <w:p w14:paraId="02758153" w14:textId="0254C73B" w:rsidR="0083576A" w:rsidRDefault="00660CB0" w:rsidP="0083576A">
            <w:pPr>
              <w:jc w:val="center"/>
              <w:rPr>
                <w:b/>
              </w:rPr>
            </w:pPr>
            <w:r>
              <w:rPr>
                <w:b/>
              </w:rPr>
              <w:t>Rut del alumno</w:t>
            </w:r>
          </w:p>
        </w:tc>
      </w:tr>
      <w:tr w:rsidR="0083576A" w14:paraId="320BFE4A" w14:textId="77777777" w:rsidTr="0083576A">
        <w:trPr>
          <w:jc w:val="center"/>
        </w:trPr>
        <w:tc>
          <w:tcPr>
            <w:tcW w:w="2155" w:type="dxa"/>
            <w:vAlign w:val="center"/>
          </w:tcPr>
          <w:p w14:paraId="1DACDE82" w14:textId="6E3CA5DC" w:rsidR="0083576A" w:rsidRDefault="00660CB0" w:rsidP="0083576A">
            <w:pPr>
              <w:jc w:val="center"/>
              <w:rPr>
                <w:b/>
              </w:rPr>
            </w:pPr>
            <w:r>
              <w:rPr>
                <w:b/>
              </w:rPr>
              <w:t>Id_mod_alum</w:t>
            </w:r>
          </w:p>
        </w:tc>
        <w:tc>
          <w:tcPr>
            <w:tcW w:w="2169" w:type="dxa"/>
            <w:vAlign w:val="center"/>
          </w:tcPr>
          <w:p w14:paraId="0BE0DEBF" w14:textId="4955922B" w:rsidR="0083576A" w:rsidRDefault="00660CB0" w:rsidP="0083576A">
            <w:pPr>
              <w:jc w:val="center"/>
              <w:rPr>
                <w:b/>
              </w:rPr>
            </w:pPr>
            <w:r>
              <w:rPr>
                <w:b/>
              </w:rPr>
              <w:t>int</w:t>
            </w:r>
          </w:p>
        </w:tc>
        <w:tc>
          <w:tcPr>
            <w:tcW w:w="2337" w:type="dxa"/>
            <w:vAlign w:val="center"/>
          </w:tcPr>
          <w:p w14:paraId="4CCDFDBB" w14:textId="217AA1C5" w:rsidR="0083576A" w:rsidRPr="004D25CB" w:rsidRDefault="00660CB0" w:rsidP="0083576A">
            <w:pPr>
              <w:jc w:val="center"/>
              <w:rPr>
                <w:b/>
              </w:rPr>
            </w:pPr>
            <w:r>
              <w:rPr>
                <w:b/>
              </w:rPr>
              <w:t>Pk(clave primaria)</w:t>
            </w:r>
          </w:p>
        </w:tc>
        <w:tc>
          <w:tcPr>
            <w:tcW w:w="2167" w:type="dxa"/>
            <w:vAlign w:val="center"/>
          </w:tcPr>
          <w:p w14:paraId="158BDF8E" w14:textId="1825F628" w:rsidR="0083576A" w:rsidRDefault="00660CB0" w:rsidP="0083576A">
            <w:pPr>
              <w:jc w:val="center"/>
              <w:rPr>
                <w:b/>
              </w:rPr>
            </w:pPr>
            <w:r>
              <w:rPr>
                <w:b/>
              </w:rPr>
              <w:t>Id de tabla mod/alum</w:t>
            </w:r>
          </w:p>
        </w:tc>
      </w:tr>
    </w:tbl>
    <w:p w14:paraId="761CC960" w14:textId="74A2DC0F" w:rsidR="00BA5AB7" w:rsidRDefault="00D5185B" w:rsidP="00883381">
      <w:pPr>
        <w:pStyle w:val="Ttulo1"/>
        <w:ind w:firstLine="0"/>
        <w:jc w:val="left"/>
      </w:pPr>
      <w:r>
        <w:t xml:space="preserve">12. </w:t>
      </w:r>
      <w:r w:rsidR="00BA5AB7" w:rsidRPr="00A90EC8">
        <w:t>Diagramas UML</w:t>
      </w:r>
      <w:bookmarkEnd w:id="48"/>
    </w:p>
    <w:p w14:paraId="49665E7C" w14:textId="77777777" w:rsidR="00BA5AB7" w:rsidRPr="00BA5AB7" w:rsidRDefault="00D5185B" w:rsidP="00BA5AB7">
      <w:pPr>
        <w:pStyle w:val="Ttulo2"/>
      </w:pPr>
      <w:bookmarkStart w:id="49" w:name="_Toc14273866"/>
      <w:r>
        <w:t>12.1.</w:t>
      </w:r>
      <w:r w:rsidR="00BA5AB7">
        <w:t xml:space="preserve"> Descripción de los diagramas</w:t>
      </w:r>
      <w:bookmarkEnd w:id="49"/>
    </w:p>
    <w:p w14:paraId="7743A990" w14:textId="77777777" w:rsidR="00BA5AB7" w:rsidRDefault="00BA5AB7" w:rsidP="00BA5AB7"/>
    <w:p w14:paraId="79CCF671" w14:textId="77777777" w:rsidR="00BA5AB7" w:rsidRDefault="00D5185B" w:rsidP="00BA5AB7">
      <w:pPr>
        <w:pStyle w:val="Ttulo3"/>
      </w:pPr>
      <w:bookmarkStart w:id="50" w:name="_Toc14273867"/>
      <w:r>
        <w:t>12.1.1</w:t>
      </w:r>
      <w:r w:rsidR="00BA5AB7">
        <w:t>. Diagrama de casos de uso</w:t>
      </w:r>
      <w:bookmarkEnd w:id="50"/>
    </w:p>
    <w:p w14:paraId="47173414" w14:textId="77777777" w:rsidR="00BA5AB7" w:rsidRDefault="00BA5AB7" w:rsidP="00BA5AB7"/>
    <w:p w14:paraId="6035B3D0" w14:textId="77777777" w:rsidR="00BA5AB7" w:rsidRDefault="00D5185B" w:rsidP="00BA5AB7">
      <w:pPr>
        <w:pStyle w:val="Ttulo3"/>
      </w:pPr>
      <w:bookmarkStart w:id="51" w:name="_Toc14273868"/>
      <w:r>
        <w:t>12.1.</w:t>
      </w:r>
      <w:r w:rsidR="00BA5AB7">
        <w:t>2. Diagrama de secuencias</w:t>
      </w:r>
      <w:bookmarkEnd w:id="51"/>
    </w:p>
    <w:p w14:paraId="07401685" w14:textId="77777777" w:rsidR="00BA5AB7" w:rsidRDefault="00BA5AB7" w:rsidP="00BA5AB7">
      <w:pPr>
        <w:spacing w:line="240" w:lineRule="auto"/>
        <w:rPr>
          <w:rFonts w:cs="Times New Roman"/>
          <w:szCs w:val="24"/>
        </w:rPr>
      </w:pPr>
    </w:p>
    <w:p w14:paraId="40ACABA2" w14:textId="77777777" w:rsidR="00BA5AB7" w:rsidRDefault="00D5185B" w:rsidP="00BA5AB7">
      <w:pPr>
        <w:pStyle w:val="Ttulo3"/>
      </w:pPr>
      <w:bookmarkStart w:id="52" w:name="_Toc14273869"/>
      <w:r>
        <w:t>12.1.</w:t>
      </w:r>
      <w:r w:rsidR="00BA5AB7">
        <w:t>3. Diagrama de colaboración</w:t>
      </w:r>
      <w:bookmarkEnd w:id="52"/>
    </w:p>
    <w:p w14:paraId="3B412BFC" w14:textId="77777777" w:rsidR="00BA5AB7" w:rsidRDefault="00BA5AB7" w:rsidP="00BA5AB7">
      <w:pPr>
        <w:spacing w:line="240" w:lineRule="auto"/>
        <w:rPr>
          <w:rFonts w:cs="Times New Roman"/>
          <w:szCs w:val="24"/>
        </w:rPr>
      </w:pPr>
    </w:p>
    <w:p w14:paraId="4E413CFC" w14:textId="77777777" w:rsidR="00BA5AB7" w:rsidRDefault="00D5185B" w:rsidP="00BA5AB7">
      <w:pPr>
        <w:pStyle w:val="Ttulo3"/>
      </w:pPr>
      <w:bookmarkStart w:id="53" w:name="_Toc14273870"/>
      <w:r>
        <w:t>12.1</w:t>
      </w:r>
      <w:r w:rsidR="00BA5AB7">
        <w:t>.4. Diagrama de clases</w:t>
      </w:r>
      <w:bookmarkEnd w:id="53"/>
    </w:p>
    <w:p w14:paraId="37CD729A" w14:textId="77777777" w:rsidR="00BA5AB7" w:rsidRDefault="00BA5AB7" w:rsidP="00BA5AB7">
      <w:pPr>
        <w:spacing w:line="240" w:lineRule="auto"/>
        <w:rPr>
          <w:rFonts w:cs="Times New Roman"/>
          <w:szCs w:val="24"/>
        </w:rPr>
      </w:pPr>
    </w:p>
    <w:p w14:paraId="5FB25CBA" w14:textId="77777777" w:rsidR="00BA5AB7" w:rsidRDefault="00BA5AB7">
      <w:pPr>
        <w:spacing w:line="259" w:lineRule="auto"/>
      </w:pPr>
      <w:r>
        <w:br w:type="page"/>
      </w:r>
    </w:p>
    <w:p w14:paraId="589C4328" w14:textId="77777777" w:rsidR="0024732B" w:rsidRDefault="00D5185B" w:rsidP="00216091">
      <w:pPr>
        <w:pStyle w:val="Ttulo1"/>
      </w:pPr>
      <w:bookmarkStart w:id="54" w:name="_Toc14273871"/>
      <w:r>
        <w:lastRenderedPageBreak/>
        <w:t xml:space="preserve">13. </w:t>
      </w:r>
      <w:r w:rsidR="003E1DE1" w:rsidRPr="00A90EC8">
        <w:t>Prueba del sistema</w:t>
      </w:r>
      <w:bookmarkEnd w:id="54"/>
    </w:p>
    <w:p w14:paraId="7DC92B78" w14:textId="77777777" w:rsidR="00D85065" w:rsidRDefault="00D5185B" w:rsidP="00D85065">
      <w:pPr>
        <w:pStyle w:val="Ttulo2"/>
      </w:pPr>
      <w:bookmarkStart w:id="55" w:name="_Toc14273872"/>
      <w:r>
        <w:t>13.1</w:t>
      </w:r>
      <w:r w:rsidR="00D85065">
        <w:t>. Descripción de la prueba</w:t>
      </w:r>
      <w:bookmarkEnd w:id="55"/>
    </w:p>
    <w:p w14:paraId="2995A7E9" w14:textId="77777777" w:rsidR="00CA37D4" w:rsidRDefault="00CA37D4" w:rsidP="00CA37D4">
      <w:pPr>
        <w:pStyle w:val="Normalindentado2"/>
        <w:spacing w:line="360" w:lineRule="auto"/>
        <w:ind w:left="284" w:firstLine="425"/>
        <w:jc w:val="both"/>
        <w:rPr>
          <w:color w:val="000000"/>
          <w:sz w:val="24"/>
          <w:szCs w:val="20"/>
          <w:shd w:val="clear" w:color="auto" w:fill="FFFFFF"/>
        </w:rPr>
      </w:pPr>
    </w:p>
    <w:p w14:paraId="6D575F4C" w14:textId="77777777" w:rsidR="00CA37D4" w:rsidRDefault="00CA37D4" w:rsidP="00CA37D4">
      <w:pPr>
        <w:ind w:firstLine="708"/>
        <w:rPr>
          <w:shd w:val="clear" w:color="auto" w:fill="FFFFFF"/>
        </w:rPr>
      </w:pPr>
      <w:r>
        <w:rPr>
          <w:shd w:val="clear" w:color="auto" w:fill="FFFFFF"/>
        </w:rPr>
        <w:t>La fase de pruebas de los sistemas tiene como objetivo la verificación de los diversos procesos, para comprobar si éstos cumplieron con sus requisitos.  En esta fase se desarrollaron distintos tipos de pruebas, como son: las funcionales, de usabilidad, de rendimiento.</w:t>
      </w:r>
    </w:p>
    <w:p w14:paraId="4BEFD5A7" w14:textId="77777777" w:rsidR="00CA37D4" w:rsidRDefault="00CA37D4" w:rsidP="00CA37D4">
      <w:pPr>
        <w:ind w:firstLine="284"/>
        <w:rPr>
          <w:shd w:val="clear" w:color="auto" w:fill="FFFFFF"/>
        </w:rPr>
      </w:pPr>
      <w:r>
        <w:rPr>
          <w:shd w:val="clear" w:color="auto" w:fill="FFFFFF"/>
        </w:rPr>
        <w:t>Las pruebas del sistema se realizan a lo largo del desarrollo del mismo y no simplemente al final. Esto significa plasmar todos los problemas no conocidos y demostrar la perfección de manuales de equipos.</w:t>
      </w:r>
    </w:p>
    <w:p w14:paraId="4AE44900" w14:textId="77777777" w:rsidR="00E43B3F" w:rsidRPr="00E43B3F" w:rsidRDefault="00E43B3F" w:rsidP="00E43B3F"/>
    <w:p w14:paraId="32D15CF8" w14:textId="77777777" w:rsidR="003E1DE1" w:rsidRDefault="00D5185B" w:rsidP="00D85065">
      <w:pPr>
        <w:pStyle w:val="Ttulo3"/>
      </w:pPr>
      <w:bookmarkStart w:id="56" w:name="_Toc14273873"/>
      <w:r>
        <w:t>13.1</w:t>
      </w:r>
      <w:r w:rsidR="00E43B3F">
        <w:t>.1</w:t>
      </w:r>
      <w:r w:rsidR="003E1DE1" w:rsidRPr="00A90EC8">
        <w:t>. Prueba de la caja negra</w:t>
      </w:r>
      <w:bookmarkEnd w:id="56"/>
    </w:p>
    <w:p w14:paraId="24E85303" w14:textId="77777777" w:rsidR="00E24A96" w:rsidRDefault="00E24A96" w:rsidP="00E24A96"/>
    <w:p w14:paraId="7FC5676A" w14:textId="77777777" w:rsidR="00E24A96" w:rsidRDefault="00E24A96" w:rsidP="00E24A96">
      <w:pPr>
        <w:ind w:firstLine="284"/>
      </w:pPr>
      <w:r>
        <w:t>Las pruebas de la caja negra se llevan a cabo sobre la interfaz del software, obviando el comportamiento interno y la estructura del programa. Los casos de prueba de la caja negra pretenden demostrar que:</w:t>
      </w:r>
    </w:p>
    <w:p w14:paraId="531D38BB" w14:textId="77777777" w:rsidR="00E24A96" w:rsidRDefault="00E24A96" w:rsidP="00E24A96">
      <w:pPr>
        <w:pStyle w:val="Prrafodelista"/>
        <w:numPr>
          <w:ilvl w:val="0"/>
          <w:numId w:val="29"/>
        </w:numPr>
      </w:pPr>
      <w:r>
        <w:t>Las funciones del software son operativas.</w:t>
      </w:r>
    </w:p>
    <w:p w14:paraId="23163514" w14:textId="77777777" w:rsidR="00E24A96" w:rsidRDefault="00E24A96" w:rsidP="00E24A96">
      <w:pPr>
        <w:pStyle w:val="Prrafodelista"/>
        <w:numPr>
          <w:ilvl w:val="0"/>
          <w:numId w:val="29"/>
        </w:numPr>
      </w:pPr>
      <w:r>
        <w:t>La entrada se acepta de forma correcta.</w:t>
      </w:r>
    </w:p>
    <w:p w14:paraId="25FEFD42" w14:textId="77777777" w:rsidR="00E24A96" w:rsidRDefault="00E24A96" w:rsidP="00E24A96">
      <w:pPr>
        <w:pStyle w:val="Prrafodelista"/>
        <w:numPr>
          <w:ilvl w:val="0"/>
          <w:numId w:val="29"/>
        </w:numPr>
      </w:pPr>
      <w:r>
        <w:t>Se produce una salida correcta.</w:t>
      </w:r>
    </w:p>
    <w:p w14:paraId="4246A145" w14:textId="77777777" w:rsidR="00E24A96" w:rsidRDefault="00E24A96" w:rsidP="00E24A96">
      <w:pPr>
        <w:pStyle w:val="Prrafodelista"/>
        <w:numPr>
          <w:ilvl w:val="0"/>
          <w:numId w:val="29"/>
        </w:numPr>
      </w:pPr>
      <w:r>
        <w:t>La integridad de la información externa se mantiene.</w:t>
      </w:r>
    </w:p>
    <w:p w14:paraId="2AA5BB2B" w14:textId="77777777" w:rsidR="00E24A96" w:rsidRDefault="00E24A96" w:rsidP="008239AC">
      <w:r>
        <w:t xml:space="preserve">Las pruebas de caja negra pretenden encontrar estos tipos de errores: </w:t>
      </w:r>
    </w:p>
    <w:p w14:paraId="330A3810" w14:textId="77777777" w:rsidR="00E24A96" w:rsidRDefault="00E24A96" w:rsidP="00E24A96">
      <w:pPr>
        <w:pStyle w:val="Prrafodelista"/>
        <w:numPr>
          <w:ilvl w:val="0"/>
          <w:numId w:val="30"/>
        </w:numPr>
      </w:pPr>
      <w:r>
        <w:t>Funciones incorrectas o ausentes.</w:t>
      </w:r>
    </w:p>
    <w:p w14:paraId="2A1596AE" w14:textId="77777777" w:rsidR="00E24A96" w:rsidRDefault="00E24A96" w:rsidP="00E24A96">
      <w:pPr>
        <w:pStyle w:val="Prrafodelista"/>
        <w:numPr>
          <w:ilvl w:val="0"/>
          <w:numId w:val="30"/>
        </w:numPr>
      </w:pPr>
      <w:r>
        <w:t>Errores en la interfaz.</w:t>
      </w:r>
    </w:p>
    <w:p w14:paraId="19425506" w14:textId="77777777" w:rsidR="00E24A96" w:rsidRDefault="00E24A96" w:rsidP="00E24A96">
      <w:pPr>
        <w:pStyle w:val="Prrafodelista"/>
        <w:numPr>
          <w:ilvl w:val="0"/>
          <w:numId w:val="30"/>
        </w:numPr>
      </w:pPr>
      <w:r>
        <w:t>Errores en estructuras de datos o en accesos a bases de datos externas.</w:t>
      </w:r>
    </w:p>
    <w:p w14:paraId="20C4896B" w14:textId="77777777" w:rsidR="00E24A96" w:rsidRDefault="00E24A96" w:rsidP="00E24A96">
      <w:pPr>
        <w:pStyle w:val="Prrafodelista"/>
        <w:numPr>
          <w:ilvl w:val="0"/>
          <w:numId w:val="30"/>
        </w:numPr>
      </w:pPr>
      <w:r>
        <w:t>Errores de rendimiento.</w:t>
      </w:r>
    </w:p>
    <w:p w14:paraId="2ED8973A" w14:textId="77777777" w:rsidR="00E24A96" w:rsidRDefault="00E24A96" w:rsidP="00E24A96">
      <w:pPr>
        <w:pStyle w:val="Prrafodelista"/>
        <w:numPr>
          <w:ilvl w:val="0"/>
          <w:numId w:val="30"/>
        </w:numPr>
      </w:pPr>
      <w:r>
        <w:t>Errores de inicialización y de terminación.</w:t>
      </w:r>
    </w:p>
    <w:p w14:paraId="462E5F3E" w14:textId="77777777" w:rsidR="00E24A96" w:rsidRDefault="00E24A96" w:rsidP="00E24A96"/>
    <w:p w14:paraId="7C0898D3" w14:textId="77777777" w:rsidR="008239AC" w:rsidRDefault="008239AC" w:rsidP="008239AC">
      <w:pPr>
        <w:pStyle w:val="Ttulo3"/>
      </w:pPr>
      <w:bookmarkStart w:id="57" w:name="_Toc14273874"/>
      <w:r>
        <w:lastRenderedPageBreak/>
        <w:t>13.1.2. Diseño de la prueba de la caja negra</w:t>
      </w:r>
      <w:bookmarkEnd w:id="57"/>
    </w:p>
    <w:p w14:paraId="70DBC58B" w14:textId="77777777" w:rsidR="008239AC" w:rsidRDefault="008239AC" w:rsidP="008239AC"/>
    <w:p w14:paraId="3A365F1B" w14:textId="77777777" w:rsidR="00D10CF0" w:rsidRPr="008239AC" w:rsidRDefault="00D10CF0" w:rsidP="00D10CF0">
      <w:pPr>
        <w:ind w:firstLine="284"/>
      </w:pPr>
      <w:r>
        <w:t xml:space="preserve">Permite realizar las funciones de buscar, grabar, modificar los datos del alumno en la BD, previa validación </w:t>
      </w:r>
      <w:r w:rsidR="004672C4">
        <w:t xml:space="preserve">de </w:t>
      </w:r>
      <w:r>
        <w:t>su rut, de acuerdo al formato establecido en la descripción de requerimientos.</w:t>
      </w:r>
    </w:p>
    <w:tbl>
      <w:tblPr>
        <w:tblStyle w:val="Tablanormal1"/>
        <w:tblW w:w="8921" w:type="dxa"/>
        <w:tblLayout w:type="fixed"/>
        <w:tblLook w:val="0000" w:firstRow="0" w:lastRow="0" w:firstColumn="0" w:lastColumn="0" w:noHBand="0" w:noVBand="0"/>
      </w:tblPr>
      <w:tblGrid>
        <w:gridCol w:w="2226"/>
        <w:gridCol w:w="6695"/>
      </w:tblGrid>
      <w:tr w:rsidR="00371A1C" w:rsidRPr="004D459A" w14:paraId="7B44E824" w14:textId="77777777"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14:paraId="52EB6127" w14:textId="77777777" w:rsidR="00371A1C" w:rsidRPr="004D459A" w:rsidRDefault="00976FFD" w:rsidP="00371A1C">
            <w:r w:rsidRPr="004D459A">
              <w:t>Id_prueba</w:t>
            </w:r>
          </w:p>
        </w:tc>
        <w:tc>
          <w:tcPr>
            <w:tcW w:w="6695" w:type="dxa"/>
          </w:tcPr>
          <w:p w14:paraId="2AFB06E9" w14:textId="77777777" w:rsidR="00371A1C" w:rsidRPr="004D459A" w:rsidRDefault="00976FFD" w:rsidP="00371A1C">
            <w:pPr>
              <w:cnfStyle w:val="000000100000" w:firstRow="0" w:lastRow="0" w:firstColumn="0" w:lastColumn="0" w:oddVBand="0" w:evenVBand="0" w:oddHBand="1" w:evenHBand="0" w:firstRowFirstColumn="0" w:firstRowLastColumn="0" w:lastRowFirstColumn="0" w:lastRowLastColumn="0"/>
            </w:pPr>
            <w:r w:rsidRPr="004D459A">
              <w:t>Ing_alu_01</w:t>
            </w:r>
          </w:p>
        </w:tc>
      </w:tr>
      <w:tr w:rsidR="00371A1C" w:rsidRPr="004D459A" w14:paraId="01079C0B" w14:textId="77777777" w:rsidTr="004D459A">
        <w:tc>
          <w:tcPr>
            <w:cnfStyle w:val="000010000000" w:firstRow="0" w:lastRow="0" w:firstColumn="0" w:lastColumn="0" w:oddVBand="1" w:evenVBand="0" w:oddHBand="0" w:evenHBand="0" w:firstRowFirstColumn="0" w:firstRowLastColumn="0" w:lastRowFirstColumn="0" w:lastRowLastColumn="0"/>
            <w:tcW w:w="2226" w:type="dxa"/>
          </w:tcPr>
          <w:p w14:paraId="1D8AA291" w14:textId="77777777" w:rsidR="00371A1C" w:rsidRPr="004D459A" w:rsidRDefault="00371A1C" w:rsidP="00371A1C">
            <w:r w:rsidRPr="004D459A">
              <w:t>Caso de prueba</w:t>
            </w:r>
          </w:p>
        </w:tc>
        <w:tc>
          <w:tcPr>
            <w:tcW w:w="6695" w:type="dxa"/>
          </w:tcPr>
          <w:p w14:paraId="6A8B6752" w14:textId="77777777" w:rsidR="00371A1C" w:rsidRPr="004D459A" w:rsidRDefault="00371A1C" w:rsidP="00371A1C">
            <w:pPr>
              <w:cnfStyle w:val="000000000000" w:firstRow="0" w:lastRow="0" w:firstColumn="0" w:lastColumn="0" w:oddVBand="0" w:evenVBand="0" w:oddHBand="0" w:evenHBand="0" w:firstRowFirstColumn="0" w:firstRowLastColumn="0" w:lastRowFirstColumn="0" w:lastRowLastColumn="0"/>
            </w:pPr>
          </w:p>
        </w:tc>
      </w:tr>
      <w:tr w:rsidR="00371A1C" w:rsidRPr="004D459A" w14:paraId="2BCFEC8B" w14:textId="77777777"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14:paraId="1BFA1103" w14:textId="77777777" w:rsidR="00371A1C" w:rsidRPr="004D459A" w:rsidRDefault="007B2AB8" w:rsidP="00371A1C">
            <w:r w:rsidRPr="004D459A">
              <w:t>Descripción</w:t>
            </w:r>
            <w:r w:rsidR="00371A1C" w:rsidRPr="004D459A">
              <w:t xml:space="preserve"> </w:t>
            </w:r>
          </w:p>
        </w:tc>
        <w:tc>
          <w:tcPr>
            <w:tcW w:w="6695" w:type="dxa"/>
          </w:tcPr>
          <w:p w14:paraId="636B70B6" w14:textId="77777777"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14:paraId="4FFF6DAF" w14:textId="77777777" w:rsidTr="004D459A">
        <w:tc>
          <w:tcPr>
            <w:cnfStyle w:val="000010000000" w:firstRow="0" w:lastRow="0" w:firstColumn="0" w:lastColumn="0" w:oddVBand="1" w:evenVBand="0" w:oddHBand="0" w:evenHBand="0" w:firstRowFirstColumn="0" w:firstRowLastColumn="0" w:lastRowFirstColumn="0" w:lastRowLastColumn="0"/>
            <w:tcW w:w="2226" w:type="dxa"/>
          </w:tcPr>
          <w:p w14:paraId="62B25A60" w14:textId="77777777" w:rsidR="00371A1C" w:rsidRPr="004D459A" w:rsidRDefault="00371A1C" w:rsidP="00371A1C">
            <w:r w:rsidRPr="004D459A">
              <w:t>Fecha inicio</w:t>
            </w:r>
          </w:p>
        </w:tc>
        <w:tc>
          <w:tcPr>
            <w:tcW w:w="6695" w:type="dxa"/>
          </w:tcPr>
          <w:p w14:paraId="6F41F275" w14:textId="77777777" w:rsidR="00371A1C" w:rsidRPr="004D459A" w:rsidRDefault="00371A1C" w:rsidP="00371A1C">
            <w:pPr>
              <w:cnfStyle w:val="000000000000" w:firstRow="0" w:lastRow="0" w:firstColumn="0" w:lastColumn="0" w:oddVBand="0" w:evenVBand="0" w:oddHBand="0" w:evenHBand="0" w:firstRowFirstColumn="0" w:firstRowLastColumn="0" w:lastRowFirstColumn="0" w:lastRowLastColumn="0"/>
            </w:pPr>
          </w:p>
        </w:tc>
      </w:tr>
      <w:tr w:rsidR="00371A1C" w:rsidRPr="004D459A" w14:paraId="21FDE38D" w14:textId="77777777"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14:paraId="151FC418" w14:textId="77777777" w:rsidR="00371A1C" w:rsidRPr="004D459A" w:rsidRDefault="00371A1C" w:rsidP="00371A1C">
            <w:r w:rsidRPr="004D459A">
              <w:t>Fecha término</w:t>
            </w:r>
          </w:p>
        </w:tc>
        <w:tc>
          <w:tcPr>
            <w:tcW w:w="6695" w:type="dxa"/>
          </w:tcPr>
          <w:p w14:paraId="7EB2874F" w14:textId="77777777" w:rsidR="00371A1C" w:rsidRPr="004D459A" w:rsidRDefault="00371A1C" w:rsidP="00371A1C">
            <w:pPr>
              <w:cnfStyle w:val="000000100000" w:firstRow="0" w:lastRow="0" w:firstColumn="0" w:lastColumn="0" w:oddVBand="0" w:evenVBand="0" w:oddHBand="1" w:evenHBand="0" w:firstRowFirstColumn="0" w:firstRowLastColumn="0" w:lastRowFirstColumn="0" w:lastRowLastColumn="0"/>
            </w:pPr>
          </w:p>
        </w:tc>
      </w:tr>
      <w:tr w:rsidR="00371A1C" w:rsidRPr="004D459A" w14:paraId="14D96B77" w14:textId="77777777" w:rsidTr="004D459A">
        <w:tc>
          <w:tcPr>
            <w:cnfStyle w:val="000010000000" w:firstRow="0" w:lastRow="0" w:firstColumn="0" w:lastColumn="0" w:oddVBand="1" w:evenVBand="0" w:oddHBand="0" w:evenHBand="0" w:firstRowFirstColumn="0" w:firstRowLastColumn="0" w:lastRowFirstColumn="0" w:lastRowLastColumn="0"/>
            <w:tcW w:w="2226" w:type="dxa"/>
          </w:tcPr>
          <w:p w14:paraId="240F69D2" w14:textId="77777777" w:rsidR="00371A1C" w:rsidRPr="004D459A" w:rsidRDefault="00371A1C" w:rsidP="00371A1C">
            <w:r w:rsidRPr="004D459A">
              <w:t>Datos de entrada</w:t>
            </w:r>
          </w:p>
        </w:tc>
        <w:tc>
          <w:tcPr>
            <w:tcW w:w="6695" w:type="dxa"/>
          </w:tcPr>
          <w:p w14:paraId="7E5B6FB5" w14:textId="77777777" w:rsidR="0082344B" w:rsidRPr="004D459A" w:rsidRDefault="0082344B" w:rsidP="0082344B">
            <w:pPr>
              <w:pStyle w:val="Prrafodelista"/>
              <w:cnfStyle w:val="000000000000" w:firstRow="0" w:lastRow="0" w:firstColumn="0" w:lastColumn="0" w:oddVBand="0" w:evenVBand="0" w:oddHBand="0" w:evenHBand="0" w:firstRowFirstColumn="0" w:firstRowLastColumn="0" w:lastRowFirstColumn="0" w:lastRowLastColumn="0"/>
            </w:pPr>
          </w:p>
        </w:tc>
      </w:tr>
      <w:tr w:rsidR="00371A1C" w:rsidRPr="004D459A" w14:paraId="00A1F827" w14:textId="77777777"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14:paraId="73FC7FAE" w14:textId="77777777" w:rsidR="00371A1C" w:rsidRPr="004D459A" w:rsidRDefault="00371A1C" w:rsidP="00371A1C">
            <w:r w:rsidRPr="004D459A">
              <w:t>Resultado esperado</w:t>
            </w:r>
          </w:p>
        </w:tc>
        <w:tc>
          <w:tcPr>
            <w:tcW w:w="6695" w:type="dxa"/>
          </w:tcPr>
          <w:p w14:paraId="38BB330B" w14:textId="77777777"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14:paraId="12A33181" w14:textId="77777777" w:rsidTr="004D459A">
        <w:tc>
          <w:tcPr>
            <w:cnfStyle w:val="000010000000" w:firstRow="0" w:lastRow="0" w:firstColumn="0" w:lastColumn="0" w:oddVBand="1" w:evenVBand="0" w:oddHBand="0" w:evenHBand="0" w:firstRowFirstColumn="0" w:firstRowLastColumn="0" w:lastRowFirstColumn="0" w:lastRowLastColumn="0"/>
            <w:tcW w:w="2226" w:type="dxa"/>
          </w:tcPr>
          <w:p w14:paraId="60B9AAC3" w14:textId="77777777" w:rsidR="00371A1C" w:rsidRPr="004D459A" w:rsidRDefault="00371A1C" w:rsidP="00371A1C">
            <w:r w:rsidRPr="004D459A">
              <w:t>Resultado obtenido</w:t>
            </w:r>
          </w:p>
        </w:tc>
        <w:tc>
          <w:tcPr>
            <w:tcW w:w="6695" w:type="dxa"/>
          </w:tcPr>
          <w:p w14:paraId="4DD8D654" w14:textId="77777777" w:rsidR="00371A1C" w:rsidRPr="004D459A" w:rsidRDefault="00371A1C" w:rsidP="008B2BCD">
            <w:pPr>
              <w:cnfStyle w:val="000000000000" w:firstRow="0" w:lastRow="0" w:firstColumn="0" w:lastColumn="0" w:oddVBand="0" w:evenVBand="0" w:oddHBand="0" w:evenHBand="0" w:firstRowFirstColumn="0" w:firstRowLastColumn="0" w:lastRowFirstColumn="0" w:lastRowLastColumn="0"/>
            </w:pPr>
          </w:p>
        </w:tc>
      </w:tr>
      <w:tr w:rsidR="00371A1C" w:rsidRPr="004D459A" w14:paraId="331A63E5" w14:textId="77777777"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14:paraId="19AEE54D" w14:textId="77777777" w:rsidR="00371A1C" w:rsidRPr="004D459A" w:rsidRDefault="00371A1C" w:rsidP="00371A1C">
            <w:r w:rsidRPr="004D459A">
              <w:t>Requerimientos de ambiente de prueba</w:t>
            </w:r>
          </w:p>
        </w:tc>
        <w:tc>
          <w:tcPr>
            <w:tcW w:w="6695" w:type="dxa"/>
          </w:tcPr>
          <w:p w14:paraId="659F80BB" w14:textId="77777777"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14:paraId="5E1B059E" w14:textId="77777777" w:rsidTr="004D459A">
        <w:tc>
          <w:tcPr>
            <w:cnfStyle w:val="000010000000" w:firstRow="0" w:lastRow="0" w:firstColumn="0" w:lastColumn="0" w:oddVBand="1" w:evenVBand="0" w:oddHBand="0" w:evenHBand="0" w:firstRowFirstColumn="0" w:firstRowLastColumn="0" w:lastRowFirstColumn="0" w:lastRowLastColumn="0"/>
            <w:tcW w:w="2226" w:type="dxa"/>
          </w:tcPr>
          <w:p w14:paraId="1677197E" w14:textId="77777777" w:rsidR="00371A1C" w:rsidRPr="004D459A" w:rsidRDefault="00371A1C" w:rsidP="00371A1C">
            <w:r w:rsidRPr="004D459A">
              <w:t>Otros requerimientos de prueba</w:t>
            </w:r>
          </w:p>
        </w:tc>
        <w:tc>
          <w:tcPr>
            <w:tcW w:w="6695" w:type="dxa"/>
          </w:tcPr>
          <w:p w14:paraId="7219AD52" w14:textId="77777777" w:rsidR="00371A1C" w:rsidRPr="004D459A" w:rsidRDefault="00371A1C" w:rsidP="008B2BCD">
            <w:pPr>
              <w:cnfStyle w:val="000000000000" w:firstRow="0" w:lastRow="0" w:firstColumn="0" w:lastColumn="0" w:oddVBand="0" w:evenVBand="0" w:oddHBand="0" w:evenHBand="0" w:firstRowFirstColumn="0" w:firstRowLastColumn="0" w:lastRowFirstColumn="0" w:lastRowLastColumn="0"/>
            </w:pPr>
          </w:p>
        </w:tc>
      </w:tr>
      <w:tr w:rsidR="00371A1C" w:rsidRPr="004D459A" w14:paraId="00D0F4F9" w14:textId="77777777"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14:paraId="4DB36EB7" w14:textId="77777777" w:rsidR="00371A1C" w:rsidRPr="004D459A" w:rsidRDefault="00371A1C" w:rsidP="00371A1C">
            <w:r w:rsidRPr="004D459A">
              <w:t>Dependencia con otros casos de pruebas</w:t>
            </w:r>
          </w:p>
        </w:tc>
        <w:tc>
          <w:tcPr>
            <w:tcW w:w="6695" w:type="dxa"/>
          </w:tcPr>
          <w:p w14:paraId="77AB4708" w14:textId="77777777"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14:paraId="3DC44ED7" w14:textId="77777777" w:rsidTr="004D459A">
        <w:tc>
          <w:tcPr>
            <w:cnfStyle w:val="000010000000" w:firstRow="0" w:lastRow="0" w:firstColumn="0" w:lastColumn="0" w:oddVBand="1" w:evenVBand="0" w:oddHBand="0" w:evenHBand="0" w:firstRowFirstColumn="0" w:firstRowLastColumn="0" w:lastRowFirstColumn="0" w:lastRowLastColumn="0"/>
            <w:tcW w:w="2226" w:type="dxa"/>
          </w:tcPr>
          <w:p w14:paraId="6B5299B2" w14:textId="77777777" w:rsidR="00371A1C" w:rsidRPr="004D459A" w:rsidRDefault="00371A1C" w:rsidP="00371A1C">
            <w:r w:rsidRPr="004D459A">
              <w:t>Observaciones</w:t>
            </w:r>
          </w:p>
        </w:tc>
        <w:tc>
          <w:tcPr>
            <w:tcW w:w="6695" w:type="dxa"/>
          </w:tcPr>
          <w:p w14:paraId="5ADF2611" w14:textId="77777777" w:rsidR="00371A1C" w:rsidRPr="004D459A" w:rsidRDefault="00371A1C" w:rsidP="008B2BCD">
            <w:pPr>
              <w:cnfStyle w:val="000000000000" w:firstRow="0" w:lastRow="0" w:firstColumn="0" w:lastColumn="0" w:oddVBand="0" w:evenVBand="0" w:oddHBand="0" w:evenHBand="0" w:firstRowFirstColumn="0" w:firstRowLastColumn="0" w:lastRowFirstColumn="0" w:lastRowLastColumn="0"/>
            </w:pPr>
          </w:p>
        </w:tc>
      </w:tr>
    </w:tbl>
    <w:p w14:paraId="2F1160D4" w14:textId="77777777" w:rsidR="00371A1C" w:rsidRDefault="00371A1C" w:rsidP="00E24A96"/>
    <w:p w14:paraId="48BC6CDF" w14:textId="77777777" w:rsidR="00216091" w:rsidRDefault="00216091">
      <w:pPr>
        <w:spacing w:line="259" w:lineRule="auto"/>
        <w:rPr>
          <w:rFonts w:cs="Times New Roman"/>
          <w:szCs w:val="24"/>
        </w:rPr>
      </w:pPr>
      <w:r>
        <w:rPr>
          <w:rFonts w:cs="Times New Roman"/>
          <w:szCs w:val="24"/>
        </w:rPr>
        <w:br w:type="page"/>
      </w:r>
    </w:p>
    <w:p w14:paraId="7FA98844" w14:textId="77777777" w:rsidR="00B46FFC" w:rsidRPr="00A90EC8" w:rsidRDefault="00EF358C" w:rsidP="00216091">
      <w:pPr>
        <w:pStyle w:val="Ttulo1"/>
      </w:pPr>
      <w:bookmarkStart w:id="58" w:name="_Toc14273875"/>
      <w:r>
        <w:lastRenderedPageBreak/>
        <w:t xml:space="preserve">14. </w:t>
      </w:r>
      <w:r w:rsidR="00B46FFC" w:rsidRPr="00A90EC8">
        <w:t xml:space="preserve">Implantación del </w:t>
      </w:r>
      <w:r w:rsidR="00B860A3" w:rsidRPr="00A90EC8">
        <w:t>sistema</w:t>
      </w:r>
      <w:bookmarkEnd w:id="58"/>
    </w:p>
    <w:p w14:paraId="25DD9011" w14:textId="77777777" w:rsidR="00B46FFC" w:rsidRPr="00A90EC8" w:rsidRDefault="00EF358C" w:rsidP="00216091">
      <w:pPr>
        <w:pStyle w:val="Ttulo2"/>
      </w:pPr>
      <w:bookmarkStart w:id="59" w:name="_Toc14273876"/>
      <w:r>
        <w:t>14.1</w:t>
      </w:r>
      <w:r w:rsidR="00B46FFC" w:rsidRPr="00A90EC8">
        <w:t>. Procedimiento de Implantación</w:t>
      </w:r>
      <w:r w:rsidR="004D1FEE">
        <w:t xml:space="preserve"> del software</w:t>
      </w:r>
      <w:bookmarkEnd w:id="59"/>
    </w:p>
    <w:p w14:paraId="3FEC9D4A" w14:textId="77777777" w:rsidR="00122310" w:rsidRDefault="00122310">
      <w:pPr>
        <w:spacing w:line="259" w:lineRule="auto"/>
        <w:rPr>
          <w:rFonts w:cs="Times New Roman"/>
          <w:szCs w:val="24"/>
        </w:rPr>
      </w:pPr>
    </w:p>
    <w:p w14:paraId="735AF3CD" w14:textId="77777777" w:rsidR="00122310" w:rsidRDefault="00122310">
      <w:pPr>
        <w:spacing w:line="259" w:lineRule="auto"/>
        <w:rPr>
          <w:rFonts w:cs="Times New Roman"/>
          <w:szCs w:val="24"/>
        </w:rPr>
      </w:pPr>
    </w:p>
    <w:p w14:paraId="0347EA1A" w14:textId="77777777" w:rsidR="005E4624" w:rsidRDefault="005E4624">
      <w:pPr>
        <w:spacing w:line="259" w:lineRule="auto"/>
        <w:rPr>
          <w:rFonts w:cs="Times New Roman"/>
          <w:szCs w:val="24"/>
        </w:rPr>
      </w:pPr>
    </w:p>
    <w:p w14:paraId="78EC86D6" w14:textId="77777777" w:rsidR="005E4624" w:rsidRDefault="005E4624">
      <w:pPr>
        <w:spacing w:line="259" w:lineRule="auto"/>
        <w:rPr>
          <w:rFonts w:cs="Times New Roman"/>
          <w:szCs w:val="24"/>
        </w:rPr>
      </w:pPr>
    </w:p>
    <w:p w14:paraId="24FDC412" w14:textId="77777777" w:rsidR="005E4624" w:rsidRDefault="005E4624">
      <w:pPr>
        <w:spacing w:line="259" w:lineRule="auto"/>
        <w:rPr>
          <w:rFonts w:cs="Times New Roman"/>
          <w:szCs w:val="24"/>
        </w:rPr>
      </w:pPr>
    </w:p>
    <w:p w14:paraId="3657A88D" w14:textId="77777777" w:rsidR="005E4624" w:rsidRDefault="005E4624">
      <w:pPr>
        <w:spacing w:line="259" w:lineRule="auto"/>
        <w:rPr>
          <w:rFonts w:cs="Times New Roman"/>
          <w:szCs w:val="24"/>
        </w:rPr>
      </w:pPr>
    </w:p>
    <w:p w14:paraId="5BEA0409" w14:textId="77777777" w:rsidR="005E4624" w:rsidRDefault="005E4624">
      <w:pPr>
        <w:spacing w:line="259" w:lineRule="auto"/>
        <w:rPr>
          <w:rFonts w:cs="Times New Roman"/>
          <w:szCs w:val="24"/>
        </w:rPr>
      </w:pPr>
    </w:p>
    <w:p w14:paraId="3BA9ACCE" w14:textId="77777777" w:rsidR="005E4624" w:rsidRDefault="005E4624">
      <w:pPr>
        <w:spacing w:line="259" w:lineRule="auto"/>
        <w:rPr>
          <w:rFonts w:cs="Times New Roman"/>
          <w:szCs w:val="24"/>
        </w:rPr>
      </w:pPr>
    </w:p>
    <w:p w14:paraId="77572503" w14:textId="77777777" w:rsidR="005E4624" w:rsidRDefault="005E4624">
      <w:pPr>
        <w:spacing w:line="259" w:lineRule="auto"/>
        <w:rPr>
          <w:rFonts w:cs="Times New Roman"/>
          <w:szCs w:val="24"/>
        </w:rPr>
      </w:pPr>
    </w:p>
    <w:p w14:paraId="6533DD8C" w14:textId="77777777" w:rsidR="005E4624" w:rsidRDefault="005E4624">
      <w:pPr>
        <w:spacing w:line="259" w:lineRule="auto"/>
        <w:rPr>
          <w:rFonts w:cs="Times New Roman"/>
          <w:szCs w:val="24"/>
        </w:rPr>
      </w:pPr>
    </w:p>
    <w:p w14:paraId="11C72EA3" w14:textId="77777777" w:rsidR="005E4624" w:rsidRDefault="005E4624">
      <w:pPr>
        <w:spacing w:line="259" w:lineRule="auto"/>
        <w:rPr>
          <w:rFonts w:cs="Times New Roman"/>
          <w:szCs w:val="24"/>
        </w:rPr>
      </w:pPr>
    </w:p>
    <w:p w14:paraId="2154D079" w14:textId="77777777" w:rsidR="005E4624" w:rsidRDefault="005E4624">
      <w:pPr>
        <w:spacing w:line="259" w:lineRule="auto"/>
        <w:rPr>
          <w:rFonts w:cs="Times New Roman"/>
          <w:szCs w:val="24"/>
        </w:rPr>
      </w:pPr>
    </w:p>
    <w:p w14:paraId="4DCE80B5" w14:textId="77777777" w:rsidR="005E4624" w:rsidRDefault="005E4624">
      <w:pPr>
        <w:spacing w:line="259" w:lineRule="auto"/>
        <w:rPr>
          <w:rFonts w:cs="Times New Roman"/>
          <w:szCs w:val="24"/>
        </w:rPr>
      </w:pPr>
    </w:p>
    <w:p w14:paraId="062C75ED" w14:textId="77777777" w:rsidR="005E4624" w:rsidRDefault="005E4624">
      <w:pPr>
        <w:spacing w:line="259" w:lineRule="auto"/>
        <w:rPr>
          <w:rFonts w:cs="Times New Roman"/>
          <w:szCs w:val="24"/>
        </w:rPr>
      </w:pPr>
    </w:p>
    <w:p w14:paraId="72B4B43A" w14:textId="77777777" w:rsidR="005E4624" w:rsidRDefault="005E4624">
      <w:pPr>
        <w:spacing w:line="259" w:lineRule="auto"/>
        <w:rPr>
          <w:rFonts w:cs="Times New Roman"/>
          <w:szCs w:val="24"/>
        </w:rPr>
      </w:pPr>
    </w:p>
    <w:p w14:paraId="1972F894" w14:textId="77777777" w:rsidR="005E4624" w:rsidRDefault="005E4624">
      <w:pPr>
        <w:spacing w:line="259" w:lineRule="auto"/>
        <w:rPr>
          <w:rFonts w:cs="Times New Roman"/>
          <w:szCs w:val="24"/>
        </w:rPr>
      </w:pPr>
    </w:p>
    <w:p w14:paraId="6AB701A2" w14:textId="77777777" w:rsidR="005E4624" w:rsidRDefault="005E4624">
      <w:pPr>
        <w:spacing w:line="259" w:lineRule="auto"/>
        <w:rPr>
          <w:rFonts w:cs="Times New Roman"/>
          <w:szCs w:val="24"/>
        </w:rPr>
      </w:pPr>
    </w:p>
    <w:p w14:paraId="09C682B7" w14:textId="77777777" w:rsidR="005E4624" w:rsidRDefault="005E4624">
      <w:pPr>
        <w:spacing w:line="259" w:lineRule="auto"/>
        <w:rPr>
          <w:rFonts w:cs="Times New Roman"/>
          <w:szCs w:val="24"/>
        </w:rPr>
      </w:pPr>
    </w:p>
    <w:p w14:paraId="1F91584F" w14:textId="77777777" w:rsidR="005E4624" w:rsidRDefault="005E4624">
      <w:pPr>
        <w:spacing w:line="259" w:lineRule="auto"/>
        <w:rPr>
          <w:rFonts w:cs="Times New Roman"/>
          <w:szCs w:val="24"/>
        </w:rPr>
      </w:pPr>
    </w:p>
    <w:p w14:paraId="25F5A086" w14:textId="77777777" w:rsidR="005E4624" w:rsidRDefault="005E4624">
      <w:pPr>
        <w:spacing w:line="259" w:lineRule="auto"/>
        <w:rPr>
          <w:rFonts w:cs="Times New Roman"/>
          <w:szCs w:val="24"/>
        </w:rPr>
      </w:pPr>
    </w:p>
    <w:p w14:paraId="5B1BF5A4" w14:textId="77777777" w:rsidR="005E4624" w:rsidRDefault="005E4624">
      <w:pPr>
        <w:spacing w:line="259" w:lineRule="auto"/>
        <w:rPr>
          <w:rFonts w:cs="Times New Roman"/>
          <w:szCs w:val="24"/>
        </w:rPr>
      </w:pPr>
    </w:p>
    <w:p w14:paraId="5AAB80EC" w14:textId="77777777" w:rsidR="005E4624" w:rsidRDefault="005E4624">
      <w:pPr>
        <w:spacing w:line="259" w:lineRule="auto"/>
        <w:rPr>
          <w:rFonts w:cs="Times New Roman"/>
          <w:szCs w:val="24"/>
        </w:rPr>
      </w:pPr>
    </w:p>
    <w:p w14:paraId="007DD09B" w14:textId="77777777" w:rsidR="005E4624" w:rsidRDefault="005E4624">
      <w:pPr>
        <w:spacing w:line="259" w:lineRule="auto"/>
        <w:rPr>
          <w:rFonts w:cs="Times New Roman"/>
          <w:szCs w:val="24"/>
        </w:rPr>
      </w:pPr>
    </w:p>
    <w:p w14:paraId="75B868E0" w14:textId="77777777" w:rsidR="00F93529" w:rsidRDefault="00F93529">
      <w:pPr>
        <w:spacing w:line="259" w:lineRule="auto"/>
      </w:pPr>
      <w:r>
        <w:br w:type="page"/>
      </w:r>
    </w:p>
    <w:p w14:paraId="3E9C5DC6" w14:textId="77777777" w:rsidR="001C3348" w:rsidRDefault="001C3348" w:rsidP="00122310"/>
    <w:p w14:paraId="0FC658D0" w14:textId="77777777" w:rsidR="001C3348" w:rsidRDefault="001C3348" w:rsidP="00122310"/>
    <w:p w14:paraId="4749DBE9" w14:textId="77777777" w:rsidR="005E4624" w:rsidRDefault="005E4624" w:rsidP="00122310"/>
    <w:p w14:paraId="778643E5" w14:textId="77777777" w:rsidR="005E4624" w:rsidRDefault="005E4624" w:rsidP="00122310"/>
    <w:p w14:paraId="74E7A89E" w14:textId="77777777" w:rsidR="005E4624" w:rsidRDefault="005E4624" w:rsidP="00122310"/>
    <w:p w14:paraId="763C9C1F" w14:textId="77777777" w:rsidR="005E4624" w:rsidRDefault="005E4624" w:rsidP="00122310"/>
    <w:p w14:paraId="0E3E52AB" w14:textId="77777777" w:rsidR="005E4624" w:rsidRDefault="005E4624" w:rsidP="00122310"/>
    <w:p w14:paraId="07F611E9" w14:textId="77777777" w:rsidR="005E4624" w:rsidRDefault="005E4624" w:rsidP="00122310"/>
    <w:p w14:paraId="0619DC6F" w14:textId="77777777" w:rsidR="003252DA" w:rsidRPr="001C3348" w:rsidRDefault="00EF358C" w:rsidP="00216091">
      <w:pPr>
        <w:pStyle w:val="Ttulo1"/>
        <w:rPr>
          <w:sz w:val="36"/>
          <w:szCs w:val="36"/>
        </w:rPr>
      </w:pPr>
      <w:bookmarkStart w:id="60" w:name="_Toc14273877"/>
      <w:r>
        <w:rPr>
          <w:sz w:val="36"/>
          <w:szCs w:val="36"/>
        </w:rPr>
        <w:t xml:space="preserve">15. </w:t>
      </w:r>
      <w:r w:rsidR="009763E8" w:rsidRPr="001C3348">
        <w:rPr>
          <w:sz w:val="36"/>
          <w:szCs w:val="36"/>
        </w:rPr>
        <w:t>Anexos</w:t>
      </w:r>
      <w:bookmarkEnd w:id="60"/>
    </w:p>
    <w:p w14:paraId="292A3810" w14:textId="77777777" w:rsidR="00216091" w:rsidRDefault="00216091">
      <w:pPr>
        <w:spacing w:line="259" w:lineRule="auto"/>
        <w:rPr>
          <w:rFonts w:cs="Times New Roman"/>
          <w:szCs w:val="24"/>
        </w:rPr>
      </w:pPr>
      <w:r>
        <w:rPr>
          <w:rFonts w:cs="Times New Roman"/>
          <w:szCs w:val="24"/>
        </w:rPr>
        <w:br w:type="page"/>
      </w:r>
    </w:p>
    <w:p w14:paraId="53B577F5" w14:textId="77777777" w:rsidR="009763E8" w:rsidRDefault="00EF358C" w:rsidP="00EF358C">
      <w:pPr>
        <w:pStyle w:val="Ttulo2"/>
      </w:pPr>
      <w:bookmarkStart w:id="61" w:name="_Toc14273878"/>
      <w:r>
        <w:lastRenderedPageBreak/>
        <w:t xml:space="preserve">15.1. </w:t>
      </w:r>
      <w:r w:rsidR="009763E8" w:rsidRPr="00310EC0">
        <w:t>Cuestionario de preguntas</w:t>
      </w:r>
      <w:bookmarkEnd w:id="61"/>
    </w:p>
    <w:p w14:paraId="73C7CA0B" w14:textId="77777777" w:rsidR="003744CD" w:rsidRDefault="003744CD" w:rsidP="003744CD"/>
    <w:p w14:paraId="529EF23E" w14:textId="77777777" w:rsidR="003744CD" w:rsidRDefault="007936E8" w:rsidP="007936E8">
      <w:pPr>
        <w:pStyle w:val="Ttulo3"/>
      </w:pPr>
      <w:bookmarkStart w:id="62" w:name="_Toc14273879"/>
      <w:r>
        <w:t xml:space="preserve">15.1.1 </w:t>
      </w:r>
      <w:r w:rsidR="003744CD">
        <w:t>Cliente de enlace</w:t>
      </w:r>
      <w:r>
        <w:t>.</w:t>
      </w:r>
      <w:bookmarkEnd w:id="62"/>
    </w:p>
    <w:p w14:paraId="36C0243E" w14:textId="77777777" w:rsidR="003744CD" w:rsidRDefault="003744CD" w:rsidP="003744CD">
      <w:pPr>
        <w:pStyle w:val="Prrafodelista"/>
        <w:numPr>
          <w:ilvl w:val="0"/>
          <w:numId w:val="38"/>
        </w:numPr>
      </w:pPr>
      <w:r>
        <w:t>¿Cuantas personas trabajan el registro académico y quiénes son?</w:t>
      </w:r>
    </w:p>
    <w:p w14:paraId="043B31B3" w14:textId="77777777" w:rsidR="003744CD" w:rsidRDefault="003744CD" w:rsidP="003744CD">
      <w:pPr>
        <w:pStyle w:val="Prrafodelista"/>
        <w:numPr>
          <w:ilvl w:val="0"/>
          <w:numId w:val="38"/>
        </w:numPr>
      </w:pPr>
      <w:r>
        <w:t>¿Con quienes tiene interacción en el proceso de matrícula?</w:t>
      </w:r>
    </w:p>
    <w:p w14:paraId="6DEE44F7" w14:textId="77777777" w:rsidR="003744CD" w:rsidRDefault="003744CD" w:rsidP="003744CD">
      <w:pPr>
        <w:pStyle w:val="Prrafodelista"/>
        <w:numPr>
          <w:ilvl w:val="0"/>
          <w:numId w:val="38"/>
        </w:numPr>
      </w:pPr>
      <w:r>
        <w:t>¿Qué sistema ocupa para el desarrollo del sistema?</w:t>
      </w:r>
    </w:p>
    <w:p w14:paraId="68D8A69F" w14:textId="77777777" w:rsidR="003744CD" w:rsidRDefault="003744CD" w:rsidP="003744CD">
      <w:pPr>
        <w:pStyle w:val="Prrafodelista"/>
        <w:numPr>
          <w:ilvl w:val="0"/>
          <w:numId w:val="38"/>
        </w:numPr>
      </w:pPr>
      <w:r>
        <w:t>¿Tiene un respaldo esta información?</w:t>
      </w:r>
    </w:p>
    <w:p w14:paraId="5A7D1B5E" w14:textId="77777777" w:rsidR="003744CD" w:rsidRDefault="003744CD" w:rsidP="003744CD">
      <w:pPr>
        <w:pStyle w:val="Prrafodelista"/>
        <w:numPr>
          <w:ilvl w:val="0"/>
          <w:numId w:val="38"/>
        </w:numPr>
      </w:pPr>
      <w:r>
        <w:t>¿Se mantiene copia de estos registros?</w:t>
      </w:r>
    </w:p>
    <w:p w14:paraId="0C8FDDC9" w14:textId="77777777" w:rsidR="003744CD" w:rsidRDefault="003744CD" w:rsidP="003744CD">
      <w:pPr>
        <w:pStyle w:val="Prrafodelista"/>
        <w:numPr>
          <w:ilvl w:val="0"/>
          <w:numId w:val="38"/>
        </w:numPr>
      </w:pPr>
      <w:r>
        <w:t>¿Qué problemas presenta el actual método de registro?</w:t>
      </w:r>
    </w:p>
    <w:p w14:paraId="063C2C6F" w14:textId="77777777" w:rsidR="003744CD" w:rsidRDefault="003744CD" w:rsidP="003744CD">
      <w:pPr>
        <w:pStyle w:val="Prrafodelista"/>
        <w:numPr>
          <w:ilvl w:val="0"/>
          <w:numId w:val="38"/>
        </w:numPr>
      </w:pPr>
      <w:r>
        <w:t>¿Qué persona necesita que utilicen este sistema?</w:t>
      </w:r>
    </w:p>
    <w:p w14:paraId="4D814B95" w14:textId="77777777" w:rsidR="003744CD" w:rsidRDefault="003744CD" w:rsidP="003744CD">
      <w:pPr>
        <w:pStyle w:val="Prrafodelista"/>
        <w:numPr>
          <w:ilvl w:val="0"/>
          <w:numId w:val="38"/>
        </w:numPr>
      </w:pPr>
      <w:r>
        <w:t>¿Trabajan todos en el mismo piso o nivel?</w:t>
      </w:r>
    </w:p>
    <w:p w14:paraId="743D61E0" w14:textId="77777777" w:rsidR="003744CD" w:rsidRDefault="007936E8" w:rsidP="007936E8">
      <w:pPr>
        <w:pStyle w:val="Ttulo3"/>
      </w:pPr>
      <w:bookmarkStart w:id="63" w:name="_Toc14273880"/>
      <w:r>
        <w:t xml:space="preserve">15.1.2 </w:t>
      </w:r>
      <w:r w:rsidR="003744CD">
        <w:t>Secretaria registro académico</w:t>
      </w:r>
      <w:r>
        <w:t>.</w:t>
      </w:r>
      <w:bookmarkEnd w:id="63"/>
    </w:p>
    <w:p w14:paraId="71E0CAE7" w14:textId="77777777" w:rsidR="003744CD" w:rsidRDefault="003744CD" w:rsidP="003744CD">
      <w:pPr>
        <w:pStyle w:val="Prrafodelista"/>
        <w:numPr>
          <w:ilvl w:val="0"/>
          <w:numId w:val="41"/>
        </w:numPr>
      </w:pPr>
      <w:r>
        <w:t>¿Cómo es el proceso de registro académico? Explique.</w:t>
      </w:r>
    </w:p>
    <w:p w14:paraId="57D4FBEC" w14:textId="77777777" w:rsidR="003744CD" w:rsidRDefault="003744CD" w:rsidP="003744CD">
      <w:pPr>
        <w:pStyle w:val="Prrafodelista"/>
        <w:numPr>
          <w:ilvl w:val="0"/>
          <w:numId w:val="41"/>
        </w:numPr>
      </w:pPr>
      <w:r>
        <w:t>¿Cuánto tiempo le toma este proceso normalmente?</w:t>
      </w:r>
    </w:p>
    <w:p w14:paraId="20D17E41" w14:textId="77777777" w:rsidR="003744CD" w:rsidRDefault="003744CD" w:rsidP="003744CD">
      <w:pPr>
        <w:pStyle w:val="Prrafodelista"/>
        <w:numPr>
          <w:ilvl w:val="0"/>
          <w:numId w:val="41"/>
        </w:numPr>
      </w:pPr>
      <w:r>
        <w:t>¿Qué otros procesos Ud., tiene que realizar con el alumno nuevo?</w:t>
      </w:r>
    </w:p>
    <w:p w14:paraId="1FE53E36" w14:textId="77777777" w:rsidR="003744CD" w:rsidRDefault="003744CD" w:rsidP="003744CD">
      <w:pPr>
        <w:pStyle w:val="Prrafodelista"/>
        <w:numPr>
          <w:ilvl w:val="0"/>
          <w:numId w:val="41"/>
        </w:numPr>
      </w:pPr>
      <w:r>
        <w:t>¿Cree Ud. que este proceso necesite que se mejore? ¿Como?</w:t>
      </w:r>
    </w:p>
    <w:p w14:paraId="389052BE" w14:textId="77777777" w:rsidR="003744CD" w:rsidRDefault="003744CD" w:rsidP="003744CD">
      <w:pPr>
        <w:pStyle w:val="Prrafodelista"/>
        <w:numPr>
          <w:ilvl w:val="0"/>
          <w:numId w:val="41"/>
        </w:numPr>
      </w:pPr>
      <w:r>
        <w:t>¿Tiene experiencia con uso de aplicaciones para computadores?</w:t>
      </w:r>
    </w:p>
    <w:p w14:paraId="13C3148C" w14:textId="77777777" w:rsidR="003744CD" w:rsidRDefault="003744CD" w:rsidP="003744CD">
      <w:pPr>
        <w:pStyle w:val="Prrafodelista"/>
        <w:numPr>
          <w:ilvl w:val="0"/>
          <w:numId w:val="41"/>
        </w:numPr>
      </w:pPr>
      <w:r>
        <w:t>¿Cree Ud. que una aplicación computacional mejorará su trabajo?</w:t>
      </w:r>
    </w:p>
    <w:p w14:paraId="3DF80A50" w14:textId="77777777" w:rsidR="003744CD" w:rsidRDefault="003744CD" w:rsidP="003744CD">
      <w:pPr>
        <w:pStyle w:val="Prrafodelista"/>
        <w:numPr>
          <w:ilvl w:val="0"/>
          <w:numId w:val="41"/>
        </w:numPr>
      </w:pPr>
      <w:r>
        <w:t>Si eso ocurre ¿Estaría dispuesto a apoyar con consejos, opiniones e ideas para mejorarla?</w:t>
      </w:r>
    </w:p>
    <w:p w14:paraId="6FB07587" w14:textId="77777777" w:rsidR="003744CD" w:rsidRDefault="003744CD" w:rsidP="003744CD">
      <w:pPr>
        <w:pStyle w:val="Prrafodelista"/>
        <w:numPr>
          <w:ilvl w:val="0"/>
          <w:numId w:val="41"/>
        </w:numPr>
      </w:pPr>
      <w:r>
        <w:t>¿Estaría dispuesta a recibir capacitación de este sistema?</w:t>
      </w:r>
    </w:p>
    <w:p w14:paraId="5F99AD68" w14:textId="77777777" w:rsidR="003744CD" w:rsidRPr="003744CD" w:rsidRDefault="003744CD" w:rsidP="003744CD"/>
    <w:p w14:paraId="259E683E" w14:textId="77777777" w:rsidR="00216091" w:rsidRDefault="00216091">
      <w:pPr>
        <w:spacing w:line="259" w:lineRule="auto"/>
      </w:pPr>
      <w:r>
        <w:br w:type="page"/>
      </w:r>
    </w:p>
    <w:p w14:paraId="4911D6DC" w14:textId="77777777" w:rsidR="00B860A3" w:rsidRDefault="00EF358C" w:rsidP="00EF358C">
      <w:pPr>
        <w:pStyle w:val="Ttulo2"/>
      </w:pPr>
      <w:bookmarkStart w:id="64" w:name="_Toc14273881"/>
      <w:r>
        <w:lastRenderedPageBreak/>
        <w:t>15.</w:t>
      </w:r>
      <w:r w:rsidR="007936E8">
        <w:t>3</w:t>
      </w:r>
      <w:r>
        <w:t xml:space="preserve">. </w:t>
      </w:r>
      <w:r w:rsidR="00220596">
        <w:t>Gestión de riesgo</w:t>
      </w:r>
      <w:r w:rsidR="00122310">
        <w:t>s</w:t>
      </w:r>
      <w:r w:rsidR="00220596">
        <w:t xml:space="preserve"> del sistema</w:t>
      </w:r>
      <w:bookmarkEnd w:id="64"/>
    </w:p>
    <w:p w14:paraId="4C6C8293" w14:textId="77777777" w:rsidR="00EF358C" w:rsidRDefault="00EF358C" w:rsidP="00E3718B"/>
    <w:p w14:paraId="79DA1445" w14:textId="77777777" w:rsidR="004309C8" w:rsidRDefault="00E3718B" w:rsidP="00E3718B">
      <w:pPr>
        <w:pStyle w:val="Ttulo3"/>
      </w:pPr>
      <w:bookmarkStart w:id="65" w:name="_Toc14273882"/>
      <w:r>
        <w:t>15.</w:t>
      </w:r>
      <w:r w:rsidR="007936E8">
        <w:t>3</w:t>
      </w:r>
      <w:r>
        <w:t>.1</w:t>
      </w:r>
      <w:r w:rsidR="00122310">
        <w:t>.</w:t>
      </w:r>
      <w:r w:rsidR="005B2D22">
        <w:t xml:space="preserve"> </w:t>
      </w:r>
      <w:r w:rsidR="004309C8">
        <w:t>Descripción de riesgo</w:t>
      </w:r>
      <w:bookmarkEnd w:id="65"/>
    </w:p>
    <w:p w14:paraId="3E489739" w14:textId="77777777" w:rsidR="004309C8" w:rsidRDefault="004309C8" w:rsidP="004309C8"/>
    <w:p w14:paraId="01DE3ECD" w14:textId="77777777" w:rsidR="00F33C9D" w:rsidRDefault="00F33C9D" w:rsidP="00F33C9D">
      <w:pPr>
        <w:ind w:firstLine="284"/>
      </w:pPr>
      <w:r>
        <w:rPr>
          <w:color w:val="000000"/>
          <w:szCs w:val="24"/>
        </w:rPr>
        <w:t xml:space="preserve">Como parte de la gestión del riesgo, es preciso definir una política de riesgos del proyecto con objeto de mantener los riesgos inherentes dentro de límites definidos y aceptados. Esta política debe estar de acuerdo con la política de riesgos de la organización, de manera que la identificación y el tratamiento de los riesgos </w:t>
      </w:r>
      <w:r w:rsidR="00E3724E">
        <w:rPr>
          <w:color w:val="000000"/>
          <w:szCs w:val="24"/>
        </w:rPr>
        <w:t>sean</w:t>
      </w:r>
      <w:r>
        <w:rPr>
          <w:color w:val="000000"/>
          <w:szCs w:val="24"/>
        </w:rPr>
        <w:t xml:space="preserve"> consistente y homogéneo en todos los proyectos.</w:t>
      </w:r>
    </w:p>
    <w:p w14:paraId="461BF0D3" w14:textId="77777777" w:rsidR="00F33C9D" w:rsidRDefault="00483429" w:rsidP="00F33C9D">
      <w:pPr>
        <w:ind w:firstLine="284"/>
      </w:pPr>
      <w:r>
        <w:rPr>
          <w:szCs w:val="24"/>
        </w:rPr>
        <w:t>Se identificó las siguientes categorías de riesgos</w:t>
      </w:r>
      <w:r w:rsidR="00F33C9D">
        <w:rPr>
          <w:szCs w:val="24"/>
        </w:rPr>
        <w:t>:</w:t>
      </w:r>
    </w:p>
    <w:p w14:paraId="38F2AAE4" w14:textId="77777777" w:rsidR="00F33C9D" w:rsidRPr="00F33C9D" w:rsidRDefault="00F33C9D" w:rsidP="00F33C9D">
      <w:pPr>
        <w:pStyle w:val="Prrafodelista"/>
        <w:numPr>
          <w:ilvl w:val="0"/>
          <w:numId w:val="22"/>
        </w:numPr>
        <w:rPr>
          <w:szCs w:val="24"/>
        </w:rPr>
      </w:pPr>
      <w:r w:rsidRPr="00F33C9D">
        <w:rPr>
          <w:szCs w:val="24"/>
        </w:rPr>
        <w:t>Nivel operativo de la sede.</w:t>
      </w:r>
    </w:p>
    <w:p w14:paraId="5092CE4F" w14:textId="77777777" w:rsidR="00F33C9D" w:rsidRPr="00F33C9D" w:rsidRDefault="00F33C9D" w:rsidP="00F33C9D">
      <w:pPr>
        <w:pStyle w:val="Prrafodelista"/>
        <w:numPr>
          <w:ilvl w:val="0"/>
          <w:numId w:val="22"/>
        </w:numPr>
        <w:rPr>
          <w:szCs w:val="24"/>
        </w:rPr>
      </w:pPr>
      <w:r w:rsidRPr="00F33C9D">
        <w:rPr>
          <w:szCs w:val="24"/>
        </w:rPr>
        <w:t>Nivel operativo de la empresa desarrolladora</w:t>
      </w:r>
    </w:p>
    <w:p w14:paraId="2B01929A" w14:textId="77777777" w:rsidR="00F33C9D" w:rsidRPr="00F33C9D" w:rsidRDefault="00F33C9D" w:rsidP="00F33C9D">
      <w:pPr>
        <w:pStyle w:val="Prrafodelista"/>
        <w:numPr>
          <w:ilvl w:val="0"/>
          <w:numId w:val="22"/>
        </w:numPr>
        <w:rPr>
          <w:szCs w:val="24"/>
        </w:rPr>
      </w:pPr>
      <w:r w:rsidRPr="00F33C9D">
        <w:rPr>
          <w:szCs w:val="24"/>
        </w:rPr>
        <w:t>Costos del proyecto.</w:t>
      </w:r>
    </w:p>
    <w:p w14:paraId="7661F8FB" w14:textId="77777777" w:rsidR="00F33C9D" w:rsidRPr="00F33C9D" w:rsidRDefault="00F33C9D" w:rsidP="00F33C9D">
      <w:pPr>
        <w:pStyle w:val="Prrafodelista"/>
        <w:numPr>
          <w:ilvl w:val="0"/>
          <w:numId w:val="22"/>
        </w:numPr>
        <w:rPr>
          <w:szCs w:val="24"/>
        </w:rPr>
      </w:pPr>
      <w:r w:rsidRPr="00F33C9D">
        <w:rPr>
          <w:szCs w:val="24"/>
        </w:rPr>
        <w:t>Niveles de Comunicación.</w:t>
      </w:r>
    </w:p>
    <w:p w14:paraId="2799A9A0" w14:textId="77777777" w:rsidR="00F33C9D" w:rsidRPr="00F33C9D" w:rsidRDefault="00F33C9D" w:rsidP="00F33C9D">
      <w:pPr>
        <w:pStyle w:val="Prrafodelista"/>
        <w:numPr>
          <w:ilvl w:val="0"/>
          <w:numId w:val="22"/>
        </w:numPr>
        <w:rPr>
          <w:szCs w:val="24"/>
        </w:rPr>
      </w:pPr>
      <w:r w:rsidRPr="00F33C9D">
        <w:rPr>
          <w:szCs w:val="24"/>
        </w:rPr>
        <w:t>Elementos Técnicos.</w:t>
      </w:r>
    </w:p>
    <w:p w14:paraId="4D0D1D17" w14:textId="77777777" w:rsidR="00F33C9D" w:rsidRDefault="00F33C9D" w:rsidP="00F33C9D">
      <w:pPr>
        <w:pStyle w:val="Prrafodelista"/>
        <w:numPr>
          <w:ilvl w:val="0"/>
          <w:numId w:val="22"/>
        </w:numPr>
      </w:pPr>
      <w:r w:rsidRPr="00F33C9D">
        <w:rPr>
          <w:szCs w:val="24"/>
        </w:rPr>
        <w:t>Presupuestos.</w:t>
      </w:r>
    </w:p>
    <w:p w14:paraId="0B21DD84" w14:textId="77777777" w:rsidR="00AA0B45" w:rsidRDefault="00AA0B45">
      <w:pPr>
        <w:spacing w:line="259" w:lineRule="auto"/>
      </w:pPr>
      <w:r>
        <w:br w:type="page"/>
      </w:r>
    </w:p>
    <w:p w14:paraId="2D3BC27B" w14:textId="77777777" w:rsidR="005B2D22" w:rsidRDefault="00E3718B" w:rsidP="00E3718B">
      <w:pPr>
        <w:pStyle w:val="Ttulo3"/>
      </w:pPr>
      <w:bookmarkStart w:id="66" w:name="_Toc14273883"/>
      <w:r>
        <w:lastRenderedPageBreak/>
        <w:t>15.</w:t>
      </w:r>
      <w:r w:rsidR="007936E8">
        <w:t>3</w:t>
      </w:r>
      <w:r>
        <w:t>.2</w:t>
      </w:r>
      <w:r w:rsidR="004309C8">
        <w:t xml:space="preserve">. </w:t>
      </w:r>
      <w:r w:rsidR="005B2D22">
        <w:t xml:space="preserve">Identificar </w:t>
      </w:r>
      <w:r w:rsidR="00AA0B45">
        <w:t xml:space="preserve">y planificar el </w:t>
      </w:r>
      <w:r w:rsidR="005B2D22">
        <w:t>riesgo</w:t>
      </w:r>
      <w:bookmarkEnd w:id="66"/>
    </w:p>
    <w:p w14:paraId="68A0C4FE" w14:textId="77777777" w:rsidR="004309C8" w:rsidRDefault="004309C8"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AA0B45" w14:paraId="22B7DC7B" w14:textId="77777777"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vAlign w:val="center"/>
          </w:tcPr>
          <w:p w14:paraId="7AB23C15" w14:textId="77777777" w:rsidR="00AA0B45" w:rsidRPr="00DF1B23" w:rsidRDefault="00AA0B45" w:rsidP="00AA0B45">
            <w:pPr>
              <w:jc w:val="center"/>
              <w:rPr>
                <w:b/>
              </w:rPr>
            </w:pPr>
            <w:r w:rsidRPr="00DF1B23">
              <w:rPr>
                <w:b/>
              </w:rPr>
              <w:t>Nivel operativo de la sede</w:t>
            </w:r>
          </w:p>
        </w:tc>
      </w:tr>
      <w:tr w:rsidR="00AA0B45" w14:paraId="37D9E6C2" w14:textId="77777777" w:rsidTr="00127648">
        <w:tc>
          <w:tcPr>
            <w:tcW w:w="4396" w:type="dxa"/>
            <w:tcBorders>
              <w:left w:val="single" w:sz="1" w:space="0" w:color="000000"/>
              <w:bottom w:val="single" w:sz="1" w:space="0" w:color="000000"/>
            </w:tcBorders>
            <w:shd w:val="clear" w:color="auto" w:fill="E7E6E6" w:themeFill="background2"/>
          </w:tcPr>
          <w:p w14:paraId="02920F10" w14:textId="77777777" w:rsidR="00AA0B45" w:rsidRPr="00DF1B23" w:rsidRDefault="00DF1B23" w:rsidP="00AA0B45">
            <w:pPr>
              <w:jc w:val="center"/>
              <w:rPr>
                <w:b/>
              </w:rPr>
            </w:pPr>
            <w:r w:rsidRPr="00DF1B23">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14:paraId="38588B04" w14:textId="77777777" w:rsidR="00AA0B45" w:rsidRPr="00DF1B23" w:rsidRDefault="00DF1B23" w:rsidP="00AA0B45">
            <w:pPr>
              <w:jc w:val="center"/>
              <w:rPr>
                <w:b/>
              </w:rPr>
            </w:pPr>
            <w:r w:rsidRPr="00DF1B23">
              <w:rPr>
                <w:b/>
                <w:bCs/>
                <w:szCs w:val="24"/>
              </w:rPr>
              <w:t>Solución</w:t>
            </w:r>
          </w:p>
        </w:tc>
      </w:tr>
      <w:tr w:rsidR="00AA0B45" w14:paraId="2D134C46" w14:textId="77777777" w:rsidTr="00093DB6">
        <w:tc>
          <w:tcPr>
            <w:tcW w:w="4396" w:type="dxa"/>
            <w:tcBorders>
              <w:left w:val="single" w:sz="1" w:space="0" w:color="000000"/>
              <w:bottom w:val="single" w:sz="1" w:space="0" w:color="000000"/>
            </w:tcBorders>
            <w:shd w:val="clear" w:color="auto" w:fill="auto"/>
          </w:tcPr>
          <w:p w14:paraId="3D7663D6" w14:textId="77777777" w:rsidR="00AA0B45" w:rsidRPr="00C11B0F" w:rsidRDefault="00AA0B45" w:rsidP="00AA0B45">
            <w:pPr>
              <w:rPr>
                <w:sz w:val="22"/>
              </w:rPr>
            </w:pPr>
            <w:r w:rsidRPr="00C11B0F">
              <w:rPr>
                <w:sz w:val="22"/>
              </w:rPr>
              <w:t>La contraparte técnica (encargado de registro académico) abandona la Universidad.</w:t>
            </w:r>
          </w:p>
        </w:tc>
        <w:tc>
          <w:tcPr>
            <w:tcW w:w="4398" w:type="dxa"/>
            <w:tcBorders>
              <w:left w:val="single" w:sz="1" w:space="0" w:color="000000"/>
              <w:bottom w:val="single" w:sz="1" w:space="0" w:color="000000"/>
              <w:right w:val="single" w:sz="1" w:space="0" w:color="000000"/>
            </w:tcBorders>
            <w:shd w:val="clear" w:color="auto" w:fill="auto"/>
          </w:tcPr>
          <w:p w14:paraId="01E0EDE6" w14:textId="77777777" w:rsidR="00AA0B45" w:rsidRPr="00C11B0F" w:rsidRDefault="00AA0B45" w:rsidP="00AA0B45">
            <w:pPr>
              <w:rPr>
                <w:sz w:val="22"/>
              </w:rPr>
            </w:pPr>
            <w:r w:rsidRPr="00C11B0F">
              <w:rPr>
                <w:sz w:val="22"/>
              </w:rPr>
              <w:t>La Universidad contrata nuevo personal o asciende una secretaria académica</w:t>
            </w:r>
          </w:p>
        </w:tc>
      </w:tr>
      <w:tr w:rsidR="00AA0B45" w14:paraId="2588BE5C" w14:textId="77777777" w:rsidTr="00093DB6">
        <w:tc>
          <w:tcPr>
            <w:tcW w:w="4396" w:type="dxa"/>
            <w:tcBorders>
              <w:left w:val="single" w:sz="1" w:space="0" w:color="000000"/>
              <w:bottom w:val="single" w:sz="1" w:space="0" w:color="000000"/>
            </w:tcBorders>
            <w:shd w:val="clear" w:color="auto" w:fill="auto"/>
          </w:tcPr>
          <w:p w14:paraId="5861EA5A" w14:textId="77777777" w:rsidR="00AA0B45" w:rsidRPr="00C11B0F" w:rsidRDefault="00AA0B45" w:rsidP="00AA0B45">
            <w:pPr>
              <w:rPr>
                <w:sz w:val="22"/>
              </w:rPr>
            </w:pPr>
            <w:r w:rsidRPr="00C11B0F">
              <w:rPr>
                <w:sz w:val="22"/>
              </w:rPr>
              <w:t>La contraparte técnica (encargado de finanzas) abandona la Universidad.</w:t>
            </w:r>
          </w:p>
        </w:tc>
        <w:tc>
          <w:tcPr>
            <w:tcW w:w="4398" w:type="dxa"/>
            <w:tcBorders>
              <w:left w:val="single" w:sz="1" w:space="0" w:color="000000"/>
              <w:bottom w:val="single" w:sz="1" w:space="0" w:color="000000"/>
              <w:right w:val="single" w:sz="1" w:space="0" w:color="000000"/>
            </w:tcBorders>
            <w:shd w:val="clear" w:color="auto" w:fill="auto"/>
          </w:tcPr>
          <w:p w14:paraId="3F687622" w14:textId="77777777" w:rsidR="00AA0B45" w:rsidRPr="00C11B0F" w:rsidRDefault="00AA0B45" w:rsidP="00AA0B45">
            <w:pPr>
              <w:rPr>
                <w:sz w:val="22"/>
              </w:rPr>
            </w:pPr>
            <w:r w:rsidRPr="00C11B0F">
              <w:rPr>
                <w:sz w:val="22"/>
              </w:rPr>
              <w:t>La Universidad contrata nuevo personal</w:t>
            </w:r>
          </w:p>
        </w:tc>
      </w:tr>
      <w:tr w:rsidR="00AA0B45" w14:paraId="47F0044C" w14:textId="77777777" w:rsidTr="00093DB6">
        <w:tc>
          <w:tcPr>
            <w:tcW w:w="4396" w:type="dxa"/>
            <w:tcBorders>
              <w:left w:val="single" w:sz="1" w:space="0" w:color="000000"/>
              <w:bottom w:val="single" w:sz="1" w:space="0" w:color="000000"/>
            </w:tcBorders>
            <w:shd w:val="clear" w:color="auto" w:fill="auto"/>
          </w:tcPr>
          <w:p w14:paraId="09FB9841" w14:textId="77777777" w:rsidR="00AA0B45" w:rsidRPr="00C11B0F" w:rsidRDefault="00AA0B45" w:rsidP="00AA0B45">
            <w:pPr>
              <w:rPr>
                <w:sz w:val="22"/>
              </w:rPr>
            </w:pPr>
            <w:r w:rsidRPr="00C11B0F">
              <w:rPr>
                <w:sz w:val="22"/>
              </w:rPr>
              <w:t>Funcionarios de la Universidad pierden el interés de sus deberes con el proyecto, ignorando los procesos de comunicación establecidos para la retroalimentación entre el nivel operativo y la empresa de desarrollo.</w:t>
            </w:r>
          </w:p>
        </w:tc>
        <w:tc>
          <w:tcPr>
            <w:tcW w:w="4398" w:type="dxa"/>
            <w:tcBorders>
              <w:left w:val="single" w:sz="1" w:space="0" w:color="000000"/>
              <w:bottom w:val="single" w:sz="1" w:space="0" w:color="000000"/>
              <w:right w:val="single" w:sz="1" w:space="0" w:color="000000"/>
            </w:tcBorders>
            <w:shd w:val="clear" w:color="auto" w:fill="auto"/>
          </w:tcPr>
          <w:p w14:paraId="140CBE5F" w14:textId="77777777" w:rsidR="00AA0B45" w:rsidRPr="00C11B0F" w:rsidRDefault="00AA0B45" w:rsidP="00AA0B45">
            <w:pPr>
              <w:rPr>
                <w:sz w:val="22"/>
              </w:rPr>
            </w:pPr>
            <w:r w:rsidRPr="00C11B0F">
              <w:rPr>
                <w:sz w:val="22"/>
              </w:rPr>
              <w:t>El equipo muestra los avances del sistema a los funcionarios, para que se motiven nuevamente.</w:t>
            </w:r>
          </w:p>
        </w:tc>
      </w:tr>
      <w:tr w:rsidR="00AA0B45" w14:paraId="47818845" w14:textId="77777777" w:rsidTr="00093DB6">
        <w:tc>
          <w:tcPr>
            <w:tcW w:w="4396" w:type="dxa"/>
            <w:tcBorders>
              <w:left w:val="single" w:sz="1" w:space="0" w:color="000000"/>
              <w:bottom w:val="single" w:sz="1" w:space="0" w:color="000000"/>
            </w:tcBorders>
            <w:shd w:val="clear" w:color="auto" w:fill="auto"/>
          </w:tcPr>
          <w:p w14:paraId="5DE1C3E1" w14:textId="77777777" w:rsidR="00AA0B45" w:rsidRPr="00C11B0F" w:rsidRDefault="00AA0B45" w:rsidP="00AA0B45">
            <w:pPr>
              <w:rPr>
                <w:sz w:val="22"/>
              </w:rPr>
            </w:pPr>
            <w:r w:rsidRPr="00C11B0F">
              <w:rPr>
                <w:sz w:val="22"/>
              </w:rPr>
              <w:t>La contraparte técnica (encargado de registro académico) abandona la Universidad.</w:t>
            </w:r>
          </w:p>
        </w:tc>
        <w:tc>
          <w:tcPr>
            <w:tcW w:w="4398" w:type="dxa"/>
            <w:tcBorders>
              <w:left w:val="single" w:sz="1" w:space="0" w:color="000000"/>
              <w:bottom w:val="single" w:sz="1" w:space="0" w:color="000000"/>
              <w:right w:val="single" w:sz="1" w:space="0" w:color="000000"/>
            </w:tcBorders>
            <w:shd w:val="clear" w:color="auto" w:fill="auto"/>
          </w:tcPr>
          <w:p w14:paraId="39247AA3" w14:textId="77777777" w:rsidR="00AA0B45" w:rsidRPr="00C11B0F" w:rsidRDefault="00AA0B45" w:rsidP="00AA0B45">
            <w:pPr>
              <w:rPr>
                <w:sz w:val="22"/>
              </w:rPr>
            </w:pPr>
            <w:r w:rsidRPr="00C11B0F">
              <w:rPr>
                <w:sz w:val="22"/>
              </w:rPr>
              <w:t>La Universidad designa una nueva persona que esté al tanto del proyecto y sus alcances</w:t>
            </w:r>
          </w:p>
        </w:tc>
      </w:tr>
      <w:tr w:rsidR="00AA0B45" w14:paraId="670BFB74" w14:textId="77777777" w:rsidTr="00093DB6">
        <w:tc>
          <w:tcPr>
            <w:tcW w:w="4396" w:type="dxa"/>
            <w:tcBorders>
              <w:left w:val="single" w:sz="1" w:space="0" w:color="000000"/>
              <w:bottom w:val="single" w:sz="1" w:space="0" w:color="000000"/>
            </w:tcBorders>
            <w:shd w:val="clear" w:color="auto" w:fill="auto"/>
          </w:tcPr>
          <w:p w14:paraId="4F559CBA" w14:textId="77777777" w:rsidR="00AA0B45" w:rsidRPr="00C11B0F" w:rsidRDefault="00AA0B45" w:rsidP="00AA0B45">
            <w:pPr>
              <w:rPr>
                <w:sz w:val="22"/>
              </w:rPr>
            </w:pPr>
            <w:r w:rsidRPr="00C11B0F">
              <w:rPr>
                <w:sz w:val="22"/>
              </w:rPr>
              <w:t>Existen conflictos entre funcionarios del nivel operativo de la Universidad, con respecto a procedimientos administrativos de registro académico.</w:t>
            </w:r>
          </w:p>
        </w:tc>
        <w:tc>
          <w:tcPr>
            <w:tcW w:w="4398" w:type="dxa"/>
            <w:tcBorders>
              <w:left w:val="single" w:sz="1" w:space="0" w:color="000000"/>
              <w:bottom w:val="single" w:sz="1" w:space="0" w:color="000000"/>
              <w:right w:val="single" w:sz="1" w:space="0" w:color="000000"/>
            </w:tcBorders>
            <w:shd w:val="clear" w:color="auto" w:fill="auto"/>
          </w:tcPr>
          <w:p w14:paraId="226A675C" w14:textId="77777777" w:rsidR="00AA0B45" w:rsidRPr="00C11B0F" w:rsidRDefault="00AA0B45" w:rsidP="00AA0B45">
            <w:pPr>
              <w:rPr>
                <w:sz w:val="22"/>
              </w:rPr>
            </w:pPr>
            <w:r w:rsidRPr="00C11B0F">
              <w:rPr>
                <w:sz w:val="22"/>
              </w:rPr>
              <w:t>La Universidad debe solucionar el conflicto, para no afectar el trabajo de desarrollo.</w:t>
            </w:r>
          </w:p>
        </w:tc>
      </w:tr>
      <w:tr w:rsidR="00AA0B45" w14:paraId="6DF43803" w14:textId="77777777" w:rsidTr="00093DB6">
        <w:tc>
          <w:tcPr>
            <w:tcW w:w="4396" w:type="dxa"/>
            <w:tcBorders>
              <w:left w:val="single" w:sz="1" w:space="0" w:color="000000"/>
              <w:bottom w:val="single" w:sz="1" w:space="0" w:color="000000"/>
            </w:tcBorders>
            <w:shd w:val="clear" w:color="auto" w:fill="auto"/>
          </w:tcPr>
          <w:p w14:paraId="51BA7279" w14:textId="77777777" w:rsidR="00AA0B45" w:rsidRPr="00C11B0F" w:rsidRDefault="00AA0B45" w:rsidP="00AA0B45">
            <w:pPr>
              <w:rPr>
                <w:sz w:val="22"/>
              </w:rPr>
            </w:pPr>
            <w:r w:rsidRPr="00C11B0F">
              <w:rPr>
                <w:sz w:val="22"/>
              </w:rPr>
              <w:t>Existen conflictos entre funcionarios del nivel operativo de la Universidad, con respecto a procedimientos de finanzas.</w:t>
            </w:r>
          </w:p>
        </w:tc>
        <w:tc>
          <w:tcPr>
            <w:tcW w:w="4398" w:type="dxa"/>
            <w:tcBorders>
              <w:left w:val="single" w:sz="1" w:space="0" w:color="000000"/>
              <w:bottom w:val="single" w:sz="1" w:space="0" w:color="000000"/>
              <w:right w:val="single" w:sz="1" w:space="0" w:color="000000"/>
            </w:tcBorders>
            <w:shd w:val="clear" w:color="auto" w:fill="auto"/>
          </w:tcPr>
          <w:p w14:paraId="78C663EB" w14:textId="77777777" w:rsidR="00AA0B45" w:rsidRPr="00C11B0F" w:rsidRDefault="00AA0B45" w:rsidP="00AA0B45">
            <w:pPr>
              <w:rPr>
                <w:sz w:val="22"/>
              </w:rPr>
            </w:pPr>
            <w:r w:rsidRPr="00C11B0F">
              <w:rPr>
                <w:sz w:val="22"/>
              </w:rPr>
              <w:t>La Universidad debe solucionar el conflicto, para no afectar el trabajo de desarrollo.</w:t>
            </w:r>
          </w:p>
        </w:tc>
      </w:tr>
      <w:tr w:rsidR="00AA0B45" w14:paraId="1556BFC9" w14:textId="77777777" w:rsidTr="00093DB6">
        <w:tc>
          <w:tcPr>
            <w:tcW w:w="4396" w:type="dxa"/>
            <w:tcBorders>
              <w:left w:val="single" w:sz="1" w:space="0" w:color="000000"/>
              <w:bottom w:val="single" w:sz="1" w:space="0" w:color="000000"/>
            </w:tcBorders>
            <w:shd w:val="clear" w:color="auto" w:fill="auto"/>
          </w:tcPr>
          <w:p w14:paraId="4D15BEDB" w14:textId="77777777" w:rsidR="00AA0B45" w:rsidRPr="00C11B0F" w:rsidRDefault="00AA0B45" w:rsidP="00AA0B45">
            <w:pPr>
              <w:rPr>
                <w:sz w:val="22"/>
              </w:rPr>
            </w:pPr>
            <w:r w:rsidRPr="00C11B0F">
              <w:rPr>
                <w:sz w:val="22"/>
              </w:rPr>
              <w:t>Falta de compromiso de los niveles operativos involucrados en el proyecto.</w:t>
            </w:r>
          </w:p>
        </w:tc>
        <w:tc>
          <w:tcPr>
            <w:tcW w:w="4398" w:type="dxa"/>
            <w:tcBorders>
              <w:left w:val="single" w:sz="1" w:space="0" w:color="000000"/>
              <w:bottom w:val="single" w:sz="1" w:space="0" w:color="000000"/>
              <w:right w:val="single" w:sz="1" w:space="0" w:color="000000"/>
            </w:tcBorders>
            <w:shd w:val="clear" w:color="auto" w:fill="auto"/>
          </w:tcPr>
          <w:p w14:paraId="5647A376" w14:textId="77777777" w:rsidR="00AA0B45" w:rsidRPr="00C11B0F" w:rsidRDefault="00AA0B45" w:rsidP="00AA0B45">
            <w:pPr>
              <w:rPr>
                <w:sz w:val="22"/>
              </w:rPr>
            </w:pPr>
            <w:r w:rsidRPr="00C11B0F">
              <w:rPr>
                <w:sz w:val="22"/>
              </w:rPr>
              <w:t>La Universidad debe solucionar el conflicto, para no afectar el trabajo de desarrollo.</w:t>
            </w:r>
          </w:p>
        </w:tc>
      </w:tr>
      <w:tr w:rsidR="00AA0B45" w14:paraId="081FB258" w14:textId="77777777" w:rsidTr="00093DB6">
        <w:tc>
          <w:tcPr>
            <w:tcW w:w="4396" w:type="dxa"/>
            <w:tcBorders>
              <w:left w:val="single" w:sz="1" w:space="0" w:color="000000"/>
              <w:bottom w:val="single" w:sz="1" w:space="0" w:color="000000"/>
            </w:tcBorders>
            <w:shd w:val="clear" w:color="auto" w:fill="auto"/>
          </w:tcPr>
          <w:p w14:paraId="3C08344C" w14:textId="77777777" w:rsidR="00AA0B45" w:rsidRPr="00C11B0F" w:rsidRDefault="00AA0B45" w:rsidP="00AA0B45">
            <w:pPr>
              <w:rPr>
                <w:sz w:val="22"/>
              </w:rPr>
            </w:pPr>
            <w:r w:rsidRPr="00C11B0F">
              <w:rPr>
                <w:sz w:val="22"/>
              </w:rPr>
              <w:lastRenderedPageBreak/>
              <w:t>Los funcionarios de la Universidad tienen una actitud negativa y les gustaría ver fracasar el proyecto.</w:t>
            </w:r>
          </w:p>
        </w:tc>
        <w:tc>
          <w:tcPr>
            <w:tcW w:w="4398" w:type="dxa"/>
            <w:tcBorders>
              <w:left w:val="single" w:sz="1" w:space="0" w:color="000000"/>
              <w:bottom w:val="single" w:sz="1" w:space="0" w:color="000000"/>
              <w:right w:val="single" w:sz="1" w:space="0" w:color="000000"/>
            </w:tcBorders>
            <w:shd w:val="clear" w:color="auto" w:fill="auto"/>
          </w:tcPr>
          <w:p w14:paraId="21CB1CE1" w14:textId="77777777" w:rsidR="00AA0B45" w:rsidRPr="00C11B0F" w:rsidRDefault="00AA0B45" w:rsidP="00AA0B45">
            <w:pPr>
              <w:rPr>
                <w:sz w:val="22"/>
              </w:rPr>
            </w:pPr>
            <w:r w:rsidRPr="00C11B0F">
              <w:rPr>
                <w:sz w:val="22"/>
              </w:rPr>
              <w:t>El equipo deberá mostrar los avances a los funcionarios negativos, para volverlos a encantar con el sistema.</w:t>
            </w:r>
          </w:p>
        </w:tc>
      </w:tr>
      <w:tr w:rsidR="00AA0B45" w14:paraId="0D2C9114" w14:textId="77777777" w:rsidTr="00093DB6">
        <w:tc>
          <w:tcPr>
            <w:tcW w:w="4396" w:type="dxa"/>
            <w:tcBorders>
              <w:left w:val="single" w:sz="1" w:space="0" w:color="000000"/>
              <w:bottom w:val="single" w:sz="1" w:space="0" w:color="000000"/>
            </w:tcBorders>
            <w:shd w:val="clear" w:color="auto" w:fill="auto"/>
          </w:tcPr>
          <w:p w14:paraId="43097BD6" w14:textId="77777777" w:rsidR="00AA0B45" w:rsidRPr="00C11B0F" w:rsidRDefault="00AA0B45" w:rsidP="00AA0B45">
            <w:pPr>
              <w:rPr>
                <w:sz w:val="22"/>
              </w:rPr>
            </w:pPr>
            <w:r w:rsidRPr="00C11B0F">
              <w:rPr>
                <w:sz w:val="22"/>
              </w:rPr>
              <w:t>Las contribuciones de los funcionarios son de baja calidad o irrelevante.</w:t>
            </w:r>
          </w:p>
        </w:tc>
        <w:tc>
          <w:tcPr>
            <w:tcW w:w="4398" w:type="dxa"/>
            <w:tcBorders>
              <w:left w:val="single" w:sz="1" w:space="0" w:color="000000"/>
              <w:bottom w:val="single" w:sz="1" w:space="0" w:color="000000"/>
              <w:right w:val="single" w:sz="1" w:space="0" w:color="000000"/>
            </w:tcBorders>
            <w:shd w:val="clear" w:color="auto" w:fill="auto"/>
          </w:tcPr>
          <w:p w14:paraId="5DE09E7A" w14:textId="77777777" w:rsidR="00AA0B45" w:rsidRPr="00C11B0F" w:rsidRDefault="00AA0B45" w:rsidP="00AA0B45">
            <w:pPr>
              <w:rPr>
                <w:sz w:val="22"/>
              </w:rPr>
            </w:pPr>
            <w:r w:rsidRPr="00C11B0F">
              <w:rPr>
                <w:sz w:val="22"/>
              </w:rPr>
              <w:t>La Universidad debe exigir a su personal sobre la importancia de su labor</w:t>
            </w:r>
          </w:p>
        </w:tc>
      </w:tr>
      <w:tr w:rsidR="00AA0B45" w14:paraId="10B03489" w14:textId="77777777" w:rsidTr="00093DB6">
        <w:tc>
          <w:tcPr>
            <w:tcW w:w="4396" w:type="dxa"/>
            <w:tcBorders>
              <w:left w:val="single" w:sz="1" w:space="0" w:color="000000"/>
              <w:bottom w:val="single" w:sz="1" w:space="0" w:color="000000"/>
            </w:tcBorders>
            <w:shd w:val="clear" w:color="auto" w:fill="auto"/>
          </w:tcPr>
          <w:p w14:paraId="01C66F2E" w14:textId="77777777" w:rsidR="00AA0B45" w:rsidRPr="00C11B0F" w:rsidRDefault="00AA0B45" w:rsidP="00AA0B45">
            <w:pPr>
              <w:rPr>
                <w:sz w:val="22"/>
              </w:rPr>
            </w:pPr>
            <w:r w:rsidRPr="00C11B0F">
              <w:rPr>
                <w:sz w:val="22"/>
              </w:rPr>
              <w:t>Falta de compromiso del Director de Sede.</w:t>
            </w:r>
          </w:p>
        </w:tc>
        <w:tc>
          <w:tcPr>
            <w:tcW w:w="4398" w:type="dxa"/>
            <w:tcBorders>
              <w:left w:val="single" w:sz="1" w:space="0" w:color="000000"/>
              <w:bottom w:val="single" w:sz="1" w:space="0" w:color="000000"/>
              <w:right w:val="single" w:sz="1" w:space="0" w:color="000000"/>
            </w:tcBorders>
            <w:shd w:val="clear" w:color="auto" w:fill="auto"/>
          </w:tcPr>
          <w:p w14:paraId="34A3F30E" w14:textId="77777777" w:rsidR="00AA0B45" w:rsidRPr="00C11B0F" w:rsidRDefault="00AA0B45" w:rsidP="00AA0B45">
            <w:pPr>
              <w:rPr>
                <w:sz w:val="22"/>
              </w:rPr>
            </w:pPr>
            <w:r w:rsidRPr="00C11B0F">
              <w:rPr>
                <w:sz w:val="22"/>
              </w:rPr>
              <w:t>La Casa Central debe solucionar este problema, para no perjudicar el sistema.</w:t>
            </w:r>
          </w:p>
        </w:tc>
      </w:tr>
      <w:tr w:rsidR="00AA0B45" w14:paraId="0230F311" w14:textId="77777777" w:rsidTr="00093DB6">
        <w:tc>
          <w:tcPr>
            <w:tcW w:w="4396" w:type="dxa"/>
            <w:tcBorders>
              <w:left w:val="single" w:sz="1" w:space="0" w:color="000000"/>
              <w:bottom w:val="single" w:sz="1" w:space="0" w:color="000000"/>
            </w:tcBorders>
            <w:shd w:val="clear" w:color="auto" w:fill="auto"/>
          </w:tcPr>
          <w:p w14:paraId="52DC2B15" w14:textId="77777777" w:rsidR="00AA0B45" w:rsidRPr="00C11B0F" w:rsidRDefault="00AA0B45" w:rsidP="00AA0B45">
            <w:pPr>
              <w:rPr>
                <w:sz w:val="22"/>
              </w:rPr>
            </w:pPr>
            <w:r w:rsidRPr="00C11B0F">
              <w:rPr>
                <w:sz w:val="22"/>
              </w:rPr>
              <w:t>La sede sufre de pérdidas financieras que paralizan una sección de la Universidad</w:t>
            </w:r>
          </w:p>
        </w:tc>
        <w:tc>
          <w:tcPr>
            <w:tcW w:w="4398" w:type="dxa"/>
            <w:tcBorders>
              <w:left w:val="single" w:sz="1" w:space="0" w:color="000000"/>
              <w:bottom w:val="single" w:sz="1" w:space="0" w:color="000000"/>
              <w:right w:val="single" w:sz="1" w:space="0" w:color="000000"/>
            </w:tcBorders>
            <w:shd w:val="clear" w:color="auto" w:fill="auto"/>
          </w:tcPr>
          <w:p w14:paraId="636DB120" w14:textId="77777777" w:rsidR="00AA0B45" w:rsidRPr="00C11B0F" w:rsidRDefault="00AA0B45" w:rsidP="00AA0B45">
            <w:pPr>
              <w:rPr>
                <w:sz w:val="22"/>
              </w:rPr>
            </w:pPr>
            <w:r w:rsidRPr="00C11B0F">
              <w:rPr>
                <w:sz w:val="22"/>
              </w:rPr>
              <w:t xml:space="preserve">El presupuesto </w:t>
            </w:r>
            <w:r w:rsidR="00080A9C" w:rsidRPr="00C11B0F">
              <w:rPr>
                <w:sz w:val="22"/>
              </w:rPr>
              <w:t>está</w:t>
            </w:r>
            <w:r w:rsidRPr="00C11B0F">
              <w:rPr>
                <w:sz w:val="22"/>
              </w:rPr>
              <w:t xml:space="preserve"> financiado totalmente por la Casa central.</w:t>
            </w:r>
          </w:p>
        </w:tc>
      </w:tr>
    </w:tbl>
    <w:p w14:paraId="2AE98FDF" w14:textId="77777777" w:rsidR="00AA0B45" w:rsidRDefault="00AA0B45" w:rsidP="004309C8">
      <w:pPr>
        <w:spacing w:line="240" w:lineRule="auto"/>
        <w:rPr>
          <w:rFonts w:cs="Times New Roman"/>
          <w:szCs w:val="24"/>
        </w:rPr>
      </w:pPr>
    </w:p>
    <w:p w14:paraId="5D41166F" w14:textId="77777777" w:rsidR="00127648" w:rsidRDefault="00127648">
      <w:pPr>
        <w:spacing w:line="259" w:lineRule="auto"/>
        <w:rPr>
          <w:rFonts w:cs="Times New Roman"/>
          <w:szCs w:val="24"/>
        </w:rPr>
      </w:pPr>
      <w:r>
        <w:rPr>
          <w:rFonts w:cs="Times New Roman"/>
          <w:szCs w:val="24"/>
        </w:rPr>
        <w:br w:type="page"/>
      </w:r>
    </w:p>
    <w:p w14:paraId="2506888D" w14:textId="77777777" w:rsidR="00DF1B23" w:rsidRDefault="00DF1B23"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DF1B23" w14:paraId="5C40E4DB" w14:textId="77777777"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14:paraId="06B1561A" w14:textId="77777777" w:rsidR="00DF1B23" w:rsidRPr="00DF1B23" w:rsidRDefault="00DF1B23" w:rsidP="00DF1B23">
            <w:pPr>
              <w:jc w:val="center"/>
              <w:rPr>
                <w:b/>
              </w:rPr>
            </w:pPr>
            <w:r w:rsidRPr="00DF1B23">
              <w:rPr>
                <w:b/>
              </w:rPr>
              <w:t>Nivel operativo de la Empresa desarrolladora</w:t>
            </w:r>
          </w:p>
        </w:tc>
      </w:tr>
      <w:tr w:rsidR="00DF1B23" w14:paraId="655013EC" w14:textId="77777777" w:rsidTr="00127648">
        <w:tc>
          <w:tcPr>
            <w:tcW w:w="4396" w:type="dxa"/>
            <w:tcBorders>
              <w:left w:val="single" w:sz="1" w:space="0" w:color="000000"/>
              <w:bottom w:val="single" w:sz="1" w:space="0" w:color="000000"/>
            </w:tcBorders>
            <w:shd w:val="clear" w:color="auto" w:fill="E7E6E6" w:themeFill="background2"/>
          </w:tcPr>
          <w:p w14:paraId="4098955A" w14:textId="77777777" w:rsidR="00DF1B23" w:rsidRPr="00DF1B23" w:rsidRDefault="00DF1B23" w:rsidP="00DF1B23">
            <w:pPr>
              <w:jc w:val="center"/>
              <w:rPr>
                <w:b/>
              </w:rPr>
            </w:pPr>
            <w:r w:rsidRPr="00DF1B23">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14:paraId="38A677D6" w14:textId="77777777" w:rsidR="00DF1B23" w:rsidRPr="00DF1B23" w:rsidRDefault="00DF1B23" w:rsidP="00DF1B23">
            <w:pPr>
              <w:jc w:val="center"/>
              <w:rPr>
                <w:b/>
              </w:rPr>
            </w:pPr>
            <w:r w:rsidRPr="00DF1B23">
              <w:rPr>
                <w:b/>
                <w:bCs/>
                <w:szCs w:val="24"/>
              </w:rPr>
              <w:t>Solución</w:t>
            </w:r>
          </w:p>
        </w:tc>
      </w:tr>
      <w:tr w:rsidR="00DF1B23" w14:paraId="02776207" w14:textId="77777777" w:rsidTr="00DF1B23">
        <w:tc>
          <w:tcPr>
            <w:tcW w:w="4396" w:type="dxa"/>
            <w:tcBorders>
              <w:left w:val="single" w:sz="1" w:space="0" w:color="000000"/>
              <w:bottom w:val="single" w:sz="1" w:space="0" w:color="000000"/>
            </w:tcBorders>
            <w:shd w:val="clear" w:color="auto" w:fill="auto"/>
          </w:tcPr>
          <w:p w14:paraId="4C193401" w14:textId="77777777" w:rsidR="00DF1B23" w:rsidRDefault="00DF1B23" w:rsidP="00DF1B23">
            <w:r>
              <w:rPr>
                <w:sz w:val="20"/>
                <w:szCs w:val="20"/>
              </w:rPr>
              <w:t>El equipo de programadores incorpora sus propios requerimientos funcionales</w:t>
            </w:r>
          </w:p>
        </w:tc>
        <w:tc>
          <w:tcPr>
            <w:tcW w:w="4398" w:type="dxa"/>
            <w:tcBorders>
              <w:left w:val="single" w:sz="1" w:space="0" w:color="000000"/>
              <w:bottom w:val="single" w:sz="1" w:space="0" w:color="000000"/>
              <w:right w:val="single" w:sz="1" w:space="0" w:color="000000"/>
            </w:tcBorders>
            <w:shd w:val="clear" w:color="auto" w:fill="auto"/>
          </w:tcPr>
          <w:p w14:paraId="7DECDA15" w14:textId="77777777" w:rsidR="00DF1B23" w:rsidRDefault="00080A9C" w:rsidP="00DF1B23">
            <w:r>
              <w:rPr>
                <w:sz w:val="20"/>
                <w:szCs w:val="20"/>
              </w:rPr>
              <w:t>Líder</w:t>
            </w:r>
            <w:r w:rsidR="00DF1B23">
              <w:rPr>
                <w:sz w:val="20"/>
                <w:szCs w:val="20"/>
              </w:rPr>
              <w:t xml:space="preserve"> debe comunicarse diariamente con su equipo, las mejoras a los requerimientos.</w:t>
            </w:r>
          </w:p>
        </w:tc>
      </w:tr>
      <w:tr w:rsidR="00DF1B23" w14:paraId="2E80773B" w14:textId="77777777" w:rsidTr="00DF1B23">
        <w:tc>
          <w:tcPr>
            <w:tcW w:w="4396" w:type="dxa"/>
            <w:tcBorders>
              <w:left w:val="single" w:sz="1" w:space="0" w:color="000000"/>
              <w:bottom w:val="single" w:sz="1" w:space="0" w:color="000000"/>
            </w:tcBorders>
            <w:shd w:val="clear" w:color="auto" w:fill="auto"/>
          </w:tcPr>
          <w:p w14:paraId="38F8468A" w14:textId="77777777" w:rsidR="00DF1B23" w:rsidRDefault="00DF1B23" w:rsidP="00DF1B23">
            <w:r>
              <w:rPr>
                <w:sz w:val="20"/>
                <w:szCs w:val="20"/>
              </w:rPr>
              <w:t>El equipo de programadores no planifica las pruebas de sistemas</w:t>
            </w:r>
          </w:p>
        </w:tc>
        <w:tc>
          <w:tcPr>
            <w:tcW w:w="4398" w:type="dxa"/>
            <w:tcBorders>
              <w:left w:val="single" w:sz="1" w:space="0" w:color="000000"/>
              <w:bottom w:val="single" w:sz="1" w:space="0" w:color="000000"/>
              <w:right w:val="single" w:sz="1" w:space="0" w:color="000000"/>
            </w:tcBorders>
            <w:shd w:val="clear" w:color="auto" w:fill="auto"/>
          </w:tcPr>
          <w:p w14:paraId="27B6E51E" w14:textId="77777777" w:rsidR="00DF1B23" w:rsidRDefault="00080A9C" w:rsidP="00DF1B23">
            <w:r>
              <w:rPr>
                <w:sz w:val="20"/>
                <w:szCs w:val="20"/>
              </w:rPr>
              <w:t>Líder</w:t>
            </w:r>
            <w:r w:rsidR="00DF1B23">
              <w:rPr>
                <w:sz w:val="20"/>
                <w:szCs w:val="20"/>
              </w:rPr>
              <w:t xml:space="preserve"> debe estar constantemente controlando las pruebas.</w:t>
            </w:r>
          </w:p>
        </w:tc>
      </w:tr>
      <w:tr w:rsidR="00DF1B23" w14:paraId="5E713235" w14:textId="77777777" w:rsidTr="00DF1B23">
        <w:tc>
          <w:tcPr>
            <w:tcW w:w="4396" w:type="dxa"/>
            <w:tcBorders>
              <w:left w:val="single" w:sz="1" w:space="0" w:color="000000"/>
              <w:bottom w:val="single" w:sz="1" w:space="0" w:color="000000"/>
            </w:tcBorders>
            <w:shd w:val="clear" w:color="auto" w:fill="auto"/>
          </w:tcPr>
          <w:p w14:paraId="116AE947" w14:textId="77777777" w:rsidR="00DF1B23" w:rsidRDefault="00DF1B23" w:rsidP="00DF1B23">
            <w:r>
              <w:rPr>
                <w:sz w:val="20"/>
                <w:szCs w:val="20"/>
              </w:rPr>
              <w:t>El equipo de programadores ha perdido la comunicación</w:t>
            </w:r>
          </w:p>
        </w:tc>
        <w:tc>
          <w:tcPr>
            <w:tcW w:w="4398" w:type="dxa"/>
            <w:tcBorders>
              <w:left w:val="single" w:sz="1" w:space="0" w:color="000000"/>
              <w:bottom w:val="single" w:sz="1" w:space="0" w:color="000000"/>
              <w:right w:val="single" w:sz="1" w:space="0" w:color="000000"/>
            </w:tcBorders>
            <w:shd w:val="clear" w:color="auto" w:fill="auto"/>
          </w:tcPr>
          <w:p w14:paraId="4D841046" w14:textId="77777777" w:rsidR="00DF1B23" w:rsidRDefault="00DF1B23" w:rsidP="00DF1B23">
            <w:r>
              <w:rPr>
                <w:sz w:val="20"/>
                <w:szCs w:val="20"/>
              </w:rPr>
              <w:t>Se debe efectuar las reuniones diarias, según método Scrum.</w:t>
            </w:r>
          </w:p>
        </w:tc>
      </w:tr>
      <w:tr w:rsidR="00DF1B23" w14:paraId="1075A58E" w14:textId="77777777" w:rsidTr="00DF1B23">
        <w:tc>
          <w:tcPr>
            <w:tcW w:w="4396" w:type="dxa"/>
            <w:tcBorders>
              <w:left w:val="single" w:sz="1" w:space="0" w:color="000000"/>
              <w:bottom w:val="single" w:sz="1" w:space="0" w:color="000000"/>
            </w:tcBorders>
            <w:shd w:val="clear" w:color="auto" w:fill="auto"/>
          </w:tcPr>
          <w:p w14:paraId="37A000DC" w14:textId="77777777" w:rsidR="00DF1B23" w:rsidRDefault="00DF1B23" w:rsidP="00DF1B23">
            <w:r>
              <w:rPr>
                <w:sz w:val="20"/>
                <w:szCs w:val="20"/>
              </w:rPr>
              <w:t>El analista líder del proyecto abandona la empresa</w:t>
            </w:r>
          </w:p>
        </w:tc>
        <w:tc>
          <w:tcPr>
            <w:tcW w:w="4398" w:type="dxa"/>
            <w:tcBorders>
              <w:left w:val="single" w:sz="1" w:space="0" w:color="000000"/>
              <w:bottom w:val="single" w:sz="1" w:space="0" w:color="000000"/>
              <w:right w:val="single" w:sz="1" w:space="0" w:color="000000"/>
            </w:tcBorders>
            <w:shd w:val="clear" w:color="auto" w:fill="auto"/>
          </w:tcPr>
          <w:p w14:paraId="104DB717" w14:textId="77777777" w:rsidR="00DF1B23" w:rsidRDefault="00DF1B23" w:rsidP="00DF1B23">
            <w:r>
              <w:rPr>
                <w:sz w:val="20"/>
                <w:szCs w:val="20"/>
              </w:rPr>
              <w:t>Se debe contratar personal con experiencia en métodos ágiles, liderazgo y manejo habilidades blandas.</w:t>
            </w:r>
          </w:p>
        </w:tc>
      </w:tr>
      <w:tr w:rsidR="00DF1B23" w14:paraId="69768488" w14:textId="77777777" w:rsidTr="00DF1B23">
        <w:tc>
          <w:tcPr>
            <w:tcW w:w="4396" w:type="dxa"/>
            <w:tcBorders>
              <w:left w:val="single" w:sz="1" w:space="0" w:color="000000"/>
              <w:bottom w:val="single" w:sz="1" w:space="0" w:color="000000"/>
            </w:tcBorders>
            <w:shd w:val="clear" w:color="auto" w:fill="auto"/>
          </w:tcPr>
          <w:p w14:paraId="0C5CF4E8" w14:textId="77777777" w:rsidR="00DF1B23" w:rsidRDefault="00DF1B23" w:rsidP="00DF1B23">
            <w:r>
              <w:rPr>
                <w:sz w:val="20"/>
                <w:szCs w:val="20"/>
              </w:rPr>
              <w:t>Rotación conduce a retrasos y aumento de los costos.</w:t>
            </w:r>
          </w:p>
        </w:tc>
        <w:tc>
          <w:tcPr>
            <w:tcW w:w="4398" w:type="dxa"/>
            <w:tcBorders>
              <w:left w:val="single" w:sz="1" w:space="0" w:color="000000"/>
              <w:bottom w:val="single" w:sz="1" w:space="0" w:color="000000"/>
              <w:right w:val="single" w:sz="1" w:space="0" w:color="000000"/>
            </w:tcBorders>
            <w:shd w:val="clear" w:color="auto" w:fill="auto"/>
          </w:tcPr>
          <w:p w14:paraId="652C2439" w14:textId="77777777" w:rsidR="00DF1B23" w:rsidRDefault="00DF1B23" w:rsidP="00DF1B23">
            <w:r>
              <w:rPr>
                <w:sz w:val="20"/>
                <w:szCs w:val="20"/>
              </w:rPr>
              <w:t>Tener respaldo de personal con experiencia ante esta situación.</w:t>
            </w:r>
          </w:p>
        </w:tc>
      </w:tr>
      <w:tr w:rsidR="00DF1B23" w14:paraId="6EC116C7" w14:textId="77777777" w:rsidTr="00DF1B23">
        <w:tc>
          <w:tcPr>
            <w:tcW w:w="4396" w:type="dxa"/>
            <w:tcBorders>
              <w:left w:val="single" w:sz="1" w:space="0" w:color="000000"/>
              <w:bottom w:val="single" w:sz="1" w:space="0" w:color="000000"/>
            </w:tcBorders>
            <w:shd w:val="clear" w:color="auto" w:fill="auto"/>
          </w:tcPr>
          <w:p w14:paraId="02C74FD8" w14:textId="77777777" w:rsidR="00DF1B23" w:rsidRDefault="00DF1B23" w:rsidP="00DF1B23">
            <w:r>
              <w:rPr>
                <w:sz w:val="20"/>
                <w:szCs w:val="20"/>
              </w:rPr>
              <w:t>El personal no tiene las habilidades para el desarrollo del software</w:t>
            </w:r>
          </w:p>
        </w:tc>
        <w:tc>
          <w:tcPr>
            <w:tcW w:w="4398" w:type="dxa"/>
            <w:tcBorders>
              <w:left w:val="single" w:sz="1" w:space="0" w:color="000000"/>
              <w:bottom w:val="single" w:sz="1" w:space="0" w:color="000000"/>
              <w:right w:val="single" w:sz="1" w:space="0" w:color="000000"/>
            </w:tcBorders>
            <w:shd w:val="clear" w:color="auto" w:fill="auto"/>
          </w:tcPr>
          <w:p w14:paraId="334EBD4E" w14:textId="77777777" w:rsidR="00DF1B23" w:rsidRDefault="00DF1B23" w:rsidP="00DF1B23">
            <w:r>
              <w:rPr>
                <w:sz w:val="20"/>
                <w:szCs w:val="20"/>
              </w:rPr>
              <w:t>Tener respaldo de personal con experiencia ante esta situación.</w:t>
            </w:r>
          </w:p>
        </w:tc>
      </w:tr>
      <w:tr w:rsidR="00DF1B23" w14:paraId="168162CF" w14:textId="77777777" w:rsidTr="00DF1B23">
        <w:tc>
          <w:tcPr>
            <w:tcW w:w="4396" w:type="dxa"/>
            <w:tcBorders>
              <w:left w:val="single" w:sz="1" w:space="0" w:color="000000"/>
              <w:bottom w:val="single" w:sz="1" w:space="0" w:color="000000"/>
            </w:tcBorders>
            <w:shd w:val="clear" w:color="auto" w:fill="auto"/>
          </w:tcPr>
          <w:p w14:paraId="0093BF0B" w14:textId="77777777" w:rsidR="00DF1B23" w:rsidRDefault="00DF1B23" w:rsidP="00DF1B23">
            <w:r>
              <w:rPr>
                <w:sz w:val="20"/>
                <w:szCs w:val="20"/>
              </w:rPr>
              <w:t>El personal no recibió el entrenamiento adecuado.</w:t>
            </w:r>
          </w:p>
        </w:tc>
        <w:tc>
          <w:tcPr>
            <w:tcW w:w="4398" w:type="dxa"/>
            <w:tcBorders>
              <w:left w:val="single" w:sz="1" w:space="0" w:color="000000"/>
              <w:bottom w:val="single" w:sz="1" w:space="0" w:color="000000"/>
              <w:right w:val="single" w:sz="1" w:space="0" w:color="000000"/>
            </w:tcBorders>
            <w:shd w:val="clear" w:color="auto" w:fill="auto"/>
          </w:tcPr>
          <w:p w14:paraId="3F14A817" w14:textId="77777777" w:rsidR="00DF1B23" w:rsidRDefault="00DF1B23" w:rsidP="00DF1B23">
            <w:r>
              <w:rPr>
                <w:sz w:val="20"/>
                <w:szCs w:val="20"/>
              </w:rPr>
              <w:t>Tener respaldo de personal con experiencia ante esta situación o apoyarlo en su trabajo.</w:t>
            </w:r>
          </w:p>
        </w:tc>
      </w:tr>
      <w:tr w:rsidR="00DF1B23" w14:paraId="78E75176" w14:textId="77777777" w:rsidTr="00DF1B23">
        <w:tc>
          <w:tcPr>
            <w:tcW w:w="4396" w:type="dxa"/>
            <w:tcBorders>
              <w:left w:val="single" w:sz="1" w:space="0" w:color="000000"/>
              <w:bottom w:val="single" w:sz="1" w:space="0" w:color="000000"/>
            </w:tcBorders>
            <w:shd w:val="clear" w:color="auto" w:fill="auto"/>
          </w:tcPr>
          <w:p w14:paraId="7CB86614" w14:textId="77777777" w:rsidR="00DF1B23" w:rsidRDefault="00DF1B23" w:rsidP="00DF1B23">
            <w:r>
              <w:rPr>
                <w:sz w:val="20"/>
                <w:szCs w:val="20"/>
              </w:rPr>
              <w:t>No existe personal suficiente.</w:t>
            </w:r>
          </w:p>
        </w:tc>
        <w:tc>
          <w:tcPr>
            <w:tcW w:w="4398" w:type="dxa"/>
            <w:tcBorders>
              <w:left w:val="single" w:sz="1" w:space="0" w:color="000000"/>
              <w:bottom w:val="single" w:sz="1" w:space="0" w:color="000000"/>
              <w:right w:val="single" w:sz="1" w:space="0" w:color="000000"/>
            </w:tcBorders>
            <w:shd w:val="clear" w:color="auto" w:fill="auto"/>
          </w:tcPr>
          <w:p w14:paraId="49310706" w14:textId="77777777" w:rsidR="00DF1B23" w:rsidRDefault="00DF1B23" w:rsidP="00DF1B23">
            <w:r>
              <w:rPr>
                <w:sz w:val="20"/>
                <w:szCs w:val="20"/>
              </w:rPr>
              <w:t>Tener respaldo de personal con experiencia ante esta situación.</w:t>
            </w:r>
          </w:p>
        </w:tc>
      </w:tr>
      <w:tr w:rsidR="00DF1B23" w14:paraId="120F8C24" w14:textId="77777777" w:rsidTr="00DF1B23">
        <w:tc>
          <w:tcPr>
            <w:tcW w:w="4396" w:type="dxa"/>
            <w:tcBorders>
              <w:left w:val="single" w:sz="1" w:space="0" w:color="000000"/>
              <w:bottom w:val="single" w:sz="1" w:space="0" w:color="000000"/>
            </w:tcBorders>
            <w:shd w:val="clear" w:color="auto" w:fill="auto"/>
          </w:tcPr>
          <w:p w14:paraId="5D2D055D" w14:textId="77777777" w:rsidR="00DF1B23" w:rsidRDefault="00DF1B23" w:rsidP="00DF1B23">
            <w:r>
              <w:rPr>
                <w:sz w:val="20"/>
                <w:szCs w:val="20"/>
              </w:rPr>
              <w:t>No todo el personal conoce el desarrollo completo del sistema.</w:t>
            </w:r>
          </w:p>
        </w:tc>
        <w:tc>
          <w:tcPr>
            <w:tcW w:w="4398" w:type="dxa"/>
            <w:tcBorders>
              <w:left w:val="single" w:sz="1" w:space="0" w:color="000000"/>
              <w:bottom w:val="single" w:sz="1" w:space="0" w:color="000000"/>
              <w:right w:val="single" w:sz="1" w:space="0" w:color="000000"/>
            </w:tcBorders>
            <w:shd w:val="clear" w:color="auto" w:fill="auto"/>
          </w:tcPr>
          <w:p w14:paraId="2333B766" w14:textId="77777777" w:rsidR="00DF1B23" w:rsidRDefault="00DF1B23" w:rsidP="00080A9C">
            <w:r>
              <w:rPr>
                <w:sz w:val="20"/>
                <w:szCs w:val="20"/>
              </w:rPr>
              <w:t>La metodología Scrum permite que esto no pase, al mantener constantemente comunicación con todo el equipo.</w:t>
            </w:r>
          </w:p>
        </w:tc>
      </w:tr>
    </w:tbl>
    <w:p w14:paraId="797FEA83" w14:textId="77777777" w:rsidR="00DF1B23" w:rsidRDefault="00DF1B23" w:rsidP="004309C8">
      <w:pPr>
        <w:spacing w:line="240" w:lineRule="auto"/>
        <w:rPr>
          <w:rFonts w:cs="Times New Roman"/>
          <w:szCs w:val="24"/>
        </w:rPr>
      </w:pPr>
    </w:p>
    <w:p w14:paraId="3B548E97" w14:textId="77777777" w:rsidR="00127648" w:rsidRDefault="00127648">
      <w:pPr>
        <w:spacing w:line="259" w:lineRule="auto"/>
        <w:rPr>
          <w:rFonts w:cs="Times New Roman"/>
          <w:szCs w:val="24"/>
        </w:rPr>
      </w:pPr>
      <w:r>
        <w:rPr>
          <w:rFonts w:cs="Times New Roman"/>
          <w:szCs w:val="24"/>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D423FC" w14:paraId="2BD3F734" w14:textId="77777777"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vAlign w:val="center"/>
          </w:tcPr>
          <w:p w14:paraId="35EEF905" w14:textId="77777777" w:rsidR="00D423FC" w:rsidRPr="00D423FC" w:rsidRDefault="00D423FC" w:rsidP="00D423FC">
            <w:pPr>
              <w:jc w:val="center"/>
              <w:rPr>
                <w:b/>
              </w:rPr>
            </w:pPr>
            <w:r w:rsidRPr="00D423FC">
              <w:rPr>
                <w:b/>
              </w:rPr>
              <w:lastRenderedPageBreak/>
              <w:t>Costo del proyecto</w:t>
            </w:r>
          </w:p>
        </w:tc>
      </w:tr>
      <w:tr w:rsidR="00D423FC" w14:paraId="48EEB56A" w14:textId="77777777" w:rsidTr="00127648">
        <w:tc>
          <w:tcPr>
            <w:tcW w:w="4396" w:type="dxa"/>
            <w:tcBorders>
              <w:left w:val="single" w:sz="1" w:space="0" w:color="000000"/>
              <w:bottom w:val="single" w:sz="1" w:space="0" w:color="000000"/>
            </w:tcBorders>
            <w:shd w:val="clear" w:color="auto" w:fill="E7E6E6" w:themeFill="background2"/>
          </w:tcPr>
          <w:p w14:paraId="7DBF5D2E" w14:textId="77777777" w:rsidR="00D423FC" w:rsidRPr="00D423FC" w:rsidRDefault="00D423FC" w:rsidP="00D423FC">
            <w:pPr>
              <w:jc w:val="center"/>
              <w:rPr>
                <w:b/>
              </w:rPr>
            </w:pPr>
            <w:r w:rsidRPr="00D423FC">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14:paraId="31669F01" w14:textId="77777777" w:rsidR="00D423FC" w:rsidRPr="00D423FC" w:rsidRDefault="00D423FC" w:rsidP="00D423FC">
            <w:pPr>
              <w:jc w:val="center"/>
              <w:rPr>
                <w:b/>
              </w:rPr>
            </w:pPr>
            <w:r>
              <w:rPr>
                <w:b/>
                <w:bCs/>
                <w:szCs w:val="24"/>
              </w:rPr>
              <w:t>S</w:t>
            </w:r>
            <w:r w:rsidRPr="00D423FC">
              <w:rPr>
                <w:b/>
                <w:bCs/>
                <w:szCs w:val="24"/>
              </w:rPr>
              <w:t>olución</w:t>
            </w:r>
          </w:p>
        </w:tc>
      </w:tr>
      <w:tr w:rsidR="00D423FC" w14:paraId="405A064F" w14:textId="77777777" w:rsidTr="00093DB6">
        <w:tc>
          <w:tcPr>
            <w:tcW w:w="4396" w:type="dxa"/>
            <w:tcBorders>
              <w:left w:val="single" w:sz="1" w:space="0" w:color="000000"/>
              <w:bottom w:val="single" w:sz="1" w:space="0" w:color="000000"/>
            </w:tcBorders>
            <w:shd w:val="clear" w:color="auto" w:fill="auto"/>
          </w:tcPr>
          <w:p w14:paraId="08B28B5D" w14:textId="77777777" w:rsidR="00D423FC" w:rsidRDefault="00D423FC" w:rsidP="00D423FC">
            <w:r>
              <w:rPr>
                <w:sz w:val="20"/>
                <w:szCs w:val="20"/>
              </w:rPr>
              <w:t>Las estimaciones de costos del proyecto son inexactas.</w:t>
            </w:r>
          </w:p>
        </w:tc>
        <w:tc>
          <w:tcPr>
            <w:tcW w:w="4398" w:type="dxa"/>
            <w:tcBorders>
              <w:left w:val="single" w:sz="1" w:space="0" w:color="000000"/>
              <w:bottom w:val="single" w:sz="1" w:space="0" w:color="000000"/>
              <w:right w:val="single" w:sz="1" w:space="0" w:color="000000"/>
            </w:tcBorders>
            <w:shd w:val="clear" w:color="auto" w:fill="auto"/>
          </w:tcPr>
          <w:p w14:paraId="449918D2" w14:textId="77777777" w:rsidR="00D423FC" w:rsidRDefault="00D423FC" w:rsidP="00D423FC">
            <w:r>
              <w:rPr>
                <w:sz w:val="20"/>
                <w:szCs w:val="20"/>
              </w:rPr>
              <w:t>El presupuesto se debe hacer por etapas del desarrollo.</w:t>
            </w:r>
          </w:p>
        </w:tc>
      </w:tr>
      <w:tr w:rsidR="00D423FC" w14:paraId="2CD83BE8" w14:textId="77777777" w:rsidTr="00093DB6">
        <w:tc>
          <w:tcPr>
            <w:tcW w:w="4396" w:type="dxa"/>
            <w:tcBorders>
              <w:left w:val="single" w:sz="1" w:space="0" w:color="000000"/>
              <w:bottom w:val="single" w:sz="1" w:space="0" w:color="000000"/>
            </w:tcBorders>
            <w:shd w:val="clear" w:color="auto" w:fill="auto"/>
          </w:tcPr>
          <w:p w14:paraId="58B0CC41" w14:textId="77777777" w:rsidR="00D423FC" w:rsidRDefault="00D423FC" w:rsidP="00D423FC">
            <w:r>
              <w:rPr>
                <w:sz w:val="20"/>
                <w:szCs w:val="20"/>
              </w:rPr>
              <w:t>El tiempo estimado del proyecto, no se ajusta a la realidad.</w:t>
            </w:r>
          </w:p>
        </w:tc>
        <w:tc>
          <w:tcPr>
            <w:tcW w:w="4398" w:type="dxa"/>
            <w:tcBorders>
              <w:left w:val="single" w:sz="1" w:space="0" w:color="000000"/>
              <w:bottom w:val="single" w:sz="1" w:space="0" w:color="000000"/>
              <w:right w:val="single" w:sz="1" w:space="0" w:color="000000"/>
            </w:tcBorders>
            <w:shd w:val="clear" w:color="auto" w:fill="auto"/>
          </w:tcPr>
          <w:p w14:paraId="1198C55D" w14:textId="77777777" w:rsidR="00D423FC" w:rsidRDefault="00D423FC" w:rsidP="00D423FC">
            <w:r>
              <w:rPr>
                <w:rFonts w:eastAsia="Arial"/>
                <w:sz w:val="20"/>
                <w:szCs w:val="20"/>
              </w:rPr>
              <w:t xml:space="preserve"> </w:t>
            </w:r>
            <w:r>
              <w:rPr>
                <w:sz w:val="20"/>
                <w:szCs w:val="20"/>
              </w:rPr>
              <w:t>Se debe cumplir los plazos en las fechas establecidas, para no alargar el proyecto.</w:t>
            </w:r>
          </w:p>
        </w:tc>
      </w:tr>
      <w:tr w:rsidR="00D423FC" w14:paraId="26DB8DAB" w14:textId="77777777" w:rsidTr="00093DB6">
        <w:tc>
          <w:tcPr>
            <w:tcW w:w="4396" w:type="dxa"/>
            <w:tcBorders>
              <w:left w:val="single" w:sz="1" w:space="0" w:color="000000"/>
              <w:bottom w:val="single" w:sz="1" w:space="0" w:color="000000"/>
            </w:tcBorders>
            <w:shd w:val="clear" w:color="auto" w:fill="auto"/>
          </w:tcPr>
          <w:p w14:paraId="7E7EF2D1" w14:textId="77777777" w:rsidR="00D423FC" w:rsidRDefault="00D423FC" w:rsidP="00D423FC">
            <w:r>
              <w:rPr>
                <w:sz w:val="20"/>
                <w:szCs w:val="20"/>
              </w:rPr>
              <w:t>El personal contratado es insuficiente.</w:t>
            </w:r>
          </w:p>
        </w:tc>
        <w:tc>
          <w:tcPr>
            <w:tcW w:w="4398" w:type="dxa"/>
            <w:tcBorders>
              <w:left w:val="single" w:sz="1" w:space="0" w:color="000000"/>
              <w:bottom w:val="single" w:sz="1" w:space="0" w:color="000000"/>
              <w:right w:val="single" w:sz="1" w:space="0" w:color="000000"/>
            </w:tcBorders>
            <w:shd w:val="clear" w:color="auto" w:fill="auto"/>
          </w:tcPr>
          <w:p w14:paraId="67363D53" w14:textId="77777777" w:rsidR="00D423FC" w:rsidRDefault="00D423FC" w:rsidP="00D423FC">
            <w:r>
              <w:rPr>
                <w:sz w:val="20"/>
                <w:szCs w:val="20"/>
              </w:rPr>
              <w:t>Tener respaldo de personal con experiencia ante esta situación.</w:t>
            </w:r>
          </w:p>
        </w:tc>
      </w:tr>
      <w:tr w:rsidR="00D423FC" w14:paraId="4FC672BF" w14:textId="77777777" w:rsidTr="00093DB6">
        <w:tc>
          <w:tcPr>
            <w:tcW w:w="4396" w:type="dxa"/>
            <w:tcBorders>
              <w:left w:val="single" w:sz="1" w:space="0" w:color="000000"/>
              <w:bottom w:val="single" w:sz="1" w:space="0" w:color="000000"/>
            </w:tcBorders>
            <w:shd w:val="clear" w:color="auto" w:fill="auto"/>
          </w:tcPr>
          <w:p w14:paraId="4FD69DE8" w14:textId="77777777" w:rsidR="00D423FC" w:rsidRDefault="00D423FC" w:rsidP="00D423FC">
            <w:r>
              <w:rPr>
                <w:sz w:val="20"/>
                <w:szCs w:val="20"/>
              </w:rPr>
              <w:t>Existen requerimientos que no se desarrollaron en el diseño.</w:t>
            </w:r>
          </w:p>
        </w:tc>
        <w:tc>
          <w:tcPr>
            <w:tcW w:w="4398" w:type="dxa"/>
            <w:tcBorders>
              <w:left w:val="single" w:sz="1" w:space="0" w:color="000000"/>
              <w:bottom w:val="single" w:sz="1" w:space="0" w:color="000000"/>
              <w:right w:val="single" w:sz="1" w:space="0" w:color="000000"/>
            </w:tcBorders>
            <w:shd w:val="clear" w:color="auto" w:fill="auto"/>
          </w:tcPr>
          <w:p w14:paraId="77749D60" w14:textId="77777777" w:rsidR="00D423FC" w:rsidRDefault="00D423FC" w:rsidP="00D423FC">
            <w:r>
              <w:rPr>
                <w:sz w:val="20"/>
                <w:szCs w:val="20"/>
              </w:rPr>
              <w:t>Se debe cumplir los requerimientos por etapas y con entrega al cliente cada vez..</w:t>
            </w:r>
          </w:p>
        </w:tc>
      </w:tr>
      <w:tr w:rsidR="00D423FC" w14:paraId="1380DA0A" w14:textId="77777777" w:rsidTr="00093DB6">
        <w:tc>
          <w:tcPr>
            <w:tcW w:w="4396" w:type="dxa"/>
            <w:tcBorders>
              <w:left w:val="single" w:sz="1" w:space="0" w:color="000000"/>
              <w:bottom w:val="single" w:sz="1" w:space="0" w:color="000000"/>
            </w:tcBorders>
            <w:shd w:val="clear" w:color="auto" w:fill="auto"/>
          </w:tcPr>
          <w:p w14:paraId="0B2CE16E" w14:textId="77777777" w:rsidR="00D423FC" w:rsidRDefault="00D423FC" w:rsidP="00D423FC">
            <w:r>
              <w:rPr>
                <w:sz w:val="20"/>
                <w:szCs w:val="20"/>
              </w:rPr>
              <w:t>El cliente se niega a pagar, costos que no estaban en el contrato.</w:t>
            </w:r>
          </w:p>
        </w:tc>
        <w:tc>
          <w:tcPr>
            <w:tcW w:w="4398" w:type="dxa"/>
            <w:tcBorders>
              <w:left w:val="single" w:sz="1" w:space="0" w:color="000000"/>
              <w:bottom w:val="single" w:sz="1" w:space="0" w:color="000000"/>
              <w:right w:val="single" w:sz="1" w:space="0" w:color="000000"/>
            </w:tcBorders>
            <w:shd w:val="clear" w:color="auto" w:fill="auto"/>
          </w:tcPr>
          <w:p w14:paraId="53D0FCD8" w14:textId="77777777" w:rsidR="00D423FC" w:rsidRDefault="00D423FC" w:rsidP="00D423FC">
            <w:r>
              <w:rPr>
                <w:sz w:val="20"/>
                <w:szCs w:val="20"/>
              </w:rPr>
              <w:t>Presupuesto tiene respaldo de la Casa Central  de la Universidad.</w:t>
            </w:r>
          </w:p>
        </w:tc>
      </w:tr>
      <w:tr w:rsidR="00D423FC" w14:paraId="0E9EA3F3" w14:textId="77777777" w:rsidTr="00093DB6">
        <w:tc>
          <w:tcPr>
            <w:tcW w:w="4396" w:type="dxa"/>
            <w:tcBorders>
              <w:left w:val="single" w:sz="1" w:space="0" w:color="000000"/>
              <w:bottom w:val="single" w:sz="1" w:space="0" w:color="000000"/>
            </w:tcBorders>
            <w:shd w:val="clear" w:color="auto" w:fill="auto"/>
          </w:tcPr>
          <w:p w14:paraId="513976DE" w14:textId="77777777" w:rsidR="00D423FC" w:rsidRDefault="00D423FC" w:rsidP="00D423FC">
            <w:r>
              <w:rPr>
                <w:sz w:val="20"/>
                <w:szCs w:val="20"/>
              </w:rPr>
              <w:t>El producto no se entrega en la fecha señalada.</w:t>
            </w:r>
          </w:p>
        </w:tc>
        <w:tc>
          <w:tcPr>
            <w:tcW w:w="4398" w:type="dxa"/>
            <w:tcBorders>
              <w:left w:val="single" w:sz="1" w:space="0" w:color="000000"/>
              <w:bottom w:val="single" w:sz="1" w:space="0" w:color="000000"/>
              <w:right w:val="single" w:sz="1" w:space="0" w:color="000000"/>
            </w:tcBorders>
            <w:shd w:val="clear" w:color="auto" w:fill="auto"/>
          </w:tcPr>
          <w:p w14:paraId="2491F632" w14:textId="77777777" w:rsidR="00D423FC" w:rsidRDefault="00D423FC" w:rsidP="00D423FC">
            <w:r>
              <w:rPr>
                <w:sz w:val="20"/>
                <w:szCs w:val="20"/>
              </w:rPr>
              <w:t>Se debe cumplir los plazos en las fechas establecidas, rigurosamente.</w:t>
            </w:r>
          </w:p>
        </w:tc>
      </w:tr>
      <w:tr w:rsidR="00D423FC" w14:paraId="117310C2" w14:textId="77777777" w:rsidTr="00093DB6">
        <w:tc>
          <w:tcPr>
            <w:tcW w:w="4396" w:type="dxa"/>
            <w:tcBorders>
              <w:left w:val="single" w:sz="1" w:space="0" w:color="000000"/>
              <w:bottom w:val="single" w:sz="1" w:space="0" w:color="000000"/>
            </w:tcBorders>
            <w:shd w:val="clear" w:color="auto" w:fill="auto"/>
          </w:tcPr>
          <w:p w14:paraId="77045533" w14:textId="77777777" w:rsidR="00D423FC" w:rsidRDefault="00D423FC" w:rsidP="00D423FC">
            <w:r>
              <w:rPr>
                <w:sz w:val="20"/>
                <w:szCs w:val="20"/>
              </w:rPr>
              <w:t>El programador se retira del proyecto.</w:t>
            </w:r>
          </w:p>
        </w:tc>
        <w:tc>
          <w:tcPr>
            <w:tcW w:w="4398" w:type="dxa"/>
            <w:tcBorders>
              <w:left w:val="single" w:sz="1" w:space="0" w:color="000000"/>
              <w:bottom w:val="single" w:sz="1" w:space="0" w:color="000000"/>
              <w:right w:val="single" w:sz="1" w:space="0" w:color="000000"/>
            </w:tcBorders>
            <w:shd w:val="clear" w:color="auto" w:fill="auto"/>
          </w:tcPr>
          <w:p w14:paraId="7C458101" w14:textId="77777777" w:rsidR="00D423FC" w:rsidRDefault="00D423FC" w:rsidP="00D423FC">
            <w:r>
              <w:rPr>
                <w:sz w:val="20"/>
                <w:szCs w:val="20"/>
              </w:rPr>
              <w:t>Tener respaldo de personal con experiencia ante esta situación o apoyarlo en su trabajo.</w:t>
            </w:r>
          </w:p>
        </w:tc>
      </w:tr>
      <w:tr w:rsidR="00D423FC" w14:paraId="77762302" w14:textId="77777777" w:rsidTr="00093DB6">
        <w:tc>
          <w:tcPr>
            <w:tcW w:w="4396" w:type="dxa"/>
            <w:tcBorders>
              <w:left w:val="single" w:sz="1" w:space="0" w:color="000000"/>
              <w:bottom w:val="single" w:sz="1" w:space="0" w:color="000000"/>
            </w:tcBorders>
            <w:shd w:val="clear" w:color="auto" w:fill="auto"/>
          </w:tcPr>
          <w:p w14:paraId="06568CAA" w14:textId="77777777" w:rsidR="00D423FC" w:rsidRDefault="00D423FC" w:rsidP="00D423FC">
            <w:r>
              <w:rPr>
                <w:sz w:val="20"/>
                <w:szCs w:val="20"/>
              </w:rPr>
              <w:t>El cliente de enlace abandona la empresa.</w:t>
            </w:r>
          </w:p>
        </w:tc>
        <w:tc>
          <w:tcPr>
            <w:tcW w:w="4398" w:type="dxa"/>
            <w:tcBorders>
              <w:left w:val="single" w:sz="1" w:space="0" w:color="000000"/>
              <w:bottom w:val="single" w:sz="1" w:space="0" w:color="000000"/>
              <w:right w:val="single" w:sz="1" w:space="0" w:color="000000"/>
            </w:tcBorders>
            <w:shd w:val="clear" w:color="auto" w:fill="auto"/>
          </w:tcPr>
          <w:p w14:paraId="415F1359" w14:textId="77777777" w:rsidR="00D423FC" w:rsidRDefault="00D423FC" w:rsidP="00D423FC">
            <w:r>
              <w:rPr>
                <w:sz w:val="20"/>
                <w:szCs w:val="20"/>
              </w:rPr>
              <w:t>La Universidad designa una nueva persona que esté al tanto del proyecto y sus alcances</w:t>
            </w:r>
          </w:p>
        </w:tc>
      </w:tr>
      <w:tr w:rsidR="00D423FC" w14:paraId="1FF38F80" w14:textId="77777777" w:rsidTr="00093DB6">
        <w:tc>
          <w:tcPr>
            <w:tcW w:w="4396" w:type="dxa"/>
            <w:tcBorders>
              <w:left w:val="single" w:sz="1" w:space="0" w:color="000000"/>
              <w:bottom w:val="single" w:sz="1" w:space="0" w:color="000000"/>
            </w:tcBorders>
            <w:shd w:val="clear" w:color="auto" w:fill="auto"/>
          </w:tcPr>
          <w:p w14:paraId="0A29F03A" w14:textId="77777777" w:rsidR="00D423FC" w:rsidRDefault="00D423FC" w:rsidP="00D423FC">
            <w:r>
              <w:rPr>
                <w:sz w:val="20"/>
                <w:szCs w:val="20"/>
              </w:rPr>
              <w:t>El analista se enferma gravemente.</w:t>
            </w:r>
          </w:p>
        </w:tc>
        <w:tc>
          <w:tcPr>
            <w:tcW w:w="4398" w:type="dxa"/>
            <w:tcBorders>
              <w:left w:val="single" w:sz="1" w:space="0" w:color="000000"/>
              <w:bottom w:val="single" w:sz="1" w:space="0" w:color="000000"/>
              <w:right w:val="single" w:sz="1" w:space="0" w:color="000000"/>
            </w:tcBorders>
            <w:shd w:val="clear" w:color="auto" w:fill="auto"/>
          </w:tcPr>
          <w:p w14:paraId="05F19526" w14:textId="77777777" w:rsidR="00D423FC" w:rsidRDefault="00D423FC" w:rsidP="00D423FC">
            <w:r>
              <w:rPr>
                <w:sz w:val="20"/>
                <w:szCs w:val="20"/>
              </w:rPr>
              <w:t>Tener respaldo de personal con experiencia ante esta situación.</w:t>
            </w:r>
          </w:p>
        </w:tc>
      </w:tr>
      <w:tr w:rsidR="00D423FC" w14:paraId="59D9A3F2" w14:textId="77777777" w:rsidTr="00093DB6">
        <w:tc>
          <w:tcPr>
            <w:tcW w:w="4396" w:type="dxa"/>
            <w:tcBorders>
              <w:left w:val="single" w:sz="1" w:space="0" w:color="000000"/>
              <w:bottom w:val="single" w:sz="1" w:space="0" w:color="000000"/>
            </w:tcBorders>
            <w:shd w:val="clear" w:color="auto" w:fill="auto"/>
          </w:tcPr>
          <w:p w14:paraId="5DD4D9EB" w14:textId="77777777" w:rsidR="00D423FC" w:rsidRDefault="00D423FC" w:rsidP="00D423FC">
            <w:r>
              <w:rPr>
                <w:sz w:val="20"/>
                <w:szCs w:val="20"/>
              </w:rPr>
              <w:t>Un integrante del equipo muere.</w:t>
            </w:r>
          </w:p>
        </w:tc>
        <w:tc>
          <w:tcPr>
            <w:tcW w:w="4398" w:type="dxa"/>
            <w:tcBorders>
              <w:left w:val="single" w:sz="1" w:space="0" w:color="000000"/>
              <w:bottom w:val="single" w:sz="1" w:space="0" w:color="000000"/>
              <w:right w:val="single" w:sz="1" w:space="0" w:color="000000"/>
            </w:tcBorders>
            <w:shd w:val="clear" w:color="auto" w:fill="auto"/>
          </w:tcPr>
          <w:p w14:paraId="49B903F5" w14:textId="77777777" w:rsidR="00D423FC" w:rsidRDefault="00D423FC" w:rsidP="00D423FC">
            <w:r>
              <w:rPr>
                <w:sz w:val="20"/>
                <w:szCs w:val="20"/>
              </w:rPr>
              <w:t>Tener respaldo de personal con experiencia ante esta situación.</w:t>
            </w:r>
          </w:p>
        </w:tc>
      </w:tr>
    </w:tbl>
    <w:p w14:paraId="0D7361DE" w14:textId="77777777" w:rsidR="00D423FC" w:rsidRDefault="00D423FC" w:rsidP="004309C8">
      <w:pPr>
        <w:spacing w:line="240" w:lineRule="auto"/>
        <w:rPr>
          <w:rFonts w:cs="Times New Roman"/>
          <w:szCs w:val="24"/>
        </w:rPr>
      </w:pPr>
    </w:p>
    <w:p w14:paraId="1E7E4B28" w14:textId="77777777" w:rsidR="00127648" w:rsidRDefault="00127648">
      <w:pPr>
        <w:spacing w:line="259" w:lineRule="auto"/>
        <w:rPr>
          <w:rFonts w:cs="Times New Roman"/>
          <w:szCs w:val="24"/>
        </w:rPr>
      </w:pPr>
      <w:r>
        <w:rPr>
          <w:rFonts w:cs="Times New Roman"/>
          <w:szCs w:val="24"/>
        </w:rPr>
        <w:br w:type="page"/>
      </w:r>
    </w:p>
    <w:p w14:paraId="6E15F846" w14:textId="77777777" w:rsidR="00D423FC" w:rsidRDefault="00D423FC"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343F12" w14:paraId="1B2960EA" w14:textId="77777777"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14:paraId="5BE27EDA" w14:textId="77777777" w:rsidR="00343F12" w:rsidRPr="00343F12" w:rsidRDefault="00343F12" w:rsidP="00343F12">
            <w:pPr>
              <w:jc w:val="center"/>
              <w:rPr>
                <w:b/>
              </w:rPr>
            </w:pPr>
            <w:r w:rsidRPr="00343F12">
              <w:rPr>
                <w:b/>
              </w:rPr>
              <w:t>Comunicación</w:t>
            </w:r>
          </w:p>
        </w:tc>
      </w:tr>
      <w:tr w:rsidR="00343F12" w14:paraId="281135FC" w14:textId="77777777" w:rsidTr="00127648">
        <w:tc>
          <w:tcPr>
            <w:tcW w:w="4396" w:type="dxa"/>
            <w:tcBorders>
              <w:left w:val="single" w:sz="1" w:space="0" w:color="000000"/>
              <w:bottom w:val="single" w:sz="1" w:space="0" w:color="000000"/>
            </w:tcBorders>
            <w:shd w:val="clear" w:color="auto" w:fill="E7E6E6" w:themeFill="background2"/>
          </w:tcPr>
          <w:p w14:paraId="1D77C42E" w14:textId="77777777" w:rsidR="00343F12" w:rsidRPr="00343F12" w:rsidRDefault="00343F12" w:rsidP="00343F12">
            <w:pPr>
              <w:jc w:val="center"/>
              <w:rPr>
                <w:b/>
              </w:rPr>
            </w:pPr>
            <w:r w:rsidRPr="00343F12">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14:paraId="16ADE404" w14:textId="77777777" w:rsidR="00343F12" w:rsidRPr="00343F12" w:rsidRDefault="00343F12" w:rsidP="00343F12">
            <w:pPr>
              <w:jc w:val="center"/>
              <w:rPr>
                <w:b/>
              </w:rPr>
            </w:pPr>
            <w:r w:rsidRPr="00343F12">
              <w:rPr>
                <w:b/>
                <w:bCs/>
                <w:szCs w:val="24"/>
              </w:rPr>
              <w:t>Solución</w:t>
            </w:r>
          </w:p>
        </w:tc>
      </w:tr>
      <w:tr w:rsidR="00343F12" w14:paraId="6B2AD939" w14:textId="77777777" w:rsidTr="00093DB6">
        <w:tc>
          <w:tcPr>
            <w:tcW w:w="4396" w:type="dxa"/>
            <w:tcBorders>
              <w:left w:val="single" w:sz="1" w:space="0" w:color="000000"/>
              <w:bottom w:val="single" w:sz="1" w:space="0" w:color="000000"/>
            </w:tcBorders>
            <w:shd w:val="clear" w:color="auto" w:fill="auto"/>
          </w:tcPr>
          <w:p w14:paraId="3750D7CB" w14:textId="77777777" w:rsidR="00343F12" w:rsidRDefault="00343F12" w:rsidP="00343F12">
            <w:r>
              <w:rPr>
                <w:sz w:val="20"/>
                <w:szCs w:val="20"/>
              </w:rPr>
              <w:t>Los requisitos son mal interpretados por el equipo del proyecto se producirá un desfase entre las expectativas, demandas y el trabajo en su conjunto.</w:t>
            </w:r>
          </w:p>
        </w:tc>
        <w:tc>
          <w:tcPr>
            <w:tcW w:w="4398" w:type="dxa"/>
            <w:tcBorders>
              <w:left w:val="single" w:sz="1" w:space="0" w:color="000000"/>
              <w:bottom w:val="single" w:sz="1" w:space="0" w:color="000000"/>
              <w:right w:val="single" w:sz="1" w:space="0" w:color="000000"/>
            </w:tcBorders>
            <w:shd w:val="clear" w:color="auto" w:fill="auto"/>
          </w:tcPr>
          <w:p w14:paraId="33735905" w14:textId="77777777" w:rsidR="00343F12" w:rsidRDefault="00343F12" w:rsidP="00343F12">
            <w:r>
              <w:rPr>
                <w:sz w:val="20"/>
                <w:szCs w:val="20"/>
              </w:rPr>
              <w:t>Estandarizar la comunicación entre las partes y dejarlas estipuladas en el contrato.</w:t>
            </w:r>
          </w:p>
        </w:tc>
      </w:tr>
      <w:tr w:rsidR="00343F12" w14:paraId="5DAD8AE4" w14:textId="77777777" w:rsidTr="00093DB6">
        <w:tc>
          <w:tcPr>
            <w:tcW w:w="4396" w:type="dxa"/>
            <w:tcBorders>
              <w:left w:val="single" w:sz="1" w:space="0" w:color="000000"/>
              <w:bottom w:val="single" w:sz="1" w:space="0" w:color="000000"/>
            </w:tcBorders>
            <w:shd w:val="clear" w:color="auto" w:fill="auto"/>
          </w:tcPr>
          <w:p w14:paraId="65DC59B0" w14:textId="77777777" w:rsidR="00343F12" w:rsidRDefault="00343F12" w:rsidP="00343F12">
            <w:r>
              <w:rPr>
                <w:sz w:val="20"/>
                <w:szCs w:val="20"/>
              </w:rPr>
              <w:t>Los canales de comunicación no son ocupados por las partes interesadas</w:t>
            </w:r>
          </w:p>
        </w:tc>
        <w:tc>
          <w:tcPr>
            <w:tcW w:w="4398" w:type="dxa"/>
            <w:tcBorders>
              <w:left w:val="single" w:sz="1" w:space="0" w:color="000000"/>
              <w:bottom w:val="single" w:sz="1" w:space="0" w:color="000000"/>
              <w:right w:val="single" w:sz="1" w:space="0" w:color="000000"/>
            </w:tcBorders>
            <w:shd w:val="clear" w:color="auto" w:fill="auto"/>
          </w:tcPr>
          <w:p w14:paraId="5169AA0D" w14:textId="77777777" w:rsidR="00343F12" w:rsidRDefault="00343F12" w:rsidP="00343F12">
            <w:r>
              <w:rPr>
                <w:sz w:val="20"/>
                <w:szCs w:val="20"/>
              </w:rPr>
              <w:t>Establecer los canales de comunicación y  dejarlas estipuladas en el contrato.</w:t>
            </w:r>
          </w:p>
        </w:tc>
      </w:tr>
      <w:tr w:rsidR="00343F12" w14:paraId="61062A7A" w14:textId="77777777" w:rsidTr="00093DB6">
        <w:tc>
          <w:tcPr>
            <w:tcW w:w="4396" w:type="dxa"/>
            <w:tcBorders>
              <w:left w:val="single" w:sz="1" w:space="0" w:color="000000"/>
              <w:bottom w:val="single" w:sz="1" w:space="0" w:color="000000"/>
            </w:tcBorders>
            <w:shd w:val="clear" w:color="auto" w:fill="auto"/>
          </w:tcPr>
          <w:p w14:paraId="65B62252" w14:textId="77777777" w:rsidR="00343F12" w:rsidRDefault="00343F12" w:rsidP="00343F12">
            <w:r>
              <w:rPr>
                <w:sz w:val="20"/>
                <w:szCs w:val="20"/>
              </w:rPr>
              <w:t>El cliente de enlace no participa de las reuniones de desarrollo.</w:t>
            </w:r>
          </w:p>
        </w:tc>
        <w:tc>
          <w:tcPr>
            <w:tcW w:w="4398" w:type="dxa"/>
            <w:tcBorders>
              <w:left w:val="single" w:sz="1" w:space="0" w:color="000000"/>
              <w:bottom w:val="single" w:sz="1" w:space="0" w:color="000000"/>
              <w:right w:val="single" w:sz="1" w:space="0" w:color="000000"/>
            </w:tcBorders>
            <w:shd w:val="clear" w:color="auto" w:fill="auto"/>
          </w:tcPr>
          <w:p w14:paraId="174F874C" w14:textId="77777777" w:rsidR="00343F12" w:rsidRDefault="00343F12" w:rsidP="00343F12">
            <w:r>
              <w:rPr>
                <w:sz w:val="20"/>
                <w:szCs w:val="20"/>
              </w:rPr>
              <w:t>Exigir a la Universidad su participación o pedir el cambio de ella.</w:t>
            </w:r>
          </w:p>
        </w:tc>
      </w:tr>
      <w:tr w:rsidR="00343F12" w14:paraId="17722CBE" w14:textId="77777777" w:rsidTr="00093DB6">
        <w:tc>
          <w:tcPr>
            <w:tcW w:w="4396" w:type="dxa"/>
            <w:tcBorders>
              <w:left w:val="single" w:sz="1" w:space="0" w:color="000000"/>
              <w:bottom w:val="single" w:sz="1" w:space="0" w:color="000000"/>
            </w:tcBorders>
            <w:shd w:val="clear" w:color="auto" w:fill="auto"/>
          </w:tcPr>
          <w:p w14:paraId="4498692E" w14:textId="77777777" w:rsidR="00343F12" w:rsidRDefault="00343F12" w:rsidP="00343F12">
            <w:r>
              <w:rPr>
                <w:sz w:val="20"/>
                <w:szCs w:val="20"/>
              </w:rPr>
              <w:t>El equipo no se entiende con el cliente y piden su cambio.</w:t>
            </w:r>
          </w:p>
        </w:tc>
        <w:tc>
          <w:tcPr>
            <w:tcW w:w="4398" w:type="dxa"/>
            <w:tcBorders>
              <w:left w:val="single" w:sz="1" w:space="0" w:color="000000"/>
              <w:bottom w:val="single" w:sz="1" w:space="0" w:color="000000"/>
              <w:right w:val="single" w:sz="1" w:space="0" w:color="000000"/>
            </w:tcBorders>
            <w:shd w:val="clear" w:color="auto" w:fill="auto"/>
          </w:tcPr>
          <w:p w14:paraId="2607E1E7" w14:textId="77777777" w:rsidR="00343F12" w:rsidRDefault="00343F12" w:rsidP="00343F12">
            <w:r>
              <w:rPr>
                <w:sz w:val="20"/>
                <w:szCs w:val="20"/>
              </w:rPr>
              <w:t xml:space="preserve">Se debe tratar de solucionar de inmediato el problema, a </w:t>
            </w:r>
            <w:r w:rsidR="00080A9C">
              <w:rPr>
                <w:sz w:val="20"/>
                <w:szCs w:val="20"/>
              </w:rPr>
              <w:t>través</w:t>
            </w:r>
            <w:r>
              <w:rPr>
                <w:sz w:val="20"/>
                <w:szCs w:val="20"/>
              </w:rPr>
              <w:t xml:space="preserve"> de reuniones o solicitar el cambio de la persona. .</w:t>
            </w:r>
          </w:p>
        </w:tc>
      </w:tr>
      <w:tr w:rsidR="00343F12" w14:paraId="37A04DB2" w14:textId="77777777" w:rsidTr="00093DB6">
        <w:tc>
          <w:tcPr>
            <w:tcW w:w="4396" w:type="dxa"/>
            <w:tcBorders>
              <w:left w:val="single" w:sz="1" w:space="0" w:color="000000"/>
              <w:bottom w:val="single" w:sz="1" w:space="0" w:color="000000"/>
            </w:tcBorders>
            <w:shd w:val="clear" w:color="auto" w:fill="auto"/>
          </w:tcPr>
          <w:p w14:paraId="122B35FD" w14:textId="77777777" w:rsidR="00343F12" w:rsidRDefault="00343F12" w:rsidP="00343F12">
            <w:r>
              <w:rPr>
                <w:sz w:val="20"/>
                <w:szCs w:val="20"/>
              </w:rPr>
              <w:t>El cliente de enlace exige requisitos no incorporadas en el contrato</w:t>
            </w:r>
          </w:p>
        </w:tc>
        <w:tc>
          <w:tcPr>
            <w:tcW w:w="4398" w:type="dxa"/>
            <w:tcBorders>
              <w:left w:val="single" w:sz="1" w:space="0" w:color="000000"/>
              <w:bottom w:val="single" w:sz="1" w:space="0" w:color="000000"/>
              <w:right w:val="single" w:sz="1" w:space="0" w:color="000000"/>
            </w:tcBorders>
            <w:shd w:val="clear" w:color="auto" w:fill="auto"/>
          </w:tcPr>
          <w:p w14:paraId="1EC2F0E5" w14:textId="77777777" w:rsidR="00343F12" w:rsidRDefault="00343F12" w:rsidP="00343F12">
            <w:r>
              <w:rPr>
                <w:sz w:val="20"/>
                <w:szCs w:val="20"/>
              </w:rPr>
              <w:t>Se debe cumplir con el contrato escrito, por parte de la Universidad.  Cualquier requerimiento adicional tiene otro costo.</w:t>
            </w:r>
          </w:p>
        </w:tc>
      </w:tr>
    </w:tbl>
    <w:p w14:paraId="1BD16A9A" w14:textId="77777777" w:rsidR="00D423FC" w:rsidRDefault="00D423FC" w:rsidP="004309C8">
      <w:pPr>
        <w:spacing w:line="240" w:lineRule="auto"/>
        <w:rPr>
          <w:rFonts w:cs="Times New Roman"/>
          <w:szCs w:val="24"/>
        </w:rPr>
      </w:pPr>
    </w:p>
    <w:p w14:paraId="4BF34D9E" w14:textId="77777777" w:rsidR="00645AF5" w:rsidRDefault="00645AF5" w:rsidP="004309C8">
      <w:pPr>
        <w:spacing w:line="240" w:lineRule="auto"/>
        <w:rPr>
          <w:rFonts w:cs="Times New Roman"/>
          <w:szCs w:val="24"/>
        </w:rPr>
      </w:pPr>
    </w:p>
    <w:p w14:paraId="4FF57EAA" w14:textId="77777777" w:rsidR="00645AF5" w:rsidRDefault="00645AF5" w:rsidP="004309C8">
      <w:pPr>
        <w:spacing w:line="240" w:lineRule="auto"/>
        <w:rPr>
          <w:rFonts w:cs="Times New Roman"/>
          <w:szCs w:val="24"/>
        </w:rPr>
      </w:pPr>
    </w:p>
    <w:p w14:paraId="1809188D" w14:textId="77777777" w:rsidR="00645AF5" w:rsidRDefault="00645AF5" w:rsidP="004309C8">
      <w:pPr>
        <w:spacing w:line="240" w:lineRule="auto"/>
        <w:rPr>
          <w:rFonts w:cs="Times New Roman"/>
          <w:szCs w:val="24"/>
        </w:rPr>
      </w:pPr>
    </w:p>
    <w:p w14:paraId="2FFF9611" w14:textId="77777777" w:rsidR="00645AF5" w:rsidRDefault="00645AF5" w:rsidP="004309C8">
      <w:pPr>
        <w:spacing w:line="240" w:lineRule="auto"/>
        <w:rPr>
          <w:rFonts w:cs="Times New Roman"/>
          <w:szCs w:val="24"/>
        </w:rPr>
      </w:pPr>
    </w:p>
    <w:p w14:paraId="7B2CD088" w14:textId="77777777" w:rsidR="00645AF5" w:rsidRDefault="00645AF5" w:rsidP="004309C8">
      <w:pPr>
        <w:spacing w:line="240" w:lineRule="auto"/>
        <w:rPr>
          <w:rFonts w:cs="Times New Roman"/>
          <w:szCs w:val="24"/>
        </w:rPr>
      </w:pPr>
    </w:p>
    <w:p w14:paraId="0148E0C1" w14:textId="77777777" w:rsidR="00645AF5" w:rsidRDefault="00645AF5" w:rsidP="004309C8">
      <w:pPr>
        <w:spacing w:line="240" w:lineRule="auto"/>
        <w:rPr>
          <w:rFonts w:cs="Times New Roman"/>
          <w:szCs w:val="24"/>
        </w:rPr>
      </w:pPr>
    </w:p>
    <w:p w14:paraId="63E2FC97" w14:textId="77777777" w:rsidR="00127648" w:rsidRDefault="00127648">
      <w:pPr>
        <w:spacing w:line="259" w:lineRule="auto"/>
        <w:rPr>
          <w:rFonts w:cs="Times New Roman"/>
          <w:szCs w:val="24"/>
        </w:rPr>
      </w:pPr>
      <w:r>
        <w:rPr>
          <w:rFonts w:cs="Times New Roman"/>
          <w:szCs w:val="24"/>
        </w:rPr>
        <w:br w:type="page"/>
      </w:r>
    </w:p>
    <w:p w14:paraId="16011AB4" w14:textId="77777777" w:rsidR="00645AF5" w:rsidRDefault="00645AF5"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645AF5" w14:paraId="5C8A75A7" w14:textId="77777777"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14:paraId="436A3545" w14:textId="77777777" w:rsidR="00645AF5" w:rsidRPr="00645AF5" w:rsidRDefault="00645AF5" w:rsidP="00645AF5">
            <w:pPr>
              <w:jc w:val="center"/>
              <w:rPr>
                <w:b/>
              </w:rPr>
            </w:pPr>
            <w:r w:rsidRPr="00645AF5">
              <w:rPr>
                <w:b/>
              </w:rPr>
              <w:t>Técnicos</w:t>
            </w:r>
          </w:p>
        </w:tc>
      </w:tr>
      <w:tr w:rsidR="00645AF5" w14:paraId="34FE5F45" w14:textId="77777777" w:rsidTr="00127648">
        <w:tc>
          <w:tcPr>
            <w:tcW w:w="4396" w:type="dxa"/>
            <w:tcBorders>
              <w:left w:val="single" w:sz="1" w:space="0" w:color="000000"/>
              <w:bottom w:val="single" w:sz="1" w:space="0" w:color="000000"/>
            </w:tcBorders>
            <w:shd w:val="clear" w:color="auto" w:fill="E7E6E6" w:themeFill="background2"/>
          </w:tcPr>
          <w:p w14:paraId="46D05C7D" w14:textId="77777777" w:rsidR="00645AF5" w:rsidRPr="00645AF5" w:rsidRDefault="00645AF5" w:rsidP="00645AF5">
            <w:pPr>
              <w:jc w:val="center"/>
              <w:rPr>
                <w:b/>
              </w:rPr>
            </w:pPr>
            <w:r w:rsidRPr="00645AF5">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14:paraId="4278F290" w14:textId="77777777" w:rsidR="00645AF5" w:rsidRPr="00645AF5" w:rsidRDefault="00645AF5" w:rsidP="00645AF5">
            <w:pPr>
              <w:jc w:val="center"/>
              <w:rPr>
                <w:b/>
              </w:rPr>
            </w:pPr>
            <w:r w:rsidRPr="00645AF5">
              <w:rPr>
                <w:b/>
                <w:bCs/>
                <w:szCs w:val="24"/>
              </w:rPr>
              <w:t>Solución</w:t>
            </w:r>
          </w:p>
        </w:tc>
      </w:tr>
      <w:tr w:rsidR="00645AF5" w14:paraId="497A2FA0" w14:textId="77777777" w:rsidTr="00093DB6">
        <w:tc>
          <w:tcPr>
            <w:tcW w:w="4396" w:type="dxa"/>
            <w:tcBorders>
              <w:left w:val="single" w:sz="1" w:space="0" w:color="000000"/>
              <w:bottom w:val="single" w:sz="1" w:space="0" w:color="000000"/>
            </w:tcBorders>
            <w:shd w:val="clear" w:color="auto" w:fill="auto"/>
          </w:tcPr>
          <w:p w14:paraId="1D99B58E" w14:textId="77777777" w:rsidR="00645AF5" w:rsidRDefault="00645AF5" w:rsidP="00645AF5">
            <w:r>
              <w:rPr>
                <w:sz w:val="20"/>
                <w:szCs w:val="20"/>
              </w:rPr>
              <w:t>Los recursos técnicos no tienen interfaces estándar.</w:t>
            </w:r>
          </w:p>
        </w:tc>
        <w:tc>
          <w:tcPr>
            <w:tcW w:w="4398" w:type="dxa"/>
            <w:tcBorders>
              <w:left w:val="single" w:sz="1" w:space="0" w:color="000000"/>
              <w:bottom w:val="single" w:sz="1" w:space="0" w:color="000000"/>
              <w:right w:val="single" w:sz="1" w:space="0" w:color="000000"/>
            </w:tcBorders>
            <w:shd w:val="clear" w:color="auto" w:fill="auto"/>
          </w:tcPr>
          <w:p w14:paraId="2CD6DA1C" w14:textId="77777777" w:rsidR="00645AF5" w:rsidRDefault="00645AF5" w:rsidP="00645AF5">
            <w:r>
              <w:rPr>
                <w:sz w:val="20"/>
                <w:szCs w:val="20"/>
              </w:rPr>
              <w:t>Estandarizar la interfaz de los equipos adquiridos y revisar los existentes.</w:t>
            </w:r>
          </w:p>
        </w:tc>
      </w:tr>
      <w:tr w:rsidR="00645AF5" w14:paraId="0D3FA2CE" w14:textId="77777777" w:rsidTr="00093DB6">
        <w:tc>
          <w:tcPr>
            <w:tcW w:w="4396" w:type="dxa"/>
            <w:tcBorders>
              <w:left w:val="single" w:sz="1" w:space="0" w:color="000000"/>
              <w:bottom w:val="single" w:sz="1" w:space="0" w:color="000000"/>
            </w:tcBorders>
            <w:shd w:val="clear" w:color="auto" w:fill="auto"/>
          </w:tcPr>
          <w:p w14:paraId="6F81E397" w14:textId="77777777" w:rsidR="00645AF5" w:rsidRDefault="00645AF5" w:rsidP="00645AF5">
            <w:r>
              <w:rPr>
                <w:sz w:val="20"/>
                <w:szCs w:val="20"/>
              </w:rPr>
              <w:t>Los recursos técnicos tienen vulnerabilidades de seguridad.</w:t>
            </w:r>
          </w:p>
        </w:tc>
        <w:tc>
          <w:tcPr>
            <w:tcW w:w="4398" w:type="dxa"/>
            <w:tcBorders>
              <w:left w:val="single" w:sz="1" w:space="0" w:color="000000"/>
              <w:bottom w:val="single" w:sz="1" w:space="0" w:color="000000"/>
              <w:right w:val="single" w:sz="1" w:space="0" w:color="000000"/>
            </w:tcBorders>
            <w:shd w:val="clear" w:color="auto" w:fill="auto"/>
          </w:tcPr>
          <w:p w14:paraId="65050938" w14:textId="77777777" w:rsidR="00645AF5" w:rsidRDefault="00645AF5" w:rsidP="00645AF5">
            <w:r>
              <w:rPr>
                <w:sz w:val="20"/>
                <w:szCs w:val="20"/>
              </w:rPr>
              <w:t xml:space="preserve">Establecer  </w:t>
            </w:r>
            <w:r w:rsidR="00080A9C">
              <w:rPr>
                <w:sz w:val="20"/>
                <w:szCs w:val="20"/>
              </w:rPr>
              <w:t>estándar</w:t>
            </w:r>
            <w:r>
              <w:rPr>
                <w:sz w:val="20"/>
                <w:szCs w:val="20"/>
              </w:rPr>
              <w:t xml:space="preserve"> de seguridad</w:t>
            </w:r>
          </w:p>
        </w:tc>
      </w:tr>
      <w:tr w:rsidR="00645AF5" w14:paraId="7A70B915" w14:textId="77777777" w:rsidTr="00093DB6">
        <w:tc>
          <w:tcPr>
            <w:tcW w:w="4396" w:type="dxa"/>
            <w:tcBorders>
              <w:left w:val="single" w:sz="1" w:space="0" w:color="000000"/>
              <w:bottom w:val="single" w:sz="1" w:space="0" w:color="000000"/>
            </w:tcBorders>
            <w:shd w:val="clear" w:color="auto" w:fill="auto"/>
          </w:tcPr>
          <w:p w14:paraId="5D557D2B" w14:textId="77777777" w:rsidR="00645AF5" w:rsidRDefault="00645AF5" w:rsidP="00645AF5">
            <w:r>
              <w:rPr>
                <w:sz w:val="20"/>
                <w:szCs w:val="20"/>
              </w:rPr>
              <w:t>Los recursos técnicos fallan después de un corto período de tiempo.</w:t>
            </w:r>
          </w:p>
        </w:tc>
        <w:tc>
          <w:tcPr>
            <w:tcW w:w="4398" w:type="dxa"/>
            <w:tcBorders>
              <w:left w:val="single" w:sz="1" w:space="0" w:color="000000"/>
              <w:bottom w:val="single" w:sz="1" w:space="0" w:color="000000"/>
              <w:right w:val="single" w:sz="1" w:space="0" w:color="000000"/>
            </w:tcBorders>
            <w:shd w:val="clear" w:color="auto" w:fill="auto"/>
          </w:tcPr>
          <w:p w14:paraId="33AFCDA3" w14:textId="77777777" w:rsidR="00645AF5" w:rsidRDefault="00645AF5" w:rsidP="00645AF5">
            <w:r>
              <w:rPr>
                <w:sz w:val="20"/>
                <w:szCs w:val="20"/>
              </w:rPr>
              <w:t>Exigir cumplimiento de las garantías</w:t>
            </w:r>
          </w:p>
        </w:tc>
      </w:tr>
      <w:tr w:rsidR="00645AF5" w14:paraId="113FA8E4" w14:textId="77777777" w:rsidTr="00093DB6">
        <w:tc>
          <w:tcPr>
            <w:tcW w:w="4396" w:type="dxa"/>
            <w:tcBorders>
              <w:left w:val="single" w:sz="1" w:space="0" w:color="000000"/>
              <w:bottom w:val="single" w:sz="1" w:space="0" w:color="000000"/>
            </w:tcBorders>
            <w:shd w:val="clear" w:color="auto" w:fill="auto"/>
          </w:tcPr>
          <w:p w14:paraId="517956C9" w14:textId="77777777" w:rsidR="00645AF5" w:rsidRDefault="00645AF5" w:rsidP="00645AF5">
            <w:r>
              <w:rPr>
                <w:sz w:val="20"/>
                <w:szCs w:val="20"/>
              </w:rPr>
              <w:t>No hay documentación de apoyo técnico.</w:t>
            </w:r>
          </w:p>
        </w:tc>
        <w:tc>
          <w:tcPr>
            <w:tcW w:w="4398" w:type="dxa"/>
            <w:tcBorders>
              <w:left w:val="single" w:sz="1" w:space="0" w:color="000000"/>
              <w:bottom w:val="single" w:sz="1" w:space="0" w:color="000000"/>
              <w:right w:val="single" w:sz="1" w:space="0" w:color="000000"/>
            </w:tcBorders>
            <w:shd w:val="clear" w:color="auto" w:fill="auto"/>
          </w:tcPr>
          <w:p w14:paraId="3703361C" w14:textId="77777777" w:rsidR="00645AF5" w:rsidRDefault="00645AF5" w:rsidP="00645AF5">
            <w:r>
              <w:rPr>
                <w:sz w:val="20"/>
                <w:szCs w:val="20"/>
              </w:rPr>
              <w:t>Crear documento de apoyo.</w:t>
            </w:r>
          </w:p>
        </w:tc>
      </w:tr>
      <w:tr w:rsidR="00645AF5" w14:paraId="7C3E329D" w14:textId="77777777" w:rsidTr="00093DB6">
        <w:tc>
          <w:tcPr>
            <w:tcW w:w="4396" w:type="dxa"/>
            <w:tcBorders>
              <w:left w:val="single" w:sz="1" w:space="0" w:color="000000"/>
              <w:bottom w:val="single" w:sz="1" w:space="0" w:color="000000"/>
            </w:tcBorders>
            <w:shd w:val="clear" w:color="auto" w:fill="auto"/>
          </w:tcPr>
          <w:p w14:paraId="523EE8B3" w14:textId="77777777" w:rsidR="00645AF5" w:rsidRDefault="00645AF5" w:rsidP="00080A9C">
            <w:r>
              <w:rPr>
                <w:sz w:val="20"/>
                <w:szCs w:val="20"/>
              </w:rPr>
              <w:t>La interfaz no gusta a los usuarios.</w:t>
            </w:r>
          </w:p>
        </w:tc>
        <w:tc>
          <w:tcPr>
            <w:tcW w:w="4398" w:type="dxa"/>
            <w:tcBorders>
              <w:left w:val="single" w:sz="1" w:space="0" w:color="000000"/>
              <w:bottom w:val="single" w:sz="1" w:space="0" w:color="000000"/>
              <w:right w:val="single" w:sz="1" w:space="0" w:color="000000"/>
            </w:tcBorders>
            <w:shd w:val="clear" w:color="auto" w:fill="auto"/>
          </w:tcPr>
          <w:p w14:paraId="52720BDE" w14:textId="77777777" w:rsidR="00645AF5" w:rsidRDefault="00645AF5" w:rsidP="00645AF5">
            <w:r>
              <w:rPr>
                <w:sz w:val="20"/>
                <w:szCs w:val="20"/>
              </w:rPr>
              <w:t>Presentar interfaz para su aprobación al cumplir este requisito no funcional.</w:t>
            </w:r>
          </w:p>
        </w:tc>
      </w:tr>
      <w:tr w:rsidR="00645AF5" w14:paraId="1684D04D" w14:textId="77777777" w:rsidTr="00093DB6">
        <w:tc>
          <w:tcPr>
            <w:tcW w:w="4396" w:type="dxa"/>
            <w:tcBorders>
              <w:left w:val="single" w:sz="1" w:space="0" w:color="000000"/>
              <w:bottom w:val="single" w:sz="1" w:space="0" w:color="000000"/>
            </w:tcBorders>
            <w:shd w:val="clear" w:color="auto" w:fill="auto"/>
          </w:tcPr>
          <w:p w14:paraId="7928B19C" w14:textId="77777777" w:rsidR="00645AF5" w:rsidRDefault="00645AF5" w:rsidP="00645AF5">
            <w:r>
              <w:rPr>
                <w:sz w:val="20"/>
                <w:szCs w:val="20"/>
              </w:rPr>
              <w:t>No se realizan las mejoras solicitadas por los usuarios.</w:t>
            </w:r>
          </w:p>
        </w:tc>
        <w:tc>
          <w:tcPr>
            <w:tcW w:w="4398" w:type="dxa"/>
            <w:tcBorders>
              <w:left w:val="single" w:sz="1" w:space="0" w:color="000000"/>
              <w:bottom w:val="single" w:sz="1" w:space="0" w:color="000000"/>
              <w:right w:val="single" w:sz="1" w:space="0" w:color="000000"/>
            </w:tcBorders>
            <w:shd w:val="clear" w:color="auto" w:fill="auto"/>
          </w:tcPr>
          <w:p w14:paraId="2932A230" w14:textId="77777777" w:rsidR="00645AF5" w:rsidRDefault="00645AF5" w:rsidP="00645AF5">
            <w:r>
              <w:rPr>
                <w:sz w:val="20"/>
                <w:szCs w:val="20"/>
              </w:rPr>
              <w:t>Cumplir mejoras una vez solicitadas por los usuarios</w:t>
            </w:r>
          </w:p>
        </w:tc>
      </w:tr>
      <w:tr w:rsidR="00645AF5" w14:paraId="4BF27537" w14:textId="77777777" w:rsidTr="00093DB6">
        <w:tc>
          <w:tcPr>
            <w:tcW w:w="4396" w:type="dxa"/>
            <w:tcBorders>
              <w:left w:val="single" w:sz="1" w:space="0" w:color="000000"/>
              <w:bottom w:val="single" w:sz="1" w:space="0" w:color="000000"/>
            </w:tcBorders>
            <w:shd w:val="clear" w:color="auto" w:fill="auto"/>
          </w:tcPr>
          <w:p w14:paraId="0037CAAE" w14:textId="77777777" w:rsidR="00645AF5" w:rsidRDefault="00645AF5" w:rsidP="00645AF5">
            <w:r>
              <w:rPr>
                <w:sz w:val="20"/>
                <w:szCs w:val="20"/>
              </w:rPr>
              <w:t>La tecnología usada pierde la licencia.</w:t>
            </w:r>
          </w:p>
        </w:tc>
        <w:tc>
          <w:tcPr>
            <w:tcW w:w="4398" w:type="dxa"/>
            <w:tcBorders>
              <w:left w:val="single" w:sz="1" w:space="0" w:color="000000"/>
              <w:bottom w:val="single" w:sz="1" w:space="0" w:color="000000"/>
              <w:right w:val="single" w:sz="1" w:space="0" w:color="000000"/>
            </w:tcBorders>
            <w:shd w:val="clear" w:color="auto" w:fill="auto"/>
          </w:tcPr>
          <w:p w14:paraId="77672B3B" w14:textId="77777777" w:rsidR="00645AF5" w:rsidRDefault="00645AF5" w:rsidP="00645AF5">
            <w:r>
              <w:rPr>
                <w:sz w:val="20"/>
                <w:szCs w:val="20"/>
              </w:rPr>
              <w:t xml:space="preserve">Renovar </w:t>
            </w:r>
            <w:r w:rsidR="00127648">
              <w:rPr>
                <w:sz w:val="20"/>
                <w:szCs w:val="20"/>
              </w:rPr>
              <w:t>licencia</w:t>
            </w:r>
            <w:r>
              <w:rPr>
                <w:sz w:val="20"/>
                <w:szCs w:val="20"/>
              </w:rPr>
              <w:t xml:space="preserve"> de los equipos.</w:t>
            </w:r>
          </w:p>
        </w:tc>
      </w:tr>
    </w:tbl>
    <w:p w14:paraId="2F878DBB" w14:textId="77777777" w:rsidR="00645AF5" w:rsidRDefault="00645AF5" w:rsidP="004309C8">
      <w:pPr>
        <w:spacing w:line="240" w:lineRule="auto"/>
        <w:rPr>
          <w:rFonts w:cs="Times New Roman"/>
          <w:szCs w:val="24"/>
        </w:rPr>
      </w:pPr>
    </w:p>
    <w:p w14:paraId="7E551519" w14:textId="77777777" w:rsidR="00127648" w:rsidRDefault="00127648">
      <w:pPr>
        <w:spacing w:line="259" w:lineRule="auto"/>
        <w:rPr>
          <w:rFonts w:cs="Times New Roman"/>
          <w:szCs w:val="24"/>
        </w:rPr>
      </w:pPr>
      <w:r>
        <w:rPr>
          <w:rFonts w:cs="Times New Roman"/>
          <w:szCs w:val="24"/>
        </w:rPr>
        <w:br w:type="page"/>
      </w:r>
    </w:p>
    <w:p w14:paraId="21175BF1" w14:textId="77777777" w:rsidR="00F13CF5" w:rsidRDefault="00F13CF5"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F13CF5" w14:paraId="5ACAED67" w14:textId="77777777"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14:paraId="182EE9C5" w14:textId="77777777" w:rsidR="00F13CF5" w:rsidRPr="00F13CF5" w:rsidRDefault="00F13CF5" w:rsidP="00F13CF5">
            <w:pPr>
              <w:jc w:val="center"/>
              <w:rPr>
                <w:b/>
              </w:rPr>
            </w:pPr>
            <w:r w:rsidRPr="00F13CF5">
              <w:rPr>
                <w:b/>
              </w:rPr>
              <w:t>Presupuesto</w:t>
            </w:r>
          </w:p>
        </w:tc>
      </w:tr>
      <w:tr w:rsidR="00F13CF5" w14:paraId="44C96362" w14:textId="77777777" w:rsidTr="00127648">
        <w:tc>
          <w:tcPr>
            <w:tcW w:w="4396" w:type="dxa"/>
            <w:tcBorders>
              <w:left w:val="single" w:sz="1" w:space="0" w:color="000000"/>
              <w:bottom w:val="single" w:sz="1" w:space="0" w:color="000000"/>
            </w:tcBorders>
            <w:shd w:val="clear" w:color="auto" w:fill="E7E6E6" w:themeFill="background2"/>
          </w:tcPr>
          <w:p w14:paraId="36026328" w14:textId="77777777" w:rsidR="00F13CF5" w:rsidRPr="00F13CF5" w:rsidRDefault="00F13CF5" w:rsidP="00F13CF5">
            <w:pPr>
              <w:jc w:val="center"/>
              <w:rPr>
                <w:b/>
              </w:rPr>
            </w:pPr>
            <w:r w:rsidRPr="00F13CF5">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14:paraId="14A2CE19" w14:textId="77777777" w:rsidR="00F13CF5" w:rsidRPr="00F13CF5" w:rsidRDefault="00F13CF5" w:rsidP="00F13CF5">
            <w:pPr>
              <w:jc w:val="center"/>
              <w:rPr>
                <w:b/>
              </w:rPr>
            </w:pPr>
            <w:r w:rsidRPr="00F13CF5">
              <w:rPr>
                <w:b/>
                <w:bCs/>
                <w:szCs w:val="24"/>
              </w:rPr>
              <w:t>Solución</w:t>
            </w:r>
          </w:p>
        </w:tc>
      </w:tr>
      <w:tr w:rsidR="00F13CF5" w14:paraId="0D608710" w14:textId="77777777" w:rsidTr="00093DB6">
        <w:tc>
          <w:tcPr>
            <w:tcW w:w="4396" w:type="dxa"/>
            <w:tcBorders>
              <w:left w:val="single" w:sz="1" w:space="0" w:color="000000"/>
              <w:bottom w:val="single" w:sz="1" w:space="0" w:color="000000"/>
            </w:tcBorders>
            <w:shd w:val="clear" w:color="auto" w:fill="auto"/>
          </w:tcPr>
          <w:p w14:paraId="7CF67952" w14:textId="77777777" w:rsidR="00F13CF5" w:rsidRDefault="00F13CF5" w:rsidP="00F13CF5">
            <w:r>
              <w:rPr>
                <w:sz w:val="20"/>
                <w:szCs w:val="20"/>
              </w:rPr>
              <w:t>El presupuesto entregado está demasiado alto.</w:t>
            </w:r>
          </w:p>
        </w:tc>
        <w:tc>
          <w:tcPr>
            <w:tcW w:w="4398" w:type="dxa"/>
            <w:tcBorders>
              <w:left w:val="single" w:sz="1" w:space="0" w:color="000000"/>
              <w:bottom w:val="single" w:sz="1" w:space="0" w:color="000000"/>
              <w:right w:val="single" w:sz="1" w:space="0" w:color="000000"/>
            </w:tcBorders>
            <w:shd w:val="clear" w:color="auto" w:fill="auto"/>
          </w:tcPr>
          <w:p w14:paraId="16992D03" w14:textId="77777777" w:rsidR="00F13CF5" w:rsidRDefault="00F13CF5" w:rsidP="00F13CF5">
            <w:r>
              <w:rPr>
                <w:sz w:val="20"/>
                <w:szCs w:val="20"/>
              </w:rPr>
              <w:t>Estandarizar la interfaz de los equipos adquiridos y revisar los existentes.</w:t>
            </w:r>
          </w:p>
        </w:tc>
      </w:tr>
      <w:tr w:rsidR="00F13CF5" w14:paraId="370B55B6" w14:textId="77777777" w:rsidTr="00093DB6">
        <w:tc>
          <w:tcPr>
            <w:tcW w:w="4396" w:type="dxa"/>
            <w:tcBorders>
              <w:left w:val="single" w:sz="1" w:space="0" w:color="000000"/>
              <w:bottom w:val="single" w:sz="1" w:space="0" w:color="000000"/>
            </w:tcBorders>
            <w:shd w:val="clear" w:color="auto" w:fill="auto"/>
          </w:tcPr>
          <w:p w14:paraId="4B2A226A" w14:textId="77777777" w:rsidR="00F13CF5" w:rsidRDefault="00F13CF5" w:rsidP="00F13CF5">
            <w:r>
              <w:rPr>
                <w:sz w:val="20"/>
                <w:szCs w:val="20"/>
              </w:rPr>
              <w:t>El presupuesto entregado está bajo presupuesto</w:t>
            </w:r>
          </w:p>
        </w:tc>
        <w:tc>
          <w:tcPr>
            <w:tcW w:w="4398" w:type="dxa"/>
            <w:tcBorders>
              <w:left w:val="single" w:sz="1" w:space="0" w:color="000000"/>
              <w:bottom w:val="single" w:sz="1" w:space="0" w:color="000000"/>
              <w:right w:val="single" w:sz="1" w:space="0" w:color="000000"/>
            </w:tcBorders>
            <w:shd w:val="clear" w:color="auto" w:fill="auto"/>
          </w:tcPr>
          <w:p w14:paraId="2A771FCA" w14:textId="77777777" w:rsidR="00F13CF5" w:rsidRDefault="00F13CF5" w:rsidP="00F13CF5">
            <w:r>
              <w:rPr>
                <w:sz w:val="20"/>
                <w:szCs w:val="20"/>
              </w:rPr>
              <w:t xml:space="preserve">Establecer  </w:t>
            </w:r>
            <w:r w:rsidR="00127648">
              <w:rPr>
                <w:sz w:val="20"/>
                <w:szCs w:val="20"/>
              </w:rPr>
              <w:t>estándar</w:t>
            </w:r>
            <w:r>
              <w:rPr>
                <w:sz w:val="20"/>
                <w:szCs w:val="20"/>
              </w:rPr>
              <w:t xml:space="preserve"> de seguridad</w:t>
            </w:r>
          </w:p>
        </w:tc>
      </w:tr>
      <w:tr w:rsidR="00F13CF5" w14:paraId="48555CDA" w14:textId="77777777" w:rsidTr="00093DB6">
        <w:tc>
          <w:tcPr>
            <w:tcW w:w="4396" w:type="dxa"/>
            <w:tcBorders>
              <w:left w:val="single" w:sz="1" w:space="0" w:color="000000"/>
              <w:bottom w:val="single" w:sz="1" w:space="0" w:color="000000"/>
            </w:tcBorders>
            <w:shd w:val="clear" w:color="auto" w:fill="auto"/>
          </w:tcPr>
          <w:p w14:paraId="48E3EBFA" w14:textId="77777777" w:rsidR="00F13CF5" w:rsidRDefault="00F13CF5" w:rsidP="00F13CF5">
            <w:r>
              <w:rPr>
                <w:sz w:val="20"/>
                <w:szCs w:val="20"/>
              </w:rPr>
              <w:t>El tiempo estimado es demasiado corto o largo</w:t>
            </w:r>
          </w:p>
        </w:tc>
        <w:tc>
          <w:tcPr>
            <w:tcW w:w="4398" w:type="dxa"/>
            <w:tcBorders>
              <w:left w:val="single" w:sz="1" w:space="0" w:color="000000"/>
              <w:bottom w:val="single" w:sz="1" w:space="0" w:color="000000"/>
              <w:right w:val="single" w:sz="1" w:space="0" w:color="000000"/>
            </w:tcBorders>
            <w:shd w:val="clear" w:color="auto" w:fill="auto"/>
          </w:tcPr>
          <w:p w14:paraId="6AE0ACE2" w14:textId="77777777" w:rsidR="00F13CF5" w:rsidRDefault="00F13CF5" w:rsidP="00F13CF5">
            <w:r>
              <w:rPr>
                <w:sz w:val="20"/>
                <w:szCs w:val="20"/>
              </w:rPr>
              <w:t>Exigir cumplimiento de las garantías</w:t>
            </w:r>
          </w:p>
        </w:tc>
      </w:tr>
      <w:tr w:rsidR="00F13CF5" w14:paraId="6317FFE8" w14:textId="77777777" w:rsidTr="00093DB6">
        <w:tc>
          <w:tcPr>
            <w:tcW w:w="4396" w:type="dxa"/>
            <w:tcBorders>
              <w:left w:val="single" w:sz="1" w:space="0" w:color="000000"/>
              <w:bottom w:val="single" w:sz="1" w:space="0" w:color="000000"/>
            </w:tcBorders>
            <w:shd w:val="clear" w:color="auto" w:fill="auto"/>
          </w:tcPr>
          <w:p w14:paraId="0DD7EFB0" w14:textId="77777777" w:rsidR="00F13CF5" w:rsidRDefault="00F13CF5" w:rsidP="00F13CF5">
            <w:r>
              <w:rPr>
                <w:sz w:val="20"/>
                <w:szCs w:val="20"/>
              </w:rPr>
              <w:t>Se contrató poco personal.</w:t>
            </w:r>
          </w:p>
        </w:tc>
        <w:tc>
          <w:tcPr>
            <w:tcW w:w="4398" w:type="dxa"/>
            <w:tcBorders>
              <w:left w:val="single" w:sz="1" w:space="0" w:color="000000"/>
              <w:bottom w:val="single" w:sz="1" w:space="0" w:color="000000"/>
              <w:right w:val="single" w:sz="1" w:space="0" w:color="000000"/>
            </w:tcBorders>
            <w:shd w:val="clear" w:color="auto" w:fill="auto"/>
          </w:tcPr>
          <w:p w14:paraId="3012FA45" w14:textId="77777777" w:rsidR="00F13CF5" w:rsidRDefault="00F13CF5" w:rsidP="00F13CF5">
            <w:r>
              <w:rPr>
                <w:sz w:val="20"/>
                <w:szCs w:val="20"/>
              </w:rPr>
              <w:t>Crear documento de apoyo.</w:t>
            </w:r>
          </w:p>
        </w:tc>
      </w:tr>
      <w:tr w:rsidR="00F13CF5" w14:paraId="49360205" w14:textId="77777777" w:rsidTr="00093DB6">
        <w:tc>
          <w:tcPr>
            <w:tcW w:w="4396" w:type="dxa"/>
            <w:tcBorders>
              <w:left w:val="single" w:sz="1" w:space="0" w:color="000000"/>
              <w:bottom w:val="single" w:sz="1" w:space="0" w:color="000000"/>
            </w:tcBorders>
            <w:shd w:val="clear" w:color="auto" w:fill="auto"/>
          </w:tcPr>
          <w:p w14:paraId="2AC15521" w14:textId="77777777" w:rsidR="00F13CF5" w:rsidRDefault="00F13CF5" w:rsidP="00F13CF5">
            <w:r>
              <w:rPr>
                <w:sz w:val="20"/>
                <w:szCs w:val="20"/>
              </w:rPr>
              <w:t>El personal presento licencias.</w:t>
            </w:r>
          </w:p>
        </w:tc>
        <w:tc>
          <w:tcPr>
            <w:tcW w:w="4398" w:type="dxa"/>
            <w:tcBorders>
              <w:left w:val="single" w:sz="1" w:space="0" w:color="000000"/>
              <w:bottom w:val="single" w:sz="1" w:space="0" w:color="000000"/>
              <w:right w:val="single" w:sz="1" w:space="0" w:color="000000"/>
            </w:tcBorders>
            <w:shd w:val="clear" w:color="auto" w:fill="auto"/>
          </w:tcPr>
          <w:p w14:paraId="55EB9167" w14:textId="77777777" w:rsidR="00F13CF5" w:rsidRDefault="00F13CF5" w:rsidP="00F13CF5">
            <w:r>
              <w:rPr>
                <w:sz w:val="20"/>
                <w:szCs w:val="20"/>
              </w:rPr>
              <w:t>Presentar interfaz para su aprobación al cumplir este requisito no funcional.</w:t>
            </w:r>
          </w:p>
        </w:tc>
      </w:tr>
      <w:tr w:rsidR="00F13CF5" w14:paraId="02D1CABA" w14:textId="77777777" w:rsidTr="00093DB6">
        <w:tc>
          <w:tcPr>
            <w:tcW w:w="4396" w:type="dxa"/>
            <w:tcBorders>
              <w:left w:val="single" w:sz="1" w:space="0" w:color="000000"/>
              <w:bottom w:val="single" w:sz="1" w:space="0" w:color="000000"/>
            </w:tcBorders>
            <w:shd w:val="clear" w:color="auto" w:fill="auto"/>
          </w:tcPr>
          <w:p w14:paraId="37F85F58" w14:textId="77777777" w:rsidR="00F13CF5" w:rsidRDefault="00F13CF5" w:rsidP="00F13CF5">
            <w:r>
              <w:rPr>
                <w:sz w:val="20"/>
                <w:szCs w:val="20"/>
              </w:rPr>
              <w:t>El personal abandonó el proyecto y hay que contratar personal nuevo.</w:t>
            </w:r>
          </w:p>
        </w:tc>
        <w:tc>
          <w:tcPr>
            <w:tcW w:w="4398" w:type="dxa"/>
            <w:tcBorders>
              <w:left w:val="single" w:sz="1" w:space="0" w:color="000000"/>
              <w:bottom w:val="single" w:sz="1" w:space="0" w:color="000000"/>
              <w:right w:val="single" w:sz="1" w:space="0" w:color="000000"/>
            </w:tcBorders>
            <w:shd w:val="clear" w:color="auto" w:fill="auto"/>
          </w:tcPr>
          <w:p w14:paraId="4E6E9187" w14:textId="77777777" w:rsidR="00F13CF5" w:rsidRDefault="00F13CF5" w:rsidP="00F13CF5">
            <w:r>
              <w:rPr>
                <w:sz w:val="20"/>
                <w:szCs w:val="20"/>
              </w:rPr>
              <w:t>Cumplir mejoras una vez solicitadas por los usuarios</w:t>
            </w:r>
          </w:p>
        </w:tc>
      </w:tr>
      <w:tr w:rsidR="00F13CF5" w14:paraId="2E31A3F2" w14:textId="77777777" w:rsidTr="00093DB6">
        <w:tc>
          <w:tcPr>
            <w:tcW w:w="4396" w:type="dxa"/>
            <w:tcBorders>
              <w:left w:val="single" w:sz="1" w:space="0" w:color="000000"/>
              <w:bottom w:val="single" w:sz="1" w:space="0" w:color="000000"/>
            </w:tcBorders>
            <w:shd w:val="clear" w:color="auto" w:fill="auto"/>
          </w:tcPr>
          <w:p w14:paraId="455AFD83" w14:textId="77777777" w:rsidR="00F13CF5" w:rsidRDefault="00F13CF5" w:rsidP="00F13CF5">
            <w:r>
              <w:rPr>
                <w:sz w:val="20"/>
                <w:szCs w:val="20"/>
              </w:rPr>
              <w:t>No se consideró equipos periféricos, necesarios para el proyecto.</w:t>
            </w:r>
          </w:p>
        </w:tc>
        <w:tc>
          <w:tcPr>
            <w:tcW w:w="4398" w:type="dxa"/>
            <w:tcBorders>
              <w:left w:val="single" w:sz="1" w:space="0" w:color="000000"/>
              <w:bottom w:val="single" w:sz="1" w:space="0" w:color="000000"/>
              <w:right w:val="single" w:sz="1" w:space="0" w:color="000000"/>
            </w:tcBorders>
            <w:shd w:val="clear" w:color="auto" w:fill="auto"/>
          </w:tcPr>
          <w:p w14:paraId="4EBC706B" w14:textId="77777777" w:rsidR="00F13CF5" w:rsidRDefault="00F13CF5" w:rsidP="00F13CF5">
            <w:r>
              <w:rPr>
                <w:sz w:val="20"/>
                <w:szCs w:val="20"/>
              </w:rPr>
              <w:t xml:space="preserve">Renovar </w:t>
            </w:r>
            <w:r w:rsidR="00127648">
              <w:rPr>
                <w:sz w:val="20"/>
                <w:szCs w:val="20"/>
              </w:rPr>
              <w:t>licencia</w:t>
            </w:r>
            <w:r>
              <w:rPr>
                <w:sz w:val="20"/>
                <w:szCs w:val="20"/>
              </w:rPr>
              <w:t xml:space="preserve"> de los equipos.</w:t>
            </w:r>
          </w:p>
        </w:tc>
      </w:tr>
    </w:tbl>
    <w:p w14:paraId="416B440B" w14:textId="77777777" w:rsidR="00F13CF5" w:rsidRDefault="00F13CF5" w:rsidP="004309C8">
      <w:pPr>
        <w:spacing w:line="240" w:lineRule="auto"/>
        <w:rPr>
          <w:rFonts w:cs="Times New Roman"/>
          <w:szCs w:val="24"/>
        </w:rPr>
      </w:pPr>
    </w:p>
    <w:p w14:paraId="4B1E3EA0" w14:textId="77777777" w:rsidR="00B008BD" w:rsidRDefault="00B008BD">
      <w:pPr>
        <w:spacing w:line="259" w:lineRule="auto"/>
      </w:pPr>
      <w:r>
        <w:br w:type="page"/>
      </w:r>
    </w:p>
    <w:p w14:paraId="625557CA" w14:textId="77777777" w:rsidR="00D6238E" w:rsidRDefault="00E3718B" w:rsidP="00B008BD">
      <w:pPr>
        <w:pStyle w:val="Ttulo1"/>
      </w:pPr>
      <w:bookmarkStart w:id="67" w:name="_Toc14273884"/>
      <w:r>
        <w:lastRenderedPageBreak/>
        <w:t xml:space="preserve">16. </w:t>
      </w:r>
      <w:r w:rsidR="00D6238E">
        <w:t>Metodología</w:t>
      </w:r>
      <w:r w:rsidR="00B008BD">
        <w:t>s</w:t>
      </w:r>
      <w:r w:rsidR="00D6238E">
        <w:t xml:space="preserve"> de desarrollo</w:t>
      </w:r>
      <w:r w:rsidR="00B008BD">
        <w:t xml:space="preserve"> ágil</w:t>
      </w:r>
      <w:bookmarkEnd w:id="67"/>
    </w:p>
    <w:p w14:paraId="7F15CE26" w14:textId="77777777" w:rsidR="00F91845" w:rsidRPr="00F91845" w:rsidRDefault="00F91845" w:rsidP="00F91845"/>
    <w:p w14:paraId="02928BFB" w14:textId="77777777" w:rsidR="00D6238E" w:rsidRDefault="00E3718B" w:rsidP="00B008BD">
      <w:pPr>
        <w:pStyle w:val="Ttulo2"/>
      </w:pPr>
      <w:bookmarkStart w:id="68" w:name="_Toc14273885"/>
      <w:r>
        <w:t xml:space="preserve">16.1. </w:t>
      </w:r>
      <w:r w:rsidR="00D6238E" w:rsidRPr="00B008BD">
        <w:t>Metodología ágil Scrum</w:t>
      </w:r>
      <w:bookmarkEnd w:id="68"/>
    </w:p>
    <w:p w14:paraId="4B10DF8B" w14:textId="77777777" w:rsidR="00B008BD" w:rsidRDefault="00B008BD">
      <w:pPr>
        <w:spacing w:line="259" w:lineRule="auto"/>
      </w:pPr>
    </w:p>
    <w:p w14:paraId="615CBCA6" w14:textId="77777777" w:rsidR="00B008BD" w:rsidRDefault="00E3718B" w:rsidP="00E3718B">
      <w:pPr>
        <w:pStyle w:val="Ttulo3"/>
      </w:pPr>
      <w:bookmarkStart w:id="69" w:name="_Toc14273886"/>
      <w:r>
        <w:t xml:space="preserve">16.1.1 </w:t>
      </w:r>
      <w:r w:rsidR="00B008BD">
        <w:t>Organización del trabajo scrum</w:t>
      </w:r>
      <w:bookmarkEnd w:id="69"/>
    </w:p>
    <w:p w14:paraId="3DBE2564" w14:textId="77777777" w:rsidR="003B51B7" w:rsidRDefault="003B51B7" w:rsidP="003B51B7"/>
    <w:p w14:paraId="42AD352F" w14:textId="77777777" w:rsidR="003B51B7" w:rsidRPr="003B51B7" w:rsidRDefault="003B51B7" w:rsidP="003B51B7"/>
    <w:p w14:paraId="09DE2D56" w14:textId="77777777" w:rsidR="00B008BD" w:rsidRDefault="00B008BD">
      <w:pPr>
        <w:spacing w:line="259" w:lineRule="auto"/>
      </w:pPr>
      <w:r>
        <w:br w:type="page"/>
      </w:r>
    </w:p>
    <w:p w14:paraId="2B7DE6E1" w14:textId="77777777" w:rsidR="00787245" w:rsidRPr="00B008BD" w:rsidRDefault="00E3718B" w:rsidP="00E3718B">
      <w:pPr>
        <w:pStyle w:val="Ttulo1"/>
      </w:pPr>
      <w:bookmarkStart w:id="70" w:name="_Toc14273887"/>
      <w:r>
        <w:lastRenderedPageBreak/>
        <w:t xml:space="preserve">17. </w:t>
      </w:r>
      <w:r w:rsidR="00D6238E" w:rsidRPr="00B008BD">
        <w:t>Met</w:t>
      </w:r>
      <w:r w:rsidR="00787245" w:rsidRPr="00B008BD">
        <w:t>odología de programación extrema</w:t>
      </w:r>
      <w:bookmarkEnd w:id="70"/>
    </w:p>
    <w:p w14:paraId="180F06C7" w14:textId="77777777" w:rsidR="00B008BD" w:rsidRDefault="00B008BD" w:rsidP="00B008BD">
      <w:pPr>
        <w:rPr>
          <w:rFonts w:cs="Times New Roman"/>
          <w:szCs w:val="24"/>
        </w:rPr>
      </w:pPr>
    </w:p>
    <w:p w14:paraId="1383CD3F" w14:textId="77777777" w:rsidR="00787245" w:rsidRDefault="00E3718B" w:rsidP="00E3718B">
      <w:pPr>
        <w:pStyle w:val="Ttulo2"/>
      </w:pPr>
      <w:bookmarkStart w:id="71" w:name="_Toc14273888"/>
      <w:r>
        <w:t xml:space="preserve">17.1. </w:t>
      </w:r>
      <w:r w:rsidR="00FA36BC">
        <w:t xml:space="preserve">Formato </w:t>
      </w:r>
      <w:r w:rsidR="00787245" w:rsidRPr="00B008BD">
        <w:t>de tarjetas</w:t>
      </w:r>
      <w:bookmarkEnd w:id="71"/>
    </w:p>
    <w:p w14:paraId="4265B245" w14:textId="77777777" w:rsidR="0046015F" w:rsidRDefault="0046015F" w:rsidP="0046015F"/>
    <w:p w14:paraId="5274C660" w14:textId="77777777" w:rsidR="00AD71B2" w:rsidRDefault="00AD71B2" w:rsidP="0046015F">
      <w:r>
        <w:t>Historia del proyecto: tiene por objetivo proporcionar información básica del proyecto que se está abordando.</w:t>
      </w: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46015F" w:rsidRPr="0046015F" w14:paraId="2CEC5EFD" w14:textId="77777777" w:rsidTr="00093DB6">
        <w:trPr>
          <w:trHeight w:val="423"/>
        </w:trPr>
        <w:tc>
          <w:tcPr>
            <w:tcW w:w="9072" w:type="dxa"/>
            <w:gridSpan w:val="2"/>
            <w:vAlign w:val="bottom"/>
            <w:hideMark/>
          </w:tcPr>
          <w:p w14:paraId="64EB2B63" w14:textId="77777777"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lang w:val="es-ES"/>
              </w:rPr>
              <w:t>HISTORIA DEL PROYECTO</w:t>
            </w:r>
          </w:p>
        </w:tc>
      </w:tr>
      <w:tr w:rsidR="0046015F" w:rsidRPr="0046015F" w14:paraId="3889616D" w14:textId="77777777" w:rsidTr="00093DB6">
        <w:trPr>
          <w:trHeight w:val="584"/>
        </w:trPr>
        <w:tc>
          <w:tcPr>
            <w:tcW w:w="4252" w:type="dxa"/>
            <w:shd w:val="clear" w:color="auto" w:fill="D9D9D9" w:themeFill="background1" w:themeFillShade="D9"/>
            <w:vAlign w:val="center"/>
            <w:hideMark/>
          </w:tcPr>
          <w:p w14:paraId="0304EA94" w14:textId="305F8F3C" w:rsidR="0046015F" w:rsidRPr="0046015F" w:rsidRDefault="0046015F" w:rsidP="00BD5C0D">
            <w:pPr>
              <w:spacing w:line="259" w:lineRule="auto"/>
              <w:jc w:val="both"/>
              <w:rPr>
                <w:rFonts w:asciiTheme="minorHAnsi" w:hAnsiTheme="minorHAnsi"/>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sidR="00BD5C0D">
              <w:rPr>
                <w:rFonts w:asciiTheme="minorHAnsi" w:hAnsiTheme="minorHAnsi"/>
                <w:sz w:val="22"/>
                <w:lang w:val="es-ES"/>
              </w:rPr>
              <w:t>PRYAG_A01</w:t>
            </w:r>
          </w:p>
        </w:tc>
        <w:tc>
          <w:tcPr>
            <w:tcW w:w="4820" w:type="dxa"/>
            <w:vAlign w:val="center"/>
            <w:hideMark/>
          </w:tcPr>
          <w:p w14:paraId="6EA7DAFF" w14:textId="633D2724" w:rsidR="0046015F" w:rsidRPr="0046015F" w:rsidRDefault="0046015F" w:rsidP="00724F0F">
            <w:pPr>
              <w:spacing w:line="259" w:lineRule="auto"/>
              <w:jc w:val="both"/>
              <w:rPr>
                <w:rFonts w:asciiTheme="minorHAnsi" w:hAnsiTheme="minorHAnsi"/>
                <w:sz w:val="22"/>
              </w:rPr>
            </w:pPr>
            <w:r w:rsidRPr="0046015F">
              <w:rPr>
                <w:rFonts w:asciiTheme="minorHAnsi" w:hAnsiTheme="minorHAnsi"/>
                <w:b/>
                <w:bCs/>
                <w:sz w:val="22"/>
              </w:rPr>
              <w:t>Usuario:</w:t>
            </w:r>
            <w:r w:rsidRPr="0046015F">
              <w:rPr>
                <w:rFonts w:asciiTheme="minorHAnsi" w:hAnsiTheme="minorHAnsi"/>
                <w:sz w:val="22"/>
              </w:rPr>
              <w:t xml:space="preserve"> </w:t>
            </w:r>
            <w:r w:rsidR="00724F0F">
              <w:rPr>
                <w:rFonts w:asciiTheme="minorHAnsi" w:hAnsiTheme="minorHAnsi"/>
                <w:sz w:val="22"/>
              </w:rPr>
              <w:t>Secretarias, ejecutivos de R.A</w:t>
            </w:r>
          </w:p>
        </w:tc>
      </w:tr>
      <w:tr w:rsidR="0046015F" w:rsidRPr="0046015F" w14:paraId="75C1FDAC" w14:textId="77777777" w:rsidTr="00093DB6">
        <w:trPr>
          <w:trHeight w:val="584"/>
        </w:trPr>
        <w:tc>
          <w:tcPr>
            <w:tcW w:w="9072" w:type="dxa"/>
            <w:gridSpan w:val="2"/>
            <w:vAlign w:val="bottom"/>
            <w:hideMark/>
          </w:tcPr>
          <w:p w14:paraId="096B55AA" w14:textId="120A972B" w:rsidR="0046015F" w:rsidRPr="00724F0F" w:rsidRDefault="00724F0F" w:rsidP="00724F0F">
            <w:pPr>
              <w:spacing w:line="259" w:lineRule="auto"/>
              <w:rPr>
                <w:rFonts w:asciiTheme="minorHAnsi" w:hAnsiTheme="minorHAnsi"/>
                <w:sz w:val="22"/>
              </w:rPr>
            </w:pPr>
            <w:r>
              <w:rPr>
                <w:rFonts w:asciiTheme="minorHAnsi" w:hAnsiTheme="minorHAnsi"/>
                <w:b/>
                <w:bCs/>
                <w:sz w:val="22"/>
              </w:rPr>
              <w:t xml:space="preserve">Nombre del Proyecto: </w:t>
            </w:r>
            <w:r>
              <w:rPr>
                <w:rFonts w:asciiTheme="minorHAnsi" w:hAnsiTheme="minorHAnsi"/>
                <w:bCs/>
                <w:sz w:val="22"/>
              </w:rPr>
              <w:t>SOFTWARE DE APOYO AL REGISTRO ACADÉMICO (SAARA)</w:t>
            </w:r>
          </w:p>
        </w:tc>
      </w:tr>
      <w:tr w:rsidR="0046015F" w:rsidRPr="0046015F" w14:paraId="70AC05D4" w14:textId="77777777" w:rsidTr="00093DB6">
        <w:trPr>
          <w:trHeight w:val="584"/>
        </w:trPr>
        <w:tc>
          <w:tcPr>
            <w:tcW w:w="4252" w:type="dxa"/>
            <w:vAlign w:val="center"/>
          </w:tcPr>
          <w:p w14:paraId="2E2DA20D" w14:textId="0DBDD6D6" w:rsidR="0046015F" w:rsidRPr="0046015F" w:rsidRDefault="0046015F" w:rsidP="00BD44D1">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BD44D1">
              <w:rPr>
                <w:rFonts w:asciiTheme="minorHAnsi" w:hAnsiTheme="minorHAnsi"/>
                <w:bCs/>
                <w:sz w:val="22"/>
              </w:rPr>
              <w:t>01-07-2019</w:t>
            </w:r>
          </w:p>
        </w:tc>
        <w:tc>
          <w:tcPr>
            <w:tcW w:w="4820" w:type="dxa"/>
            <w:vAlign w:val="bottom"/>
          </w:tcPr>
          <w:p w14:paraId="27AE9C39" w14:textId="15CA1EBE" w:rsidR="0046015F" w:rsidRPr="0046015F" w:rsidRDefault="0046015F" w:rsidP="00BD44D1">
            <w:pPr>
              <w:spacing w:line="259" w:lineRule="auto"/>
              <w:rPr>
                <w:rFonts w:asciiTheme="minorHAnsi" w:hAnsiTheme="minorHAnsi"/>
                <w:sz w:val="22"/>
              </w:rPr>
            </w:pPr>
            <w:r w:rsidRPr="0046015F">
              <w:rPr>
                <w:rFonts w:asciiTheme="minorHAnsi" w:hAnsiTheme="minorHAnsi"/>
                <w:b/>
                <w:bCs/>
                <w:sz w:val="22"/>
              </w:rPr>
              <w:t xml:space="preserve">Fecha de término: </w:t>
            </w:r>
            <w:r w:rsidR="00BD44D1">
              <w:rPr>
                <w:rFonts w:asciiTheme="minorHAnsi" w:hAnsiTheme="minorHAnsi"/>
                <w:bCs/>
                <w:sz w:val="22"/>
              </w:rPr>
              <w:t>31-08-2019</w:t>
            </w:r>
          </w:p>
        </w:tc>
      </w:tr>
      <w:tr w:rsidR="0046015F" w:rsidRPr="0046015F" w14:paraId="66230732" w14:textId="77777777" w:rsidTr="00093DB6">
        <w:trPr>
          <w:trHeight w:val="584"/>
        </w:trPr>
        <w:tc>
          <w:tcPr>
            <w:tcW w:w="4252" w:type="dxa"/>
            <w:vAlign w:val="center"/>
          </w:tcPr>
          <w:p w14:paraId="12688F07" w14:textId="77777777"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rPr>
              <w:t>Prioridad del Negocio:</w:t>
            </w:r>
            <w:r w:rsidRPr="0046015F">
              <w:rPr>
                <w:rFonts w:asciiTheme="minorHAnsi" w:hAnsiTheme="minorHAnsi"/>
                <w:sz w:val="22"/>
              </w:rPr>
              <w:t xml:space="preserve"> grado de importancia que el cliente asigna al proyecto informático. </w:t>
            </w:r>
          </w:p>
          <w:p w14:paraId="5043C081" w14:textId="77777777" w:rsidR="0046015F" w:rsidRPr="0046015F" w:rsidRDefault="0046015F" w:rsidP="0046015F">
            <w:pPr>
              <w:spacing w:line="240" w:lineRule="auto"/>
              <w:rPr>
                <w:rFonts w:asciiTheme="minorHAnsi" w:hAnsiTheme="minorHAnsi"/>
                <w:b/>
                <w:bCs/>
                <w:sz w:val="22"/>
              </w:rPr>
            </w:pPr>
            <w:r w:rsidRPr="0046015F">
              <w:rPr>
                <w:rFonts w:asciiTheme="minorHAnsi" w:hAnsiTheme="minorHAnsi"/>
                <w:b/>
                <w:sz w:val="22"/>
              </w:rPr>
              <w:t>[1-3] 1:baja – 2: Media – 3: Alta</w:t>
            </w:r>
          </w:p>
        </w:tc>
        <w:tc>
          <w:tcPr>
            <w:tcW w:w="4820" w:type="dxa"/>
            <w:vAlign w:val="center"/>
          </w:tcPr>
          <w:p w14:paraId="523D0135" w14:textId="77777777"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rPr>
              <w:t xml:space="preserve">Riesgo del Desarrollo: </w:t>
            </w:r>
            <w:r w:rsidRPr="0046015F">
              <w:rPr>
                <w:rFonts w:asciiTheme="minorHAnsi" w:hAnsiTheme="minorHAnsi"/>
                <w:sz w:val="22"/>
              </w:rPr>
              <w:t>valor de complejidad que el proyecto representa para el equipo de desarrollo.</w:t>
            </w:r>
          </w:p>
          <w:p w14:paraId="0964411F" w14:textId="77777777" w:rsidR="0046015F" w:rsidRPr="0046015F" w:rsidRDefault="0046015F" w:rsidP="0046015F">
            <w:pPr>
              <w:spacing w:line="240" w:lineRule="auto"/>
              <w:rPr>
                <w:rFonts w:asciiTheme="minorHAnsi" w:hAnsiTheme="minorHAnsi"/>
                <w:b/>
                <w:bCs/>
                <w:sz w:val="22"/>
              </w:rPr>
            </w:pPr>
            <w:r w:rsidRPr="0046015F">
              <w:rPr>
                <w:rFonts w:asciiTheme="minorHAnsi" w:hAnsiTheme="minorHAnsi"/>
                <w:b/>
                <w:sz w:val="22"/>
              </w:rPr>
              <w:t>[1-3] 1:baja – 2: Media – 3: Alta</w:t>
            </w:r>
          </w:p>
        </w:tc>
      </w:tr>
      <w:tr w:rsidR="0046015F" w:rsidRPr="0046015F" w14:paraId="79680BFE" w14:textId="77777777" w:rsidTr="00093DB6">
        <w:trPr>
          <w:trHeight w:val="584"/>
        </w:trPr>
        <w:tc>
          <w:tcPr>
            <w:tcW w:w="9072" w:type="dxa"/>
            <w:gridSpan w:val="2"/>
            <w:vAlign w:val="center"/>
          </w:tcPr>
          <w:p w14:paraId="68D7E732" w14:textId="77777777" w:rsidR="0046015F" w:rsidRPr="0046015F" w:rsidRDefault="0046015F" w:rsidP="0046015F">
            <w:pPr>
              <w:spacing w:line="240" w:lineRule="auto"/>
              <w:rPr>
                <w:rFonts w:asciiTheme="minorHAnsi" w:hAnsiTheme="minorHAnsi"/>
                <w:b/>
                <w:bCs/>
                <w:sz w:val="22"/>
              </w:rPr>
            </w:pPr>
          </w:p>
          <w:p w14:paraId="3DCD67CB" w14:textId="77777777" w:rsidR="0046015F" w:rsidRPr="0046015F" w:rsidRDefault="0046015F" w:rsidP="0046015F">
            <w:pPr>
              <w:spacing w:line="240" w:lineRule="auto"/>
              <w:rPr>
                <w:rFonts w:asciiTheme="minorHAnsi" w:hAnsiTheme="minorHAnsi"/>
                <w:b/>
                <w:bCs/>
                <w:sz w:val="22"/>
              </w:rPr>
            </w:pPr>
            <w:r w:rsidRPr="0046015F">
              <w:rPr>
                <w:rFonts w:asciiTheme="minorHAnsi" w:hAnsiTheme="minorHAnsi"/>
                <w:b/>
                <w:bCs/>
                <w:sz w:val="22"/>
              </w:rPr>
              <w:t xml:space="preserve">Equipo de Desarrollo: </w:t>
            </w:r>
          </w:p>
          <w:p w14:paraId="0C13AF8A" w14:textId="77777777" w:rsidR="0046015F" w:rsidRPr="0046015F" w:rsidRDefault="0046015F" w:rsidP="0046015F">
            <w:pPr>
              <w:numPr>
                <w:ilvl w:val="0"/>
                <w:numId w:val="20"/>
              </w:numPr>
              <w:spacing w:line="240" w:lineRule="auto"/>
              <w:rPr>
                <w:rFonts w:asciiTheme="minorHAnsi" w:hAnsiTheme="minorHAnsi"/>
                <w:b/>
                <w:bCs/>
                <w:sz w:val="22"/>
              </w:rPr>
            </w:pPr>
            <w:r w:rsidRPr="0046015F">
              <w:rPr>
                <w:rFonts w:asciiTheme="minorHAnsi" w:hAnsiTheme="minorHAnsi"/>
                <w:bCs/>
                <w:sz w:val="22"/>
              </w:rPr>
              <w:t>Líder: persona encargada de dirigir el proyecto informático.</w:t>
            </w:r>
          </w:p>
          <w:p w14:paraId="6A41FDF9" w14:textId="77777777" w:rsidR="0046015F" w:rsidRPr="0046015F" w:rsidRDefault="0046015F" w:rsidP="0046015F">
            <w:pPr>
              <w:numPr>
                <w:ilvl w:val="0"/>
                <w:numId w:val="20"/>
              </w:numPr>
              <w:spacing w:line="240" w:lineRule="auto"/>
              <w:rPr>
                <w:rFonts w:asciiTheme="minorHAnsi" w:hAnsiTheme="minorHAnsi"/>
                <w:b/>
                <w:bCs/>
                <w:sz w:val="22"/>
              </w:rPr>
            </w:pPr>
            <w:r w:rsidRPr="0046015F">
              <w:rPr>
                <w:rFonts w:asciiTheme="minorHAnsi" w:hAnsiTheme="minorHAnsi"/>
                <w:bCs/>
                <w:sz w:val="22"/>
              </w:rPr>
              <w:t>Programadores</w:t>
            </w:r>
          </w:p>
          <w:p w14:paraId="5043FCD1" w14:textId="77777777" w:rsidR="00BD44D1" w:rsidRDefault="00BD44D1" w:rsidP="00BD44D1">
            <w:pPr>
              <w:numPr>
                <w:ilvl w:val="0"/>
                <w:numId w:val="20"/>
              </w:numPr>
              <w:spacing w:line="240" w:lineRule="auto"/>
              <w:rPr>
                <w:rFonts w:asciiTheme="minorHAnsi" w:hAnsiTheme="minorHAnsi"/>
                <w:b/>
                <w:bCs/>
                <w:sz w:val="22"/>
              </w:rPr>
            </w:pPr>
            <w:r>
              <w:rPr>
                <w:rFonts w:asciiTheme="minorHAnsi" w:hAnsiTheme="minorHAnsi"/>
                <w:bCs/>
                <w:sz w:val="22"/>
              </w:rPr>
              <w:t>Analista</w:t>
            </w:r>
          </w:p>
          <w:p w14:paraId="6B141016" w14:textId="1D654817" w:rsidR="00BD44D1" w:rsidRDefault="00BD44D1" w:rsidP="00BD44D1">
            <w:pPr>
              <w:numPr>
                <w:ilvl w:val="0"/>
                <w:numId w:val="20"/>
              </w:numPr>
              <w:spacing w:line="240" w:lineRule="auto"/>
              <w:rPr>
                <w:rFonts w:asciiTheme="minorHAnsi" w:hAnsiTheme="minorHAnsi"/>
                <w:bCs/>
                <w:sz w:val="22"/>
              </w:rPr>
            </w:pPr>
            <w:r w:rsidRPr="00BD44D1">
              <w:rPr>
                <w:rFonts w:asciiTheme="minorHAnsi" w:hAnsiTheme="minorHAnsi"/>
                <w:bCs/>
                <w:sz w:val="22"/>
              </w:rPr>
              <w:t>Diseñadores</w:t>
            </w:r>
            <w:r>
              <w:rPr>
                <w:rFonts w:asciiTheme="minorHAnsi" w:hAnsiTheme="minorHAnsi"/>
                <w:bCs/>
                <w:sz w:val="22"/>
              </w:rPr>
              <w:t xml:space="preserve"> gráficos</w:t>
            </w:r>
          </w:p>
          <w:p w14:paraId="2D2C03AC" w14:textId="37BDB179" w:rsidR="00BD44D1" w:rsidRPr="00BD44D1" w:rsidRDefault="00BD44D1" w:rsidP="00BD44D1">
            <w:pPr>
              <w:spacing w:line="240" w:lineRule="auto"/>
              <w:ind w:left="2484"/>
              <w:rPr>
                <w:rFonts w:asciiTheme="minorHAnsi" w:hAnsiTheme="minorHAnsi"/>
                <w:bCs/>
                <w:sz w:val="22"/>
              </w:rPr>
            </w:pPr>
          </w:p>
          <w:p w14:paraId="59FA7BB1" w14:textId="7A0348FD" w:rsidR="00BD44D1" w:rsidRPr="00BD44D1" w:rsidRDefault="00BD44D1" w:rsidP="00BD44D1">
            <w:pPr>
              <w:spacing w:line="240" w:lineRule="auto"/>
              <w:ind w:left="2484"/>
              <w:rPr>
                <w:rFonts w:asciiTheme="minorHAnsi" w:hAnsiTheme="minorHAnsi"/>
                <w:b/>
                <w:bCs/>
                <w:sz w:val="22"/>
              </w:rPr>
            </w:pPr>
          </w:p>
        </w:tc>
      </w:tr>
      <w:tr w:rsidR="0046015F" w:rsidRPr="0046015F" w14:paraId="65BC7105" w14:textId="77777777" w:rsidTr="00093DB6">
        <w:trPr>
          <w:trHeight w:val="584"/>
        </w:trPr>
        <w:tc>
          <w:tcPr>
            <w:tcW w:w="9072" w:type="dxa"/>
            <w:gridSpan w:val="2"/>
            <w:vAlign w:val="center"/>
          </w:tcPr>
          <w:p w14:paraId="27A0FAA6" w14:textId="38F68614" w:rsidR="0046015F" w:rsidRPr="0046015F" w:rsidRDefault="0046015F" w:rsidP="00BD44D1">
            <w:pPr>
              <w:spacing w:line="240" w:lineRule="auto"/>
              <w:rPr>
                <w:rFonts w:asciiTheme="minorHAnsi" w:hAnsiTheme="minorHAnsi"/>
                <w:b/>
                <w:bCs/>
                <w:sz w:val="22"/>
              </w:rPr>
            </w:pPr>
            <w:r w:rsidRPr="0046015F">
              <w:rPr>
                <w:rFonts w:asciiTheme="minorHAnsi" w:hAnsiTheme="minorHAnsi"/>
                <w:b/>
                <w:bCs/>
                <w:sz w:val="22"/>
              </w:rPr>
              <w:t xml:space="preserve">Cliente: </w:t>
            </w:r>
            <w:r w:rsidR="00BD44D1">
              <w:rPr>
                <w:rFonts w:asciiTheme="minorHAnsi" w:hAnsiTheme="minorHAnsi"/>
                <w:bCs/>
                <w:sz w:val="22"/>
              </w:rPr>
              <w:t xml:space="preserve">Personal adm. de reg. </w:t>
            </w:r>
            <w:r w:rsidR="00724F0F">
              <w:rPr>
                <w:rFonts w:asciiTheme="minorHAnsi" w:hAnsiTheme="minorHAnsi"/>
                <w:bCs/>
                <w:sz w:val="22"/>
              </w:rPr>
              <w:t>A</w:t>
            </w:r>
            <w:r w:rsidR="00BD44D1">
              <w:rPr>
                <w:rFonts w:asciiTheme="minorHAnsi" w:hAnsiTheme="minorHAnsi"/>
                <w:bCs/>
                <w:sz w:val="22"/>
              </w:rPr>
              <w:t>cadémico</w:t>
            </w:r>
            <w:r w:rsidR="00724F0F">
              <w:rPr>
                <w:rFonts w:asciiTheme="minorHAnsi" w:hAnsiTheme="minorHAnsi"/>
                <w:bCs/>
                <w:sz w:val="22"/>
              </w:rPr>
              <w:t>, Director académico.</w:t>
            </w:r>
          </w:p>
        </w:tc>
      </w:tr>
      <w:tr w:rsidR="0046015F" w:rsidRPr="0046015F" w14:paraId="435F2A81" w14:textId="77777777" w:rsidTr="00093DB6">
        <w:trPr>
          <w:trHeight w:val="584"/>
        </w:trPr>
        <w:tc>
          <w:tcPr>
            <w:tcW w:w="9072" w:type="dxa"/>
            <w:gridSpan w:val="2"/>
            <w:vAlign w:val="center"/>
            <w:hideMark/>
          </w:tcPr>
          <w:p w14:paraId="0948A7EF" w14:textId="03B46558" w:rsidR="0046015F" w:rsidRPr="0046015F" w:rsidRDefault="0046015F" w:rsidP="00BD44D1">
            <w:pPr>
              <w:spacing w:line="259" w:lineRule="auto"/>
              <w:rPr>
                <w:rFonts w:asciiTheme="minorHAnsi" w:hAnsiTheme="minorHAnsi"/>
                <w:sz w:val="22"/>
              </w:rPr>
            </w:pPr>
            <w:r w:rsidRPr="0046015F">
              <w:rPr>
                <w:rFonts w:asciiTheme="minorHAnsi" w:hAnsiTheme="minorHAnsi"/>
                <w:b/>
                <w:bCs/>
                <w:sz w:val="22"/>
              </w:rPr>
              <w:t>Descripción:</w:t>
            </w:r>
            <w:r w:rsidR="006742A3">
              <w:rPr>
                <w:rFonts w:asciiTheme="minorHAnsi" w:hAnsiTheme="minorHAnsi"/>
                <w:sz w:val="22"/>
              </w:rPr>
              <w:t xml:space="preserve"> </w:t>
            </w:r>
            <w:r w:rsidR="00724F0F">
              <w:rPr>
                <w:rFonts w:asciiTheme="minorHAnsi" w:hAnsiTheme="minorHAnsi"/>
                <w:sz w:val="22"/>
              </w:rPr>
              <w:t>Este SW. Cumple la función de ingresar y modificar datos dentro del R.A</w:t>
            </w:r>
          </w:p>
        </w:tc>
      </w:tr>
      <w:tr w:rsidR="0046015F" w:rsidRPr="0046015F" w14:paraId="3B551054" w14:textId="77777777" w:rsidTr="00093DB6">
        <w:trPr>
          <w:trHeight w:val="584"/>
        </w:trPr>
        <w:tc>
          <w:tcPr>
            <w:tcW w:w="9072" w:type="dxa"/>
            <w:gridSpan w:val="2"/>
            <w:vAlign w:val="center"/>
            <w:hideMark/>
          </w:tcPr>
          <w:p w14:paraId="34EE76EC" w14:textId="36C5D634" w:rsidR="0046015F" w:rsidRPr="0046015F" w:rsidRDefault="0046015F" w:rsidP="006742A3">
            <w:pPr>
              <w:spacing w:line="259" w:lineRule="auto"/>
              <w:jc w:val="both"/>
              <w:rPr>
                <w:rFonts w:asciiTheme="minorHAnsi" w:hAnsiTheme="minorHAnsi"/>
                <w:sz w:val="22"/>
              </w:rPr>
            </w:pPr>
            <w:r w:rsidRPr="0046015F">
              <w:rPr>
                <w:rFonts w:asciiTheme="minorHAnsi" w:hAnsiTheme="minorHAnsi"/>
                <w:b/>
                <w:bCs/>
                <w:sz w:val="22"/>
              </w:rPr>
              <w:t xml:space="preserve">Observaciones: </w:t>
            </w:r>
          </w:p>
        </w:tc>
      </w:tr>
    </w:tbl>
    <w:p w14:paraId="49604320" w14:textId="77777777" w:rsidR="0046015F" w:rsidRDefault="0046015F" w:rsidP="0046015F"/>
    <w:p w14:paraId="0CFC0FF3" w14:textId="77777777" w:rsidR="0046015F" w:rsidRDefault="0046015F">
      <w:pPr>
        <w:spacing w:line="259" w:lineRule="auto"/>
      </w:pPr>
      <w:r>
        <w:br w:type="page"/>
      </w:r>
    </w:p>
    <w:p w14:paraId="3CFC9147" w14:textId="77777777" w:rsidR="00AD71B2" w:rsidRDefault="00AD71B2" w:rsidP="00AD71B2">
      <w:r>
        <w:lastRenderedPageBreak/>
        <w:t>Historia de usuario: tiene por objetivo proporcionar información relevante para la etapa de programación de cada uno de los requerimientos funcionales del sistema.</w:t>
      </w:r>
    </w:p>
    <w:p w14:paraId="405E2CE1" w14:textId="77777777" w:rsidR="0046015F" w:rsidRPr="0046015F" w:rsidRDefault="0046015F" w:rsidP="0046015F"/>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46015F" w:rsidRPr="0046015F" w14:paraId="4A5C08CA" w14:textId="77777777" w:rsidTr="00093DB6">
        <w:trPr>
          <w:trHeight w:val="423"/>
        </w:trPr>
        <w:tc>
          <w:tcPr>
            <w:tcW w:w="9072" w:type="dxa"/>
            <w:gridSpan w:val="2"/>
            <w:vAlign w:val="center"/>
            <w:hideMark/>
          </w:tcPr>
          <w:p w14:paraId="77EC96A4" w14:textId="77777777"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lang w:val="es-ES"/>
              </w:rPr>
              <w:t>HISTORIA DEL USUARIO</w:t>
            </w:r>
          </w:p>
        </w:tc>
      </w:tr>
      <w:tr w:rsidR="0046015F" w:rsidRPr="0046015F" w14:paraId="2236A611" w14:textId="77777777" w:rsidTr="00093DB6">
        <w:trPr>
          <w:trHeight w:val="293"/>
        </w:trPr>
        <w:tc>
          <w:tcPr>
            <w:tcW w:w="4252" w:type="dxa"/>
            <w:shd w:val="clear" w:color="auto" w:fill="D9D9D9" w:themeFill="background1" w:themeFillShade="D9"/>
            <w:vAlign w:val="center"/>
          </w:tcPr>
          <w:p w14:paraId="47CA06EC" w14:textId="4FDCD777" w:rsidR="0046015F" w:rsidRPr="0046015F" w:rsidRDefault="0046015F" w:rsidP="00501849">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sidR="00501849">
              <w:rPr>
                <w:rFonts w:asciiTheme="minorHAnsi" w:hAnsiTheme="minorHAnsi"/>
                <w:sz w:val="22"/>
                <w:lang w:val="es-ES"/>
              </w:rPr>
              <w:t xml:space="preserve"> PRYAG_A01</w:t>
            </w:r>
          </w:p>
        </w:tc>
        <w:tc>
          <w:tcPr>
            <w:tcW w:w="4820" w:type="dxa"/>
            <w:vMerge w:val="restart"/>
            <w:vAlign w:val="center"/>
          </w:tcPr>
          <w:p w14:paraId="2C7867E6" w14:textId="50F19D60" w:rsidR="0046015F" w:rsidRPr="0046015F" w:rsidRDefault="0046015F" w:rsidP="00724F0F">
            <w:pPr>
              <w:spacing w:line="240" w:lineRule="auto"/>
              <w:jc w:val="both"/>
              <w:rPr>
                <w:rFonts w:asciiTheme="minorHAnsi" w:hAnsiTheme="minorHAnsi"/>
                <w:b/>
                <w:bCs/>
                <w:sz w:val="22"/>
              </w:rPr>
            </w:pPr>
            <w:r w:rsidRPr="0046015F">
              <w:rPr>
                <w:rFonts w:asciiTheme="minorHAnsi" w:hAnsiTheme="minorHAnsi"/>
                <w:b/>
                <w:bCs/>
                <w:sz w:val="22"/>
              </w:rPr>
              <w:t>Usuario:</w:t>
            </w:r>
            <w:r w:rsidRPr="0046015F">
              <w:rPr>
                <w:rFonts w:asciiTheme="minorHAnsi" w:hAnsiTheme="minorHAnsi"/>
                <w:sz w:val="22"/>
              </w:rPr>
              <w:t xml:space="preserve"> </w:t>
            </w:r>
            <w:r w:rsidR="00724F0F">
              <w:rPr>
                <w:rFonts w:asciiTheme="minorHAnsi" w:hAnsiTheme="minorHAnsi"/>
                <w:sz w:val="22"/>
              </w:rPr>
              <w:t>Ejecutivos y secretarias de R.A</w:t>
            </w:r>
          </w:p>
        </w:tc>
      </w:tr>
      <w:tr w:rsidR="0046015F" w:rsidRPr="0046015F" w14:paraId="70D77525" w14:textId="77777777" w:rsidTr="00093DB6">
        <w:trPr>
          <w:trHeight w:val="292"/>
        </w:trPr>
        <w:tc>
          <w:tcPr>
            <w:tcW w:w="4252" w:type="dxa"/>
            <w:shd w:val="clear" w:color="auto" w:fill="D9D9D9" w:themeFill="background1" w:themeFillShade="D9"/>
            <w:vAlign w:val="center"/>
          </w:tcPr>
          <w:p w14:paraId="258DA6E7" w14:textId="7E1E6D22" w:rsidR="0046015F" w:rsidRPr="0046015F" w:rsidRDefault="0046015F" w:rsidP="00501849">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sidR="00501849">
              <w:rPr>
                <w:rFonts w:asciiTheme="minorHAnsi" w:hAnsiTheme="minorHAnsi"/>
                <w:sz w:val="22"/>
                <w:lang w:val="es-ES"/>
              </w:rPr>
              <w:t xml:space="preserve"> PRYAG_A01_1</w:t>
            </w:r>
          </w:p>
        </w:tc>
        <w:tc>
          <w:tcPr>
            <w:tcW w:w="4820" w:type="dxa"/>
            <w:vMerge/>
            <w:vAlign w:val="center"/>
          </w:tcPr>
          <w:p w14:paraId="4648C5C2" w14:textId="77777777" w:rsidR="0046015F" w:rsidRPr="0046015F" w:rsidRDefault="0046015F" w:rsidP="0046015F">
            <w:pPr>
              <w:spacing w:line="240" w:lineRule="auto"/>
              <w:jc w:val="both"/>
              <w:rPr>
                <w:rFonts w:asciiTheme="minorHAnsi" w:hAnsiTheme="minorHAnsi"/>
                <w:b/>
                <w:bCs/>
                <w:sz w:val="22"/>
              </w:rPr>
            </w:pPr>
          </w:p>
        </w:tc>
      </w:tr>
      <w:tr w:rsidR="0046015F" w:rsidRPr="0046015F" w14:paraId="26FEA877" w14:textId="77777777" w:rsidTr="00093DB6">
        <w:trPr>
          <w:trHeight w:val="584"/>
        </w:trPr>
        <w:tc>
          <w:tcPr>
            <w:tcW w:w="9072" w:type="dxa"/>
            <w:gridSpan w:val="2"/>
            <w:vAlign w:val="center"/>
          </w:tcPr>
          <w:p w14:paraId="14B60C32" w14:textId="59E16513" w:rsidR="0046015F" w:rsidRPr="0046015F" w:rsidRDefault="0046015F" w:rsidP="00724F0F">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rsidR="00724F0F">
              <w:rPr>
                <w:rFonts w:asciiTheme="minorHAnsi" w:hAnsiTheme="minorHAnsi"/>
                <w:sz w:val="22"/>
              </w:rPr>
              <w:t>Ingreso y/o modificación de datos de alumnos en R.A</w:t>
            </w:r>
          </w:p>
        </w:tc>
      </w:tr>
      <w:tr w:rsidR="0046015F" w:rsidRPr="0046015F" w14:paraId="7A17EB7E" w14:textId="77777777" w:rsidTr="00093DB6">
        <w:trPr>
          <w:trHeight w:val="584"/>
        </w:trPr>
        <w:tc>
          <w:tcPr>
            <w:tcW w:w="9072" w:type="dxa"/>
            <w:gridSpan w:val="2"/>
            <w:vAlign w:val="center"/>
          </w:tcPr>
          <w:p w14:paraId="1291AFF4" w14:textId="140E6221" w:rsidR="0046015F" w:rsidRPr="0046015F" w:rsidRDefault="0046015F" w:rsidP="006742A3">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sidR="006742A3">
              <w:rPr>
                <w:rFonts w:asciiTheme="minorHAnsi" w:hAnsiTheme="minorHAnsi"/>
                <w:sz w:val="22"/>
              </w:rPr>
              <w:t>P</w:t>
            </w:r>
            <w:r w:rsidRPr="0046015F">
              <w:rPr>
                <w:rFonts w:asciiTheme="minorHAnsi" w:hAnsiTheme="minorHAnsi"/>
                <w:sz w:val="22"/>
              </w:rPr>
              <w:t>rogramación</w:t>
            </w:r>
          </w:p>
        </w:tc>
      </w:tr>
      <w:tr w:rsidR="0046015F" w:rsidRPr="0046015F" w14:paraId="0F88D616" w14:textId="77777777" w:rsidTr="00093DB6">
        <w:trPr>
          <w:trHeight w:val="584"/>
        </w:trPr>
        <w:tc>
          <w:tcPr>
            <w:tcW w:w="4252" w:type="dxa"/>
            <w:vAlign w:val="center"/>
            <w:hideMark/>
          </w:tcPr>
          <w:p w14:paraId="02B24866" w14:textId="70255418" w:rsidR="0046015F" w:rsidRPr="0046015F" w:rsidRDefault="0046015F" w:rsidP="00724F0F">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724F0F">
              <w:rPr>
                <w:rFonts w:asciiTheme="minorHAnsi" w:hAnsiTheme="minorHAnsi"/>
                <w:bCs/>
                <w:sz w:val="22"/>
              </w:rPr>
              <w:t>01-07-2019</w:t>
            </w:r>
          </w:p>
        </w:tc>
        <w:tc>
          <w:tcPr>
            <w:tcW w:w="4820" w:type="dxa"/>
            <w:vAlign w:val="bottom"/>
          </w:tcPr>
          <w:p w14:paraId="0C901BD8" w14:textId="7CBC13BF" w:rsidR="0046015F" w:rsidRPr="0046015F" w:rsidRDefault="0046015F" w:rsidP="00724F0F">
            <w:pPr>
              <w:spacing w:line="259" w:lineRule="auto"/>
              <w:rPr>
                <w:rFonts w:asciiTheme="minorHAnsi" w:hAnsiTheme="minorHAnsi"/>
                <w:sz w:val="22"/>
              </w:rPr>
            </w:pPr>
            <w:r w:rsidRPr="0046015F">
              <w:rPr>
                <w:rFonts w:asciiTheme="minorHAnsi" w:hAnsiTheme="minorHAnsi"/>
                <w:b/>
                <w:bCs/>
                <w:sz w:val="22"/>
              </w:rPr>
              <w:t xml:space="preserve">Fecha de término: </w:t>
            </w:r>
            <w:r w:rsidR="006742A3">
              <w:rPr>
                <w:rFonts w:asciiTheme="minorHAnsi" w:hAnsiTheme="minorHAnsi"/>
                <w:bCs/>
                <w:sz w:val="22"/>
              </w:rPr>
              <w:t>15-07-2019</w:t>
            </w:r>
          </w:p>
        </w:tc>
      </w:tr>
      <w:tr w:rsidR="0046015F" w:rsidRPr="0046015F" w14:paraId="7B4DBCFE" w14:textId="77777777" w:rsidTr="00093DB6">
        <w:trPr>
          <w:trHeight w:val="584"/>
        </w:trPr>
        <w:tc>
          <w:tcPr>
            <w:tcW w:w="4252" w:type="dxa"/>
            <w:vAlign w:val="center"/>
            <w:hideMark/>
          </w:tcPr>
          <w:p w14:paraId="0F89BF56" w14:textId="77777777"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Grado de importancia que el cliente asigna a la historia del usuario. </w:t>
            </w:r>
          </w:p>
          <w:p w14:paraId="327DF70F" w14:textId="77777777" w:rsidR="0046015F" w:rsidRPr="0046015F" w:rsidRDefault="0046015F" w:rsidP="0046015F">
            <w:pPr>
              <w:spacing w:line="259" w:lineRule="auto"/>
              <w:jc w:val="both"/>
              <w:rPr>
                <w:rFonts w:asciiTheme="minorHAnsi" w:hAnsiTheme="minorHAnsi"/>
                <w:sz w:val="22"/>
              </w:rPr>
            </w:pPr>
            <w:r w:rsidRPr="0046015F">
              <w:rPr>
                <w:rFonts w:asciiTheme="minorHAnsi" w:hAnsiTheme="minorHAnsi"/>
                <w:sz w:val="22"/>
              </w:rPr>
              <w:t>[</w:t>
            </w:r>
            <w:r w:rsidRPr="0046015F">
              <w:rPr>
                <w:rFonts w:asciiTheme="minorHAnsi" w:hAnsiTheme="minorHAnsi"/>
                <w:b/>
                <w:sz w:val="22"/>
              </w:rPr>
              <w:t>1-3] 1:baja – 2: Media – 3: Alta</w:t>
            </w:r>
          </w:p>
        </w:tc>
        <w:tc>
          <w:tcPr>
            <w:tcW w:w="4820" w:type="dxa"/>
            <w:vAlign w:val="center"/>
            <w:hideMark/>
          </w:tcPr>
          <w:p w14:paraId="257BCE1C" w14:textId="77777777"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sz w:val="22"/>
              </w:rPr>
              <w:t xml:space="preserve">Valor de complejidad que la historia del usuario representa para el equipo de desarrollo. </w:t>
            </w:r>
          </w:p>
          <w:p w14:paraId="199EC73A" w14:textId="77777777" w:rsidR="0046015F" w:rsidRPr="0046015F" w:rsidRDefault="0046015F" w:rsidP="0046015F">
            <w:pPr>
              <w:spacing w:line="259" w:lineRule="auto"/>
              <w:jc w:val="both"/>
              <w:rPr>
                <w:rFonts w:asciiTheme="minorHAnsi" w:hAnsiTheme="minorHAnsi"/>
                <w:sz w:val="22"/>
              </w:rPr>
            </w:pPr>
            <w:r w:rsidRPr="0046015F">
              <w:rPr>
                <w:rFonts w:asciiTheme="minorHAnsi" w:hAnsiTheme="minorHAnsi"/>
                <w:sz w:val="22"/>
              </w:rPr>
              <w:t>[</w:t>
            </w:r>
            <w:r w:rsidRPr="0046015F">
              <w:rPr>
                <w:rFonts w:asciiTheme="minorHAnsi" w:hAnsiTheme="minorHAnsi"/>
                <w:b/>
                <w:sz w:val="22"/>
              </w:rPr>
              <w:t>1-3] 1:baja – 2: Media – 3: Alta</w:t>
            </w:r>
          </w:p>
        </w:tc>
      </w:tr>
      <w:tr w:rsidR="0046015F" w:rsidRPr="0046015F" w14:paraId="61FAC54F" w14:textId="77777777" w:rsidTr="00093DB6">
        <w:trPr>
          <w:trHeight w:val="584"/>
        </w:trPr>
        <w:tc>
          <w:tcPr>
            <w:tcW w:w="4252" w:type="dxa"/>
            <w:vAlign w:val="center"/>
            <w:hideMark/>
          </w:tcPr>
          <w:p w14:paraId="70585851" w14:textId="77777777"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 xml:space="preserve">Puntos Estimados: </w:t>
            </w:r>
            <w:r w:rsidRPr="0046015F">
              <w:rPr>
                <w:rFonts w:asciiTheme="minorHAnsi" w:hAnsiTheme="minorHAnsi"/>
                <w:sz w:val="22"/>
              </w:rPr>
              <w:t xml:space="preserve">Número de semanas que se necesitará para el desarrollo de una historia de usuario. </w:t>
            </w:r>
          </w:p>
          <w:p w14:paraId="0840FD36" w14:textId="77777777" w:rsidR="0046015F" w:rsidRPr="0046015F" w:rsidRDefault="0046015F" w:rsidP="0046015F">
            <w:pPr>
              <w:spacing w:line="259" w:lineRule="auto"/>
              <w:jc w:val="both"/>
              <w:rPr>
                <w:rFonts w:asciiTheme="minorHAnsi" w:hAnsiTheme="minorHAnsi"/>
                <w:b/>
                <w:sz w:val="22"/>
              </w:rPr>
            </w:pPr>
            <w:r w:rsidRPr="0046015F">
              <w:rPr>
                <w:rFonts w:asciiTheme="minorHAnsi" w:hAnsiTheme="minorHAnsi"/>
                <w:b/>
                <w:sz w:val="22"/>
              </w:rPr>
              <w:t>[1 – N] semanas</w:t>
            </w:r>
          </w:p>
        </w:tc>
        <w:tc>
          <w:tcPr>
            <w:tcW w:w="4820" w:type="dxa"/>
            <w:vAlign w:val="center"/>
            <w:hideMark/>
          </w:tcPr>
          <w:p w14:paraId="403EB5BE" w14:textId="77777777"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 xml:space="preserve">Iteración Asignada: </w:t>
            </w:r>
            <w:r w:rsidRPr="0046015F">
              <w:rPr>
                <w:rFonts w:asciiTheme="minorHAnsi" w:hAnsiTheme="minorHAnsi"/>
                <w:sz w:val="22"/>
              </w:rPr>
              <w:t>Número de iteración, en que el cliente desea que se implemente una historia de usuario.</w:t>
            </w:r>
          </w:p>
          <w:p w14:paraId="40CF0B8C" w14:textId="77777777" w:rsidR="0046015F" w:rsidRPr="0046015F" w:rsidRDefault="0046015F" w:rsidP="0046015F">
            <w:pPr>
              <w:spacing w:line="259" w:lineRule="auto"/>
              <w:jc w:val="both"/>
              <w:rPr>
                <w:rFonts w:asciiTheme="minorHAnsi" w:hAnsiTheme="minorHAnsi"/>
                <w:b/>
                <w:sz w:val="22"/>
              </w:rPr>
            </w:pPr>
            <w:r w:rsidRPr="0046015F">
              <w:rPr>
                <w:rFonts w:asciiTheme="minorHAnsi" w:hAnsiTheme="minorHAnsi"/>
                <w:b/>
                <w:sz w:val="22"/>
              </w:rPr>
              <w:t>[1 – N] semanas</w:t>
            </w:r>
          </w:p>
        </w:tc>
      </w:tr>
      <w:tr w:rsidR="0046015F" w:rsidRPr="0046015F" w14:paraId="2ECD8069" w14:textId="77777777" w:rsidTr="00093DB6">
        <w:trPr>
          <w:trHeight w:val="584"/>
        </w:trPr>
        <w:tc>
          <w:tcPr>
            <w:tcW w:w="9072" w:type="dxa"/>
            <w:gridSpan w:val="2"/>
            <w:vAlign w:val="center"/>
            <w:hideMark/>
          </w:tcPr>
          <w:p w14:paraId="6C706487" w14:textId="176CAF75" w:rsidR="0046015F" w:rsidRPr="0046015F" w:rsidRDefault="0046015F" w:rsidP="006742A3">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sidR="006742A3">
              <w:rPr>
                <w:rFonts w:asciiTheme="minorHAnsi" w:hAnsiTheme="minorHAnsi"/>
                <w:sz w:val="22"/>
                <w:lang w:val="es-ES"/>
              </w:rPr>
              <w:t>Cristian Villegas- José Espinoza.</w:t>
            </w:r>
          </w:p>
        </w:tc>
      </w:tr>
      <w:tr w:rsidR="0046015F" w:rsidRPr="0046015F" w14:paraId="288981DC" w14:textId="77777777" w:rsidTr="00093DB6">
        <w:trPr>
          <w:trHeight w:val="584"/>
        </w:trPr>
        <w:tc>
          <w:tcPr>
            <w:tcW w:w="9072" w:type="dxa"/>
            <w:gridSpan w:val="2"/>
            <w:vAlign w:val="center"/>
            <w:hideMark/>
          </w:tcPr>
          <w:p w14:paraId="1CC40F3E" w14:textId="05077308" w:rsidR="0046015F" w:rsidRPr="0046015F" w:rsidRDefault="0046015F" w:rsidP="006742A3">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006742A3">
              <w:rPr>
                <w:rFonts w:asciiTheme="minorHAnsi" w:hAnsiTheme="minorHAnsi"/>
                <w:sz w:val="22"/>
              </w:rPr>
              <w:t>El SW. Ingresará los datos de los alumnos y los datos de los apoderados, además de modificar los datos ya ingresados.</w:t>
            </w:r>
          </w:p>
        </w:tc>
      </w:tr>
      <w:tr w:rsidR="0046015F" w:rsidRPr="0046015F" w14:paraId="5D0E5746" w14:textId="77777777" w:rsidTr="00093DB6">
        <w:trPr>
          <w:trHeight w:val="584"/>
        </w:trPr>
        <w:tc>
          <w:tcPr>
            <w:tcW w:w="9072" w:type="dxa"/>
            <w:gridSpan w:val="2"/>
            <w:vAlign w:val="center"/>
            <w:hideMark/>
          </w:tcPr>
          <w:p w14:paraId="3E47A193" w14:textId="7001E6E7" w:rsidR="0046015F" w:rsidRPr="0046015F" w:rsidRDefault="0046015F" w:rsidP="006742A3">
            <w:pPr>
              <w:spacing w:line="259" w:lineRule="auto"/>
              <w:jc w:val="both"/>
              <w:rPr>
                <w:rFonts w:asciiTheme="minorHAnsi" w:hAnsiTheme="minorHAnsi"/>
                <w:sz w:val="22"/>
              </w:rPr>
            </w:pPr>
            <w:r w:rsidRPr="0046015F">
              <w:rPr>
                <w:rFonts w:asciiTheme="minorHAnsi" w:hAnsiTheme="minorHAnsi"/>
                <w:b/>
                <w:bCs/>
                <w:sz w:val="22"/>
              </w:rPr>
              <w:t xml:space="preserve">Observaciones: </w:t>
            </w:r>
            <w:r w:rsidR="006742A3">
              <w:rPr>
                <w:rFonts w:asciiTheme="minorHAnsi" w:hAnsiTheme="minorHAnsi"/>
                <w:sz w:val="22"/>
              </w:rPr>
              <w:t>También incluye el SW. la capacidad de exportar el reporte del alumno.</w:t>
            </w:r>
          </w:p>
        </w:tc>
      </w:tr>
    </w:tbl>
    <w:p w14:paraId="0A36EE3A" w14:textId="77777777" w:rsidR="006C66F7" w:rsidRDefault="006C66F7" w:rsidP="000C6CF1">
      <w:pPr>
        <w:rPr>
          <w:rFonts w:cs="Times New Roman"/>
          <w:szCs w:val="24"/>
        </w:rPr>
      </w:pPr>
    </w:p>
    <w:p w14:paraId="785DD9B8" w14:textId="77777777" w:rsidR="0046015F" w:rsidRDefault="0046015F">
      <w:pPr>
        <w:spacing w:line="259" w:lineRule="auto"/>
        <w:rPr>
          <w:rFonts w:cs="Times New Roman"/>
          <w:szCs w:val="24"/>
        </w:rPr>
      </w:pPr>
      <w:r>
        <w:rPr>
          <w:rFonts w:cs="Times New Roman"/>
          <w:szCs w:val="24"/>
        </w:rPr>
        <w:br w:type="page"/>
      </w:r>
    </w:p>
    <w:p w14:paraId="43765FF4" w14:textId="77777777" w:rsidR="00AD71B2" w:rsidRDefault="00AD71B2" w:rsidP="00AD71B2">
      <w:r>
        <w:lastRenderedPageBreak/>
        <w:t>Prueba de aceptación: tiene por objetivo proporcionar información de cómo abordar la etapa de prueba de cada requerimiento funcional del sistema.</w:t>
      </w:r>
    </w:p>
    <w:p w14:paraId="2F4BF413" w14:textId="77777777" w:rsidR="0046015F" w:rsidRDefault="0046015F" w:rsidP="000C6CF1">
      <w:pPr>
        <w:rPr>
          <w:rFonts w:cs="Times New Roman"/>
          <w:szCs w:val="24"/>
        </w:rPr>
      </w:pPr>
    </w:p>
    <w:tbl>
      <w:tblPr>
        <w:tblStyle w:val="Tablaconcuadrcula"/>
        <w:tblpPr w:leftFromText="141" w:rightFromText="141" w:vertAnchor="text" w:horzAnchor="margin" w:tblpY="158"/>
        <w:tblW w:w="9067" w:type="dxa"/>
        <w:tblLook w:val="0420" w:firstRow="1" w:lastRow="0" w:firstColumn="0" w:lastColumn="0" w:noHBand="0" w:noVBand="1"/>
      </w:tblPr>
      <w:tblGrid>
        <w:gridCol w:w="3836"/>
        <w:gridCol w:w="5231"/>
      </w:tblGrid>
      <w:tr w:rsidR="0046015F" w:rsidRPr="008C7DDC" w14:paraId="04BF37D5" w14:textId="77777777" w:rsidTr="00093DB6">
        <w:trPr>
          <w:trHeight w:val="584"/>
        </w:trPr>
        <w:tc>
          <w:tcPr>
            <w:tcW w:w="9067" w:type="dxa"/>
            <w:gridSpan w:val="2"/>
            <w:vAlign w:val="center"/>
            <w:hideMark/>
          </w:tcPr>
          <w:p w14:paraId="0FDF4DFA" w14:textId="77777777" w:rsidR="0046015F" w:rsidRPr="008C7DDC" w:rsidRDefault="0046015F" w:rsidP="00093DB6">
            <w:pPr>
              <w:spacing w:after="160" w:line="259" w:lineRule="auto"/>
            </w:pPr>
            <w:r w:rsidRPr="008C7DDC">
              <w:rPr>
                <w:b/>
                <w:bCs/>
                <w:lang w:val="es-ES"/>
              </w:rPr>
              <w:t>PRUEBA DE ACEPTACIÓN</w:t>
            </w:r>
          </w:p>
        </w:tc>
      </w:tr>
      <w:tr w:rsidR="0046015F" w:rsidRPr="008C7DDC" w14:paraId="70CE23A4" w14:textId="77777777" w:rsidTr="00093DB6">
        <w:trPr>
          <w:trHeight w:val="368"/>
        </w:trPr>
        <w:tc>
          <w:tcPr>
            <w:tcW w:w="3836" w:type="dxa"/>
            <w:vMerge w:val="restart"/>
            <w:vAlign w:val="center"/>
            <w:hideMark/>
          </w:tcPr>
          <w:p w14:paraId="36CD88D9" w14:textId="77777777" w:rsidR="0046015F" w:rsidRPr="008C7DDC" w:rsidRDefault="0046015F" w:rsidP="00093DB6">
            <w:pPr>
              <w:spacing w:after="160" w:line="259" w:lineRule="auto"/>
              <w:jc w:val="both"/>
            </w:pPr>
            <w:r w:rsidRPr="008C7DDC">
              <w:rPr>
                <w:b/>
                <w:bCs/>
              </w:rPr>
              <w:t xml:space="preserve">Código: </w:t>
            </w:r>
            <w:r w:rsidRPr="008C7DDC">
              <w:t>permite identificar la prueba de aceptación.</w:t>
            </w:r>
          </w:p>
        </w:tc>
        <w:tc>
          <w:tcPr>
            <w:tcW w:w="5231" w:type="dxa"/>
            <w:shd w:val="clear" w:color="auto" w:fill="D9D9D9" w:themeFill="background1" w:themeFillShade="D9"/>
            <w:vAlign w:val="center"/>
            <w:hideMark/>
          </w:tcPr>
          <w:p w14:paraId="0607B597" w14:textId="77777777" w:rsidR="0046015F" w:rsidRPr="008C7DDC" w:rsidRDefault="0046015F" w:rsidP="00093DB6">
            <w:pPr>
              <w:jc w:val="both"/>
              <w:rPr>
                <w:b/>
                <w:bCs/>
              </w:rPr>
            </w:pPr>
            <w:r w:rsidRPr="008C7DDC">
              <w:rPr>
                <w:b/>
                <w:bCs/>
              </w:rPr>
              <w:t xml:space="preserve">Número de </w:t>
            </w:r>
            <w:r>
              <w:rPr>
                <w:b/>
                <w:bCs/>
              </w:rPr>
              <w:t>Proyecto</w:t>
            </w:r>
            <w:r w:rsidRPr="008C7DDC">
              <w:rPr>
                <w:b/>
                <w:bCs/>
                <w:lang w:val="es-ES"/>
              </w:rPr>
              <w:t xml:space="preserve">: </w:t>
            </w:r>
            <w:r w:rsidRPr="005A03C9">
              <w:rPr>
                <w:bCs/>
                <w:lang w:val="es-ES"/>
              </w:rPr>
              <w:t>p</w:t>
            </w:r>
            <w:r>
              <w:rPr>
                <w:lang w:val="es-ES"/>
              </w:rPr>
              <w:t>ermite identificar el proyecto informático.</w:t>
            </w:r>
          </w:p>
        </w:tc>
      </w:tr>
      <w:tr w:rsidR="0046015F" w:rsidRPr="008C7DDC" w14:paraId="11DFC4DD" w14:textId="77777777" w:rsidTr="00093DB6">
        <w:trPr>
          <w:trHeight w:val="367"/>
        </w:trPr>
        <w:tc>
          <w:tcPr>
            <w:tcW w:w="3836" w:type="dxa"/>
            <w:vMerge/>
            <w:vAlign w:val="center"/>
          </w:tcPr>
          <w:p w14:paraId="2F3A36DA" w14:textId="77777777" w:rsidR="0046015F" w:rsidRPr="008C7DDC" w:rsidRDefault="0046015F" w:rsidP="00093DB6">
            <w:pPr>
              <w:jc w:val="both"/>
              <w:rPr>
                <w:b/>
                <w:bCs/>
              </w:rPr>
            </w:pPr>
          </w:p>
        </w:tc>
        <w:tc>
          <w:tcPr>
            <w:tcW w:w="5231" w:type="dxa"/>
            <w:shd w:val="clear" w:color="auto" w:fill="D9D9D9" w:themeFill="background1" w:themeFillShade="D9"/>
            <w:vAlign w:val="center"/>
          </w:tcPr>
          <w:p w14:paraId="67570ECD" w14:textId="77777777" w:rsidR="0046015F" w:rsidRPr="008C7DDC" w:rsidRDefault="0046015F" w:rsidP="00093DB6">
            <w:pPr>
              <w:jc w:val="both"/>
              <w:rPr>
                <w:b/>
                <w:bCs/>
              </w:rPr>
            </w:pPr>
            <w:r w:rsidRPr="008C7DDC">
              <w:rPr>
                <w:b/>
                <w:bCs/>
              </w:rPr>
              <w:t>Número de Historia</w:t>
            </w:r>
            <w:r w:rsidRPr="008C7DDC">
              <w:rPr>
                <w:b/>
                <w:bCs/>
                <w:lang w:val="es-ES"/>
              </w:rPr>
              <w:t xml:space="preserve">: </w:t>
            </w:r>
            <w:r>
              <w:rPr>
                <w:lang w:val="es-ES"/>
              </w:rPr>
              <w:t>p</w:t>
            </w:r>
            <w:r w:rsidRPr="008C7DDC">
              <w:rPr>
                <w:lang w:val="es-ES"/>
              </w:rPr>
              <w:t xml:space="preserve">ermite identificar </w:t>
            </w:r>
            <w:r>
              <w:rPr>
                <w:lang w:val="es-ES"/>
              </w:rPr>
              <w:t xml:space="preserve">la </w:t>
            </w:r>
            <w:r w:rsidRPr="008C7DDC">
              <w:rPr>
                <w:lang w:val="es-ES"/>
              </w:rPr>
              <w:t>historia de</w:t>
            </w:r>
            <w:r>
              <w:rPr>
                <w:lang w:val="es-ES"/>
              </w:rPr>
              <w:t>l usuario que está siendo sometida a pruebas.</w:t>
            </w:r>
          </w:p>
        </w:tc>
      </w:tr>
      <w:tr w:rsidR="0046015F" w:rsidRPr="008C7DDC" w14:paraId="4D8D626B" w14:textId="77777777" w:rsidTr="00093DB6">
        <w:trPr>
          <w:trHeight w:val="584"/>
        </w:trPr>
        <w:tc>
          <w:tcPr>
            <w:tcW w:w="3836" w:type="dxa"/>
            <w:vAlign w:val="center"/>
          </w:tcPr>
          <w:p w14:paraId="50900576" w14:textId="77777777" w:rsidR="0046015F" w:rsidRPr="008C7DDC" w:rsidRDefault="0046015F" w:rsidP="00093DB6">
            <w:pPr>
              <w:jc w:val="both"/>
            </w:pPr>
            <w:r w:rsidRPr="008C7DDC">
              <w:rPr>
                <w:b/>
                <w:bCs/>
              </w:rPr>
              <w:t xml:space="preserve">Fecha </w:t>
            </w:r>
            <w:r>
              <w:rPr>
                <w:b/>
                <w:bCs/>
              </w:rPr>
              <w:t xml:space="preserve">de </w:t>
            </w:r>
            <w:r w:rsidRPr="008C7DDC">
              <w:rPr>
                <w:b/>
                <w:bCs/>
              </w:rPr>
              <w:t xml:space="preserve">Inicio: </w:t>
            </w:r>
            <w:r>
              <w:rPr>
                <w:bCs/>
              </w:rPr>
              <w:t>inicio</w:t>
            </w:r>
            <w:r w:rsidRPr="00747EDA">
              <w:t xml:space="preserve"> de la </w:t>
            </w:r>
            <w:r>
              <w:t>prueba.</w:t>
            </w:r>
          </w:p>
        </w:tc>
        <w:tc>
          <w:tcPr>
            <w:tcW w:w="5231" w:type="dxa"/>
            <w:vAlign w:val="bottom"/>
          </w:tcPr>
          <w:p w14:paraId="402E5C08" w14:textId="77777777" w:rsidR="0046015F" w:rsidRPr="008C7DDC" w:rsidRDefault="0046015F" w:rsidP="00093DB6">
            <w:pPr>
              <w:spacing w:after="160" w:line="259" w:lineRule="auto"/>
            </w:pPr>
            <w:r w:rsidRPr="008C7DDC">
              <w:rPr>
                <w:b/>
                <w:bCs/>
              </w:rPr>
              <w:t xml:space="preserve">Fecha </w:t>
            </w:r>
            <w:r>
              <w:rPr>
                <w:b/>
                <w:bCs/>
              </w:rPr>
              <w:t xml:space="preserve">de término: </w:t>
            </w:r>
            <w:r>
              <w:rPr>
                <w:bCs/>
              </w:rPr>
              <w:t>fin</w:t>
            </w:r>
            <w:r w:rsidRPr="00747EDA">
              <w:t xml:space="preserve"> de la </w:t>
            </w:r>
            <w:r>
              <w:t>prueba.</w:t>
            </w:r>
          </w:p>
        </w:tc>
      </w:tr>
      <w:tr w:rsidR="0046015F" w:rsidRPr="008C7DDC" w14:paraId="57C91FB6" w14:textId="77777777" w:rsidTr="00093DB6">
        <w:trPr>
          <w:trHeight w:val="293"/>
        </w:trPr>
        <w:tc>
          <w:tcPr>
            <w:tcW w:w="3836" w:type="dxa"/>
            <w:vMerge w:val="restart"/>
            <w:vAlign w:val="center"/>
          </w:tcPr>
          <w:p w14:paraId="44056F99" w14:textId="77777777" w:rsidR="0046015F" w:rsidRPr="008C7DDC" w:rsidRDefault="0046015F" w:rsidP="00093DB6">
            <w:pPr>
              <w:jc w:val="both"/>
              <w:rPr>
                <w:b/>
                <w:bCs/>
              </w:rPr>
            </w:pPr>
            <w:r>
              <w:rPr>
                <w:b/>
                <w:bCs/>
              </w:rPr>
              <w:t xml:space="preserve">Tester: </w:t>
            </w:r>
            <w:r w:rsidRPr="00C536E1">
              <w:rPr>
                <w:bCs/>
              </w:rPr>
              <w:t>persona encargada de realizar la prueba.</w:t>
            </w:r>
          </w:p>
        </w:tc>
        <w:tc>
          <w:tcPr>
            <w:tcW w:w="5231" w:type="dxa"/>
            <w:vAlign w:val="center"/>
          </w:tcPr>
          <w:p w14:paraId="1F971A6C" w14:textId="77777777" w:rsidR="0046015F" w:rsidRDefault="0046015F" w:rsidP="00093DB6">
            <w:pPr>
              <w:jc w:val="both"/>
              <w:rPr>
                <w:b/>
                <w:bCs/>
              </w:rPr>
            </w:pPr>
          </w:p>
          <w:p w14:paraId="02DD72E9" w14:textId="77777777" w:rsidR="0046015F" w:rsidRDefault="0046015F" w:rsidP="00093DB6">
            <w:pPr>
              <w:jc w:val="both"/>
              <w:rPr>
                <w:bCs/>
              </w:rPr>
            </w:pPr>
            <w:r>
              <w:rPr>
                <w:b/>
                <w:bCs/>
              </w:rPr>
              <w:t xml:space="preserve">Metodología de Prueba: </w:t>
            </w:r>
            <w:r w:rsidRPr="00DD439F">
              <w:rPr>
                <w:bCs/>
              </w:rPr>
              <w:t xml:space="preserve">nombre </w:t>
            </w:r>
            <w:r>
              <w:rPr>
                <w:bCs/>
              </w:rPr>
              <w:t>de la metodología.</w:t>
            </w:r>
          </w:p>
          <w:p w14:paraId="048E07AD" w14:textId="77777777" w:rsidR="0046015F" w:rsidRPr="008C7DDC" w:rsidRDefault="0046015F" w:rsidP="00093DB6">
            <w:pPr>
              <w:jc w:val="both"/>
              <w:rPr>
                <w:b/>
                <w:bCs/>
              </w:rPr>
            </w:pPr>
          </w:p>
        </w:tc>
      </w:tr>
      <w:tr w:rsidR="0046015F" w:rsidRPr="008C7DDC" w14:paraId="2EBB0FA2" w14:textId="77777777" w:rsidTr="00093DB6">
        <w:trPr>
          <w:trHeight w:val="292"/>
        </w:trPr>
        <w:tc>
          <w:tcPr>
            <w:tcW w:w="3836" w:type="dxa"/>
            <w:vMerge/>
            <w:vAlign w:val="center"/>
          </w:tcPr>
          <w:p w14:paraId="59D26BDD" w14:textId="77777777" w:rsidR="0046015F" w:rsidRDefault="0046015F" w:rsidP="00093DB6">
            <w:pPr>
              <w:jc w:val="both"/>
              <w:rPr>
                <w:b/>
                <w:bCs/>
              </w:rPr>
            </w:pPr>
          </w:p>
        </w:tc>
        <w:tc>
          <w:tcPr>
            <w:tcW w:w="5231" w:type="dxa"/>
            <w:vAlign w:val="center"/>
          </w:tcPr>
          <w:p w14:paraId="7880D745" w14:textId="77777777" w:rsidR="0046015F" w:rsidRDefault="0046015F" w:rsidP="00093DB6">
            <w:pPr>
              <w:jc w:val="both"/>
              <w:rPr>
                <w:b/>
                <w:bCs/>
              </w:rPr>
            </w:pPr>
          </w:p>
          <w:p w14:paraId="01CF780B" w14:textId="77777777" w:rsidR="0046015F" w:rsidRDefault="0046015F" w:rsidP="00093DB6">
            <w:pPr>
              <w:jc w:val="both"/>
              <w:rPr>
                <w:bCs/>
              </w:rPr>
            </w:pPr>
            <w:r w:rsidRPr="00DD439F">
              <w:rPr>
                <w:b/>
                <w:bCs/>
              </w:rPr>
              <w:t>Tipo de Test</w:t>
            </w:r>
            <w:r w:rsidRPr="00DD439F">
              <w:rPr>
                <w:bCs/>
              </w:rPr>
              <w:t>: n</w:t>
            </w:r>
            <w:r>
              <w:rPr>
                <w:bCs/>
              </w:rPr>
              <w:t>ombre del test que se aplica a la historia del usuario.</w:t>
            </w:r>
          </w:p>
          <w:p w14:paraId="0F3CE8C9" w14:textId="77777777" w:rsidR="0046015F" w:rsidRPr="00DD439F" w:rsidRDefault="0046015F" w:rsidP="00093DB6">
            <w:pPr>
              <w:jc w:val="both"/>
              <w:rPr>
                <w:bCs/>
              </w:rPr>
            </w:pPr>
          </w:p>
        </w:tc>
      </w:tr>
      <w:tr w:rsidR="0046015F" w:rsidRPr="008C7DDC" w14:paraId="769D9BBD" w14:textId="77777777" w:rsidTr="00093DB6">
        <w:trPr>
          <w:trHeight w:val="584"/>
        </w:trPr>
        <w:tc>
          <w:tcPr>
            <w:tcW w:w="9067" w:type="dxa"/>
            <w:gridSpan w:val="2"/>
            <w:vAlign w:val="bottom"/>
            <w:hideMark/>
          </w:tcPr>
          <w:p w14:paraId="59539590" w14:textId="77777777" w:rsidR="0046015F" w:rsidRPr="008C7DDC" w:rsidRDefault="0046015F" w:rsidP="00093DB6">
            <w:pPr>
              <w:spacing w:after="160" w:line="259" w:lineRule="auto"/>
            </w:pPr>
            <w:r w:rsidRPr="008C7DDC">
              <w:rPr>
                <w:b/>
                <w:bCs/>
              </w:rPr>
              <w:t xml:space="preserve">Condiciones de Ejecución: </w:t>
            </w:r>
            <w:r>
              <w:t>c</w:t>
            </w:r>
            <w:r w:rsidRPr="008C7DDC">
              <w:t>ondiciones previas que deben cumplirse para realizar la prueba de aceptación.</w:t>
            </w:r>
          </w:p>
        </w:tc>
      </w:tr>
      <w:tr w:rsidR="0046015F" w:rsidRPr="008C7DDC" w14:paraId="39883B47" w14:textId="77777777" w:rsidTr="00093DB6">
        <w:trPr>
          <w:trHeight w:val="584"/>
        </w:trPr>
        <w:tc>
          <w:tcPr>
            <w:tcW w:w="9067" w:type="dxa"/>
            <w:gridSpan w:val="2"/>
            <w:vAlign w:val="bottom"/>
            <w:hideMark/>
          </w:tcPr>
          <w:p w14:paraId="176C871E" w14:textId="77777777" w:rsidR="0046015F" w:rsidRPr="008C7DDC" w:rsidRDefault="0046015F" w:rsidP="00093DB6">
            <w:pPr>
              <w:spacing w:after="160" w:line="259" w:lineRule="auto"/>
            </w:pPr>
            <w:r w:rsidRPr="008C7DDC">
              <w:rPr>
                <w:b/>
                <w:bCs/>
              </w:rPr>
              <w:t xml:space="preserve">Entrada de datos/Pasos de Ejecución de la prueba: </w:t>
            </w:r>
            <w:r>
              <w:t>p</w:t>
            </w:r>
            <w:r w:rsidRPr="008C7DDC">
              <w:t>asos que siguen los usuarios para probar la funcionalidad de la tarea.</w:t>
            </w:r>
          </w:p>
        </w:tc>
      </w:tr>
      <w:tr w:rsidR="0046015F" w:rsidRPr="008C7DDC" w14:paraId="32090850" w14:textId="77777777" w:rsidTr="00093DB6">
        <w:trPr>
          <w:trHeight w:val="584"/>
        </w:trPr>
        <w:tc>
          <w:tcPr>
            <w:tcW w:w="9067" w:type="dxa"/>
            <w:gridSpan w:val="2"/>
            <w:vAlign w:val="bottom"/>
            <w:hideMark/>
          </w:tcPr>
          <w:p w14:paraId="3A56E12B" w14:textId="77777777" w:rsidR="0046015F" w:rsidRPr="008C7DDC" w:rsidRDefault="0046015F" w:rsidP="00093DB6">
            <w:pPr>
              <w:spacing w:after="160" w:line="259" w:lineRule="auto"/>
            </w:pPr>
            <w:r w:rsidRPr="008C7DDC">
              <w:rPr>
                <w:b/>
                <w:bCs/>
              </w:rPr>
              <w:t xml:space="preserve">Resultado Esperado: </w:t>
            </w:r>
            <w:r>
              <w:t>r</w:t>
            </w:r>
            <w:r w:rsidRPr="008C7DDC">
              <w:t>espuesta del sistema que el cliente espera, después de haber ejecutado una funcionalidad.</w:t>
            </w:r>
          </w:p>
        </w:tc>
      </w:tr>
      <w:tr w:rsidR="0046015F" w:rsidRPr="008C7DDC" w14:paraId="689A024B" w14:textId="77777777" w:rsidTr="00093DB6">
        <w:trPr>
          <w:trHeight w:val="584"/>
        </w:trPr>
        <w:tc>
          <w:tcPr>
            <w:tcW w:w="9067" w:type="dxa"/>
            <w:gridSpan w:val="2"/>
            <w:vAlign w:val="bottom"/>
            <w:hideMark/>
          </w:tcPr>
          <w:p w14:paraId="1F90A8CD" w14:textId="77777777" w:rsidR="0046015F" w:rsidRDefault="0046015F" w:rsidP="00093DB6">
            <w:pPr>
              <w:jc w:val="both"/>
            </w:pPr>
            <w:r>
              <w:rPr>
                <w:b/>
                <w:bCs/>
              </w:rPr>
              <w:t>Observaciones de la e</w:t>
            </w:r>
            <w:r w:rsidRPr="008C7DDC">
              <w:rPr>
                <w:b/>
                <w:bCs/>
              </w:rPr>
              <w:t xml:space="preserve">valuación de la </w:t>
            </w:r>
            <w:r>
              <w:rPr>
                <w:b/>
                <w:bCs/>
              </w:rPr>
              <w:t>p</w:t>
            </w:r>
            <w:r w:rsidRPr="008C7DDC">
              <w:rPr>
                <w:b/>
                <w:bCs/>
              </w:rPr>
              <w:t xml:space="preserve">rueba: </w:t>
            </w:r>
            <w:r>
              <w:t>n</w:t>
            </w:r>
            <w:r w:rsidRPr="008C7DDC">
              <w:t xml:space="preserve">ivel de satisfacción del cliente sobre la respuesta del sistema. </w:t>
            </w:r>
          </w:p>
          <w:p w14:paraId="0BA87BBF" w14:textId="77777777" w:rsidR="0046015F" w:rsidRDefault="0046015F" w:rsidP="00093DB6">
            <w:pPr>
              <w:jc w:val="both"/>
            </w:pPr>
          </w:p>
          <w:p w14:paraId="599FF580" w14:textId="77777777" w:rsidR="0046015F" w:rsidRPr="008C7DDC" w:rsidRDefault="0046015F" w:rsidP="00093DB6">
            <w:pPr>
              <w:jc w:val="both"/>
            </w:pPr>
            <w:r>
              <w:t>Los niveles son: aprobada y n</w:t>
            </w:r>
            <w:r w:rsidRPr="008C7DDC">
              <w:t xml:space="preserve">o </w:t>
            </w:r>
            <w:r>
              <w:t>a</w:t>
            </w:r>
            <w:r w:rsidRPr="008C7DDC">
              <w:t xml:space="preserve">probada. </w:t>
            </w:r>
          </w:p>
        </w:tc>
      </w:tr>
    </w:tbl>
    <w:p w14:paraId="7756EC6E" w14:textId="77777777" w:rsidR="0046015F" w:rsidRPr="006C66F7" w:rsidRDefault="0046015F" w:rsidP="000C6CF1">
      <w:pPr>
        <w:rPr>
          <w:rFonts w:cs="Times New Roman"/>
          <w:szCs w:val="24"/>
        </w:rPr>
      </w:pPr>
    </w:p>
    <w:p w14:paraId="5CB93B75" w14:textId="77777777" w:rsidR="00266C85" w:rsidRDefault="00266C85">
      <w:pPr>
        <w:spacing w:line="259" w:lineRule="auto"/>
        <w:rPr>
          <w:rFonts w:cs="Times New Roman"/>
          <w:szCs w:val="24"/>
        </w:rPr>
      </w:pPr>
      <w:r>
        <w:rPr>
          <w:rFonts w:cs="Times New Roman"/>
          <w:szCs w:val="24"/>
        </w:rPr>
        <w:br w:type="page"/>
      </w:r>
    </w:p>
    <w:p w14:paraId="492AEF50" w14:textId="77777777" w:rsidR="006C66F7" w:rsidRDefault="00266C85" w:rsidP="00266C85">
      <w:pPr>
        <w:pStyle w:val="Ttulo1"/>
      </w:pPr>
      <w:bookmarkStart w:id="72" w:name="_Toc14273889"/>
      <w:r>
        <w:lastRenderedPageBreak/>
        <w:t>18. Glosario</w:t>
      </w:r>
      <w:bookmarkEnd w:id="72"/>
    </w:p>
    <w:p w14:paraId="0F2BBAEA" w14:textId="77777777" w:rsidR="00266C85" w:rsidRDefault="00266C85" w:rsidP="00266C85"/>
    <w:p w14:paraId="1BAE573C" w14:textId="77777777" w:rsidR="00266C85" w:rsidRPr="00266C85" w:rsidRDefault="00266C85" w:rsidP="00266C85"/>
    <w:sectPr w:rsidR="00266C85" w:rsidRPr="00266C85" w:rsidSect="00087C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E25BD" w14:textId="77777777" w:rsidR="007476BD" w:rsidRDefault="007476BD" w:rsidP="00087C11">
      <w:pPr>
        <w:spacing w:after="0" w:line="240" w:lineRule="auto"/>
      </w:pPr>
      <w:r>
        <w:separator/>
      </w:r>
    </w:p>
  </w:endnote>
  <w:endnote w:type="continuationSeparator" w:id="0">
    <w:p w14:paraId="2F591FE1" w14:textId="77777777" w:rsidR="007476BD" w:rsidRDefault="007476BD" w:rsidP="0008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64AFE" w14:textId="77777777" w:rsidR="007476BD" w:rsidRDefault="007476BD" w:rsidP="00087C11">
      <w:pPr>
        <w:spacing w:after="0" w:line="240" w:lineRule="auto"/>
      </w:pPr>
      <w:r>
        <w:separator/>
      </w:r>
    </w:p>
  </w:footnote>
  <w:footnote w:type="continuationSeparator" w:id="0">
    <w:p w14:paraId="020C3FE4" w14:textId="77777777" w:rsidR="007476BD" w:rsidRDefault="007476BD" w:rsidP="00087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8Num10"/>
    <w:lvl w:ilvl="0">
      <w:numFmt w:val="bullet"/>
      <w:lvlText w:val=""/>
      <w:lvlJc w:val="left"/>
      <w:pPr>
        <w:tabs>
          <w:tab w:val="num" w:pos="0"/>
        </w:tabs>
        <w:ind w:left="1920" w:hanging="360"/>
      </w:pPr>
      <w:rPr>
        <w:rFonts w:ascii="Symbol" w:hAnsi="Symbol" w:cs="Symbol"/>
        <w:lang w:val="es-ES"/>
      </w:rPr>
    </w:lvl>
    <w:lvl w:ilvl="1">
      <w:numFmt w:val="bullet"/>
      <w:lvlText w:val="o"/>
      <w:lvlJc w:val="left"/>
      <w:pPr>
        <w:tabs>
          <w:tab w:val="num" w:pos="0"/>
        </w:tabs>
        <w:ind w:left="2640" w:hanging="360"/>
      </w:pPr>
      <w:rPr>
        <w:rFonts w:ascii="Courier New" w:hAnsi="Courier New" w:cs="Courier New"/>
      </w:rPr>
    </w:lvl>
    <w:lvl w:ilvl="2">
      <w:numFmt w:val="bullet"/>
      <w:lvlText w:val=""/>
      <w:lvlJc w:val="left"/>
      <w:pPr>
        <w:tabs>
          <w:tab w:val="num" w:pos="0"/>
        </w:tabs>
        <w:ind w:left="3360" w:hanging="360"/>
      </w:pPr>
      <w:rPr>
        <w:rFonts w:ascii="Wingdings" w:hAnsi="Wingdings" w:cs="Wingdings"/>
      </w:rPr>
    </w:lvl>
    <w:lvl w:ilvl="3">
      <w:numFmt w:val="bullet"/>
      <w:lvlText w:val=""/>
      <w:lvlJc w:val="left"/>
      <w:pPr>
        <w:tabs>
          <w:tab w:val="num" w:pos="0"/>
        </w:tabs>
        <w:ind w:left="4080" w:hanging="360"/>
      </w:pPr>
      <w:rPr>
        <w:rFonts w:ascii="Symbol" w:hAnsi="Symbol" w:cs="Symbol"/>
        <w:lang w:val="es-ES"/>
      </w:rPr>
    </w:lvl>
    <w:lvl w:ilvl="4">
      <w:numFmt w:val="bullet"/>
      <w:lvlText w:val="o"/>
      <w:lvlJc w:val="left"/>
      <w:pPr>
        <w:tabs>
          <w:tab w:val="num" w:pos="0"/>
        </w:tabs>
        <w:ind w:left="4800" w:hanging="360"/>
      </w:pPr>
      <w:rPr>
        <w:rFonts w:ascii="Courier New" w:hAnsi="Courier New" w:cs="Courier New"/>
      </w:rPr>
    </w:lvl>
    <w:lvl w:ilvl="5">
      <w:numFmt w:val="bullet"/>
      <w:lvlText w:val=""/>
      <w:lvlJc w:val="left"/>
      <w:pPr>
        <w:tabs>
          <w:tab w:val="num" w:pos="0"/>
        </w:tabs>
        <w:ind w:left="5520" w:hanging="360"/>
      </w:pPr>
      <w:rPr>
        <w:rFonts w:ascii="Wingdings" w:hAnsi="Wingdings" w:cs="Wingdings"/>
      </w:rPr>
    </w:lvl>
    <w:lvl w:ilvl="6">
      <w:numFmt w:val="bullet"/>
      <w:lvlText w:val=""/>
      <w:lvlJc w:val="left"/>
      <w:pPr>
        <w:tabs>
          <w:tab w:val="num" w:pos="0"/>
        </w:tabs>
        <w:ind w:left="6240" w:hanging="360"/>
      </w:pPr>
      <w:rPr>
        <w:rFonts w:ascii="Symbol" w:hAnsi="Symbol" w:cs="Symbol"/>
        <w:lang w:val="es-ES"/>
      </w:rPr>
    </w:lvl>
    <w:lvl w:ilvl="7">
      <w:numFmt w:val="bullet"/>
      <w:lvlText w:val="o"/>
      <w:lvlJc w:val="left"/>
      <w:pPr>
        <w:tabs>
          <w:tab w:val="num" w:pos="0"/>
        </w:tabs>
        <w:ind w:left="6960" w:hanging="360"/>
      </w:pPr>
      <w:rPr>
        <w:rFonts w:ascii="Courier New" w:hAnsi="Courier New" w:cs="Courier New"/>
      </w:rPr>
    </w:lvl>
    <w:lvl w:ilvl="8">
      <w:numFmt w:val="bullet"/>
      <w:lvlText w:val=""/>
      <w:lvlJc w:val="left"/>
      <w:pPr>
        <w:tabs>
          <w:tab w:val="num" w:pos="0"/>
        </w:tabs>
        <w:ind w:left="7680" w:hanging="360"/>
      </w:pPr>
      <w:rPr>
        <w:rFonts w:ascii="Wingdings" w:hAnsi="Wingdings" w:cs="Wingdings"/>
      </w:rPr>
    </w:lvl>
  </w:abstractNum>
  <w:abstractNum w:abstractNumId="1" w15:restartNumberingAfterBreak="0">
    <w:nsid w:val="0000000D"/>
    <w:multiLevelType w:val="multilevel"/>
    <w:tmpl w:val="0000000D"/>
    <w:name w:val="WW8Num15"/>
    <w:lvl w:ilvl="0">
      <w:numFmt w:val="bullet"/>
      <w:lvlText w:val=""/>
      <w:lvlJc w:val="left"/>
      <w:pPr>
        <w:tabs>
          <w:tab w:val="num" w:pos="0"/>
        </w:tabs>
        <w:ind w:left="1920" w:hanging="360"/>
      </w:pPr>
      <w:rPr>
        <w:rFonts w:ascii="Symbol" w:hAnsi="Symbol" w:cs="Symbol"/>
      </w:rPr>
    </w:lvl>
    <w:lvl w:ilvl="1">
      <w:numFmt w:val="bullet"/>
      <w:lvlText w:val="o"/>
      <w:lvlJc w:val="left"/>
      <w:pPr>
        <w:tabs>
          <w:tab w:val="num" w:pos="0"/>
        </w:tabs>
        <w:ind w:left="2640" w:hanging="360"/>
      </w:pPr>
      <w:rPr>
        <w:rFonts w:ascii="Courier New" w:hAnsi="Courier New" w:cs="Courier New"/>
      </w:rPr>
    </w:lvl>
    <w:lvl w:ilvl="2">
      <w:numFmt w:val="bullet"/>
      <w:lvlText w:val=""/>
      <w:lvlJc w:val="left"/>
      <w:pPr>
        <w:tabs>
          <w:tab w:val="num" w:pos="0"/>
        </w:tabs>
        <w:ind w:left="3360" w:hanging="360"/>
      </w:pPr>
      <w:rPr>
        <w:rFonts w:ascii="Wingdings" w:hAnsi="Wingdings" w:cs="Wingdings"/>
      </w:rPr>
    </w:lvl>
    <w:lvl w:ilvl="3">
      <w:numFmt w:val="bullet"/>
      <w:lvlText w:val=""/>
      <w:lvlJc w:val="left"/>
      <w:pPr>
        <w:tabs>
          <w:tab w:val="num" w:pos="0"/>
        </w:tabs>
        <w:ind w:left="4080" w:hanging="360"/>
      </w:pPr>
      <w:rPr>
        <w:rFonts w:ascii="Symbol" w:hAnsi="Symbol" w:cs="Symbol"/>
      </w:rPr>
    </w:lvl>
    <w:lvl w:ilvl="4">
      <w:numFmt w:val="bullet"/>
      <w:lvlText w:val="o"/>
      <w:lvlJc w:val="left"/>
      <w:pPr>
        <w:tabs>
          <w:tab w:val="num" w:pos="0"/>
        </w:tabs>
        <w:ind w:left="4800" w:hanging="360"/>
      </w:pPr>
      <w:rPr>
        <w:rFonts w:ascii="Courier New" w:hAnsi="Courier New" w:cs="Courier New"/>
      </w:rPr>
    </w:lvl>
    <w:lvl w:ilvl="5">
      <w:numFmt w:val="bullet"/>
      <w:lvlText w:val=""/>
      <w:lvlJc w:val="left"/>
      <w:pPr>
        <w:tabs>
          <w:tab w:val="num" w:pos="0"/>
        </w:tabs>
        <w:ind w:left="5520" w:hanging="360"/>
      </w:pPr>
      <w:rPr>
        <w:rFonts w:ascii="Wingdings" w:hAnsi="Wingdings" w:cs="Wingdings"/>
      </w:rPr>
    </w:lvl>
    <w:lvl w:ilvl="6">
      <w:numFmt w:val="bullet"/>
      <w:lvlText w:val=""/>
      <w:lvlJc w:val="left"/>
      <w:pPr>
        <w:tabs>
          <w:tab w:val="num" w:pos="0"/>
        </w:tabs>
        <w:ind w:left="6240" w:hanging="360"/>
      </w:pPr>
      <w:rPr>
        <w:rFonts w:ascii="Symbol" w:hAnsi="Symbol" w:cs="Symbol"/>
      </w:rPr>
    </w:lvl>
    <w:lvl w:ilvl="7">
      <w:numFmt w:val="bullet"/>
      <w:lvlText w:val="o"/>
      <w:lvlJc w:val="left"/>
      <w:pPr>
        <w:tabs>
          <w:tab w:val="num" w:pos="0"/>
        </w:tabs>
        <w:ind w:left="6960" w:hanging="360"/>
      </w:pPr>
      <w:rPr>
        <w:rFonts w:ascii="Courier New" w:hAnsi="Courier New" w:cs="Courier New"/>
      </w:rPr>
    </w:lvl>
    <w:lvl w:ilvl="8">
      <w:numFmt w:val="bullet"/>
      <w:lvlText w:val=""/>
      <w:lvlJc w:val="left"/>
      <w:pPr>
        <w:tabs>
          <w:tab w:val="num" w:pos="0"/>
        </w:tabs>
        <w:ind w:left="7680" w:hanging="360"/>
      </w:pPr>
      <w:rPr>
        <w:rFonts w:ascii="Wingdings" w:hAnsi="Wingdings" w:cs="Wingdings"/>
      </w:rPr>
    </w:lvl>
  </w:abstractNum>
  <w:abstractNum w:abstractNumId="2" w15:restartNumberingAfterBreak="0">
    <w:nsid w:val="00000011"/>
    <w:multiLevelType w:val="multilevel"/>
    <w:tmpl w:val="00000011"/>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12"/>
    <w:multiLevelType w:val="multilevel"/>
    <w:tmpl w:val="00000012"/>
    <w:name w:val="WW8Num21"/>
    <w:lvl w:ilvl="0">
      <w:start w:val="1"/>
      <w:numFmt w:val="bullet"/>
      <w:lvlText w:val=""/>
      <w:lvlJc w:val="left"/>
      <w:pPr>
        <w:tabs>
          <w:tab w:val="num" w:pos="1020"/>
        </w:tabs>
        <w:ind w:left="1020" w:hanging="360"/>
      </w:pPr>
      <w:rPr>
        <w:rFonts w:ascii="Symbol" w:hAnsi="Symbol" w:cs="OpenSymbol"/>
      </w:rPr>
    </w:lvl>
    <w:lvl w:ilvl="1">
      <w:start w:val="1"/>
      <w:numFmt w:val="bullet"/>
      <w:lvlText w:val="◦"/>
      <w:lvlJc w:val="left"/>
      <w:pPr>
        <w:tabs>
          <w:tab w:val="num" w:pos="1380"/>
        </w:tabs>
        <w:ind w:left="1380" w:hanging="360"/>
      </w:pPr>
      <w:rPr>
        <w:rFonts w:ascii="OpenSymbol" w:hAnsi="OpenSymbol" w:cs="OpenSymbol"/>
      </w:rPr>
    </w:lvl>
    <w:lvl w:ilvl="2">
      <w:start w:val="1"/>
      <w:numFmt w:val="bullet"/>
      <w:lvlText w:val="▪"/>
      <w:lvlJc w:val="left"/>
      <w:pPr>
        <w:tabs>
          <w:tab w:val="num" w:pos="1740"/>
        </w:tabs>
        <w:ind w:left="1740" w:hanging="360"/>
      </w:pPr>
      <w:rPr>
        <w:rFonts w:ascii="OpenSymbol" w:hAnsi="OpenSymbol" w:cs="OpenSymbol"/>
      </w:rPr>
    </w:lvl>
    <w:lvl w:ilvl="3">
      <w:start w:val="1"/>
      <w:numFmt w:val="bullet"/>
      <w:lvlText w:val=""/>
      <w:lvlJc w:val="left"/>
      <w:pPr>
        <w:tabs>
          <w:tab w:val="num" w:pos="2100"/>
        </w:tabs>
        <w:ind w:left="2100" w:hanging="360"/>
      </w:pPr>
      <w:rPr>
        <w:rFonts w:ascii="Symbol" w:hAnsi="Symbol" w:cs="OpenSymbol"/>
      </w:rPr>
    </w:lvl>
    <w:lvl w:ilvl="4">
      <w:start w:val="1"/>
      <w:numFmt w:val="bullet"/>
      <w:lvlText w:val="◦"/>
      <w:lvlJc w:val="left"/>
      <w:pPr>
        <w:tabs>
          <w:tab w:val="num" w:pos="2460"/>
        </w:tabs>
        <w:ind w:left="2460" w:hanging="360"/>
      </w:pPr>
      <w:rPr>
        <w:rFonts w:ascii="OpenSymbol" w:hAnsi="OpenSymbol" w:cs="OpenSymbol"/>
      </w:rPr>
    </w:lvl>
    <w:lvl w:ilvl="5">
      <w:start w:val="1"/>
      <w:numFmt w:val="bullet"/>
      <w:lvlText w:val="▪"/>
      <w:lvlJc w:val="left"/>
      <w:pPr>
        <w:tabs>
          <w:tab w:val="num" w:pos="2820"/>
        </w:tabs>
        <w:ind w:left="2820" w:hanging="360"/>
      </w:pPr>
      <w:rPr>
        <w:rFonts w:ascii="OpenSymbol" w:hAnsi="OpenSymbol" w:cs="OpenSymbol"/>
      </w:rPr>
    </w:lvl>
    <w:lvl w:ilvl="6">
      <w:start w:val="1"/>
      <w:numFmt w:val="bullet"/>
      <w:lvlText w:val=""/>
      <w:lvlJc w:val="left"/>
      <w:pPr>
        <w:tabs>
          <w:tab w:val="num" w:pos="3180"/>
        </w:tabs>
        <w:ind w:left="3180" w:hanging="360"/>
      </w:pPr>
      <w:rPr>
        <w:rFonts w:ascii="Symbol" w:hAnsi="Symbol" w:cs="OpenSymbol"/>
      </w:rPr>
    </w:lvl>
    <w:lvl w:ilvl="7">
      <w:start w:val="1"/>
      <w:numFmt w:val="bullet"/>
      <w:lvlText w:val="◦"/>
      <w:lvlJc w:val="left"/>
      <w:pPr>
        <w:tabs>
          <w:tab w:val="num" w:pos="3540"/>
        </w:tabs>
        <w:ind w:left="3540" w:hanging="360"/>
      </w:pPr>
      <w:rPr>
        <w:rFonts w:ascii="OpenSymbol" w:hAnsi="OpenSymbol" w:cs="OpenSymbol"/>
      </w:rPr>
    </w:lvl>
    <w:lvl w:ilvl="8">
      <w:start w:val="1"/>
      <w:numFmt w:val="bullet"/>
      <w:lvlText w:val="▪"/>
      <w:lvlJc w:val="left"/>
      <w:pPr>
        <w:tabs>
          <w:tab w:val="num" w:pos="3900"/>
        </w:tabs>
        <w:ind w:left="3900" w:hanging="360"/>
      </w:pPr>
      <w:rPr>
        <w:rFonts w:ascii="OpenSymbol" w:hAnsi="OpenSymbol" w:cs="OpenSymbol"/>
      </w:rPr>
    </w:lvl>
  </w:abstractNum>
  <w:abstractNum w:abstractNumId="4" w15:restartNumberingAfterBreak="0">
    <w:nsid w:val="00000015"/>
    <w:multiLevelType w:val="multilevel"/>
    <w:tmpl w:val="00000015"/>
    <w:name w:val="WW8Num24"/>
    <w:lvl w:ilvl="0">
      <w:start w:val="1"/>
      <w:numFmt w:val="decimal"/>
      <w:lvlText w:val="%1."/>
      <w:lvlJc w:val="left"/>
      <w:pPr>
        <w:tabs>
          <w:tab w:val="num" w:pos="890"/>
        </w:tabs>
        <w:ind w:left="890" w:hanging="360"/>
      </w:p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5" w15:restartNumberingAfterBreak="0">
    <w:nsid w:val="00000016"/>
    <w:multiLevelType w:val="multilevel"/>
    <w:tmpl w:val="00000016"/>
    <w:name w:val="WW8Num25"/>
    <w:lvl w:ilvl="0">
      <w:start w:val="1"/>
      <w:numFmt w:val="decimal"/>
      <w:lvlText w:val="%1."/>
      <w:lvlJc w:val="left"/>
      <w:pPr>
        <w:tabs>
          <w:tab w:val="num" w:pos="890"/>
        </w:tabs>
        <w:ind w:left="890" w:hanging="360"/>
      </w:pPr>
      <w:rPr>
        <w:b w:val="0"/>
        <w:bCs w:val="0"/>
      </w:r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6" w15:restartNumberingAfterBreak="0">
    <w:nsid w:val="00000018"/>
    <w:multiLevelType w:val="multilevel"/>
    <w:tmpl w:val="00000018"/>
    <w:name w:val="WW8Num27"/>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7" w15:restartNumberingAfterBreak="0">
    <w:nsid w:val="00000019"/>
    <w:multiLevelType w:val="multilevel"/>
    <w:tmpl w:val="00000019"/>
    <w:name w:val="WW8Num28"/>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8" w15:restartNumberingAfterBreak="0">
    <w:nsid w:val="0000001A"/>
    <w:multiLevelType w:val="multilevel"/>
    <w:tmpl w:val="0000001A"/>
    <w:name w:val="WW8Num29"/>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9" w15:restartNumberingAfterBreak="0">
    <w:nsid w:val="0000001B"/>
    <w:multiLevelType w:val="multilevel"/>
    <w:tmpl w:val="0000001B"/>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3F327C9"/>
    <w:multiLevelType w:val="hybridMultilevel"/>
    <w:tmpl w:val="CDC6A13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044456EA"/>
    <w:multiLevelType w:val="hybridMultilevel"/>
    <w:tmpl w:val="1116ED9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2" w15:restartNumberingAfterBreak="0">
    <w:nsid w:val="06A5093A"/>
    <w:multiLevelType w:val="hybridMultilevel"/>
    <w:tmpl w:val="71A6557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0AC2635A"/>
    <w:multiLevelType w:val="hybridMultilevel"/>
    <w:tmpl w:val="970E95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0F683B39"/>
    <w:multiLevelType w:val="hybridMultilevel"/>
    <w:tmpl w:val="6DD272D6"/>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11536275"/>
    <w:multiLevelType w:val="hybridMultilevel"/>
    <w:tmpl w:val="1C2047A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3D63262"/>
    <w:multiLevelType w:val="hybridMultilevel"/>
    <w:tmpl w:val="0BCE22B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7" w15:restartNumberingAfterBreak="0">
    <w:nsid w:val="15D6651A"/>
    <w:multiLevelType w:val="hybridMultilevel"/>
    <w:tmpl w:val="D9F884F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8D662DC"/>
    <w:multiLevelType w:val="hybridMultilevel"/>
    <w:tmpl w:val="FBF8D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51B45"/>
    <w:multiLevelType w:val="hybridMultilevel"/>
    <w:tmpl w:val="BD645A0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3389395B"/>
    <w:multiLevelType w:val="hybridMultilevel"/>
    <w:tmpl w:val="6D4C60E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D925C5C"/>
    <w:multiLevelType w:val="hybridMultilevel"/>
    <w:tmpl w:val="423C734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3C51AC2"/>
    <w:multiLevelType w:val="hybridMultilevel"/>
    <w:tmpl w:val="5DA277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6C64B12"/>
    <w:multiLevelType w:val="hybridMultilevel"/>
    <w:tmpl w:val="76D6596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4" w15:restartNumberingAfterBreak="0">
    <w:nsid w:val="48471E10"/>
    <w:multiLevelType w:val="hybridMultilevel"/>
    <w:tmpl w:val="F43C3418"/>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5" w15:restartNumberingAfterBreak="0">
    <w:nsid w:val="488A19A9"/>
    <w:multiLevelType w:val="hybridMultilevel"/>
    <w:tmpl w:val="425C33B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8C3234E"/>
    <w:multiLevelType w:val="hybridMultilevel"/>
    <w:tmpl w:val="89620BC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B733CD1"/>
    <w:multiLevelType w:val="hybridMultilevel"/>
    <w:tmpl w:val="F7DECBC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F8560CE"/>
    <w:multiLevelType w:val="hybridMultilevel"/>
    <w:tmpl w:val="43D80D2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C70BA9"/>
    <w:multiLevelType w:val="hybridMultilevel"/>
    <w:tmpl w:val="751049D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71750A3"/>
    <w:multiLevelType w:val="hybridMultilevel"/>
    <w:tmpl w:val="9EC8D67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1" w15:restartNumberingAfterBreak="0">
    <w:nsid w:val="5D195549"/>
    <w:multiLevelType w:val="hybridMultilevel"/>
    <w:tmpl w:val="A8AA082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E204018"/>
    <w:multiLevelType w:val="hybridMultilevel"/>
    <w:tmpl w:val="2056D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0613795"/>
    <w:multiLevelType w:val="hybridMultilevel"/>
    <w:tmpl w:val="EACE8AA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5E123FA"/>
    <w:multiLevelType w:val="hybridMultilevel"/>
    <w:tmpl w:val="97004A7A"/>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35" w15:restartNumberingAfterBreak="0">
    <w:nsid w:val="68512841"/>
    <w:multiLevelType w:val="hybridMultilevel"/>
    <w:tmpl w:val="EBBADC6C"/>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36" w15:restartNumberingAfterBreak="0">
    <w:nsid w:val="688457CB"/>
    <w:multiLevelType w:val="hybridMultilevel"/>
    <w:tmpl w:val="A330E76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7" w15:restartNumberingAfterBreak="0">
    <w:nsid w:val="6B16033F"/>
    <w:multiLevelType w:val="hybridMultilevel"/>
    <w:tmpl w:val="8212636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EAB61C4"/>
    <w:multiLevelType w:val="multilevel"/>
    <w:tmpl w:val="DDC8CC5E"/>
    <w:lvl w:ilvl="0">
      <w:start w:val="8"/>
      <w:numFmt w:val="decimal"/>
      <w:lvlText w:val="%1."/>
      <w:lvlJc w:val="left"/>
      <w:pPr>
        <w:ind w:left="720" w:hanging="720"/>
      </w:pPr>
      <w:rPr>
        <w:rFonts w:hint="default"/>
      </w:rPr>
    </w:lvl>
    <w:lvl w:ilvl="1">
      <w:start w:val="1"/>
      <w:numFmt w:val="decimal"/>
      <w:lvlText w:val="%1.%2."/>
      <w:lvlJc w:val="left"/>
      <w:pPr>
        <w:ind w:left="1195" w:hanging="720"/>
      </w:pPr>
      <w:rPr>
        <w:rFonts w:hint="default"/>
      </w:rPr>
    </w:lvl>
    <w:lvl w:ilvl="2">
      <w:start w:val="4"/>
      <w:numFmt w:val="decimal"/>
      <w:lvlText w:val="%1.%2.%3."/>
      <w:lvlJc w:val="left"/>
      <w:pPr>
        <w:ind w:left="1670" w:hanging="720"/>
      </w:pPr>
      <w:rPr>
        <w:rFonts w:hint="default"/>
      </w:rPr>
    </w:lvl>
    <w:lvl w:ilvl="3">
      <w:start w:val="1"/>
      <w:numFmt w:val="decimal"/>
      <w:lvlText w:val="%1.%2.%3.%4."/>
      <w:lvlJc w:val="left"/>
      <w:pPr>
        <w:ind w:left="2145" w:hanging="720"/>
      </w:pPr>
      <w:rPr>
        <w:rFonts w:hint="default"/>
      </w:rPr>
    </w:lvl>
    <w:lvl w:ilvl="4">
      <w:start w:val="1"/>
      <w:numFmt w:val="decimal"/>
      <w:lvlText w:val="%1.%2.%3.%4.%5."/>
      <w:lvlJc w:val="left"/>
      <w:pPr>
        <w:ind w:left="2980" w:hanging="1080"/>
      </w:pPr>
      <w:rPr>
        <w:rFonts w:hint="default"/>
      </w:rPr>
    </w:lvl>
    <w:lvl w:ilvl="5">
      <w:start w:val="1"/>
      <w:numFmt w:val="decimal"/>
      <w:lvlText w:val="%1.%2.%3.%4.%5.%6."/>
      <w:lvlJc w:val="left"/>
      <w:pPr>
        <w:ind w:left="3455" w:hanging="1080"/>
      </w:pPr>
      <w:rPr>
        <w:rFonts w:hint="default"/>
      </w:rPr>
    </w:lvl>
    <w:lvl w:ilvl="6">
      <w:start w:val="1"/>
      <w:numFmt w:val="decimal"/>
      <w:lvlText w:val="%1.%2.%3.%4.%5.%6.%7."/>
      <w:lvlJc w:val="left"/>
      <w:pPr>
        <w:ind w:left="4290" w:hanging="1440"/>
      </w:pPr>
      <w:rPr>
        <w:rFonts w:hint="default"/>
      </w:rPr>
    </w:lvl>
    <w:lvl w:ilvl="7">
      <w:start w:val="1"/>
      <w:numFmt w:val="decimal"/>
      <w:lvlText w:val="%1.%2.%3.%4.%5.%6.%7.%8."/>
      <w:lvlJc w:val="left"/>
      <w:pPr>
        <w:ind w:left="4765" w:hanging="1440"/>
      </w:pPr>
      <w:rPr>
        <w:rFonts w:hint="default"/>
      </w:rPr>
    </w:lvl>
    <w:lvl w:ilvl="8">
      <w:start w:val="1"/>
      <w:numFmt w:val="decimal"/>
      <w:lvlText w:val="%1.%2.%3.%4.%5.%6.%7.%8.%9."/>
      <w:lvlJc w:val="left"/>
      <w:pPr>
        <w:ind w:left="5600" w:hanging="1800"/>
      </w:pPr>
      <w:rPr>
        <w:rFonts w:hint="default"/>
      </w:rPr>
    </w:lvl>
  </w:abstractNum>
  <w:abstractNum w:abstractNumId="39" w15:restartNumberingAfterBreak="0">
    <w:nsid w:val="6F55632D"/>
    <w:multiLevelType w:val="hybridMultilevel"/>
    <w:tmpl w:val="E85CCF6A"/>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6FBE13A9"/>
    <w:multiLevelType w:val="hybridMultilevel"/>
    <w:tmpl w:val="1714B55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4856FE3"/>
    <w:multiLevelType w:val="hybridMultilevel"/>
    <w:tmpl w:val="5B2E61E4"/>
    <w:lvl w:ilvl="0" w:tplc="340A0001">
      <w:start w:val="1"/>
      <w:numFmt w:val="bullet"/>
      <w:lvlText w:val=""/>
      <w:lvlJc w:val="left"/>
      <w:pPr>
        <w:ind w:left="2484" w:hanging="360"/>
      </w:pPr>
      <w:rPr>
        <w:rFonts w:ascii="Symbol" w:hAnsi="Symbol"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42" w15:restartNumberingAfterBreak="0">
    <w:nsid w:val="758002E7"/>
    <w:multiLevelType w:val="hybridMultilevel"/>
    <w:tmpl w:val="7A56AA9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58075F5"/>
    <w:multiLevelType w:val="hybridMultilevel"/>
    <w:tmpl w:val="8544F3C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6EE5DFB"/>
    <w:multiLevelType w:val="hybridMultilevel"/>
    <w:tmpl w:val="7484500E"/>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5" w15:restartNumberingAfterBreak="0">
    <w:nsid w:val="77542AA0"/>
    <w:multiLevelType w:val="hybridMultilevel"/>
    <w:tmpl w:val="977276C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7AF399C"/>
    <w:multiLevelType w:val="hybridMultilevel"/>
    <w:tmpl w:val="3CDC3F1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8397328"/>
    <w:multiLevelType w:val="hybridMultilevel"/>
    <w:tmpl w:val="993C181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23"/>
  </w:num>
  <w:num w:numId="5">
    <w:abstractNumId w:val="34"/>
  </w:num>
  <w:num w:numId="6">
    <w:abstractNumId w:val="16"/>
  </w:num>
  <w:num w:numId="7">
    <w:abstractNumId w:val="36"/>
  </w:num>
  <w:num w:numId="8">
    <w:abstractNumId w:val="30"/>
  </w:num>
  <w:num w:numId="9">
    <w:abstractNumId w:val="24"/>
  </w:num>
  <w:num w:numId="10">
    <w:abstractNumId w:val="14"/>
  </w:num>
  <w:num w:numId="11">
    <w:abstractNumId w:val="44"/>
  </w:num>
  <w:num w:numId="12">
    <w:abstractNumId w:val="39"/>
  </w:num>
  <w:num w:numId="13">
    <w:abstractNumId w:val="38"/>
  </w:num>
  <w:num w:numId="14">
    <w:abstractNumId w:val="32"/>
  </w:num>
  <w:num w:numId="15">
    <w:abstractNumId w:val="28"/>
  </w:num>
  <w:num w:numId="16">
    <w:abstractNumId w:val="43"/>
  </w:num>
  <w:num w:numId="17">
    <w:abstractNumId w:val="40"/>
  </w:num>
  <w:num w:numId="18">
    <w:abstractNumId w:val="29"/>
  </w:num>
  <w:num w:numId="19">
    <w:abstractNumId w:val="27"/>
  </w:num>
  <w:num w:numId="20">
    <w:abstractNumId w:val="41"/>
  </w:num>
  <w:num w:numId="21">
    <w:abstractNumId w:val="9"/>
  </w:num>
  <w:num w:numId="22">
    <w:abstractNumId w:val="21"/>
  </w:num>
  <w:num w:numId="23">
    <w:abstractNumId w:val="0"/>
  </w:num>
  <w:num w:numId="24">
    <w:abstractNumId w:val="13"/>
  </w:num>
  <w:num w:numId="25">
    <w:abstractNumId w:val="1"/>
  </w:num>
  <w:num w:numId="26">
    <w:abstractNumId w:val="46"/>
  </w:num>
  <w:num w:numId="27">
    <w:abstractNumId w:val="2"/>
  </w:num>
  <w:num w:numId="28">
    <w:abstractNumId w:val="3"/>
  </w:num>
  <w:num w:numId="29">
    <w:abstractNumId w:val="25"/>
  </w:num>
  <w:num w:numId="30">
    <w:abstractNumId w:val="37"/>
  </w:num>
  <w:num w:numId="31">
    <w:abstractNumId w:val="42"/>
  </w:num>
  <w:num w:numId="32">
    <w:abstractNumId w:val="45"/>
  </w:num>
  <w:num w:numId="33">
    <w:abstractNumId w:val="31"/>
  </w:num>
  <w:num w:numId="34">
    <w:abstractNumId w:val="33"/>
  </w:num>
  <w:num w:numId="35">
    <w:abstractNumId w:val="17"/>
  </w:num>
  <w:num w:numId="36">
    <w:abstractNumId w:val="22"/>
  </w:num>
  <w:num w:numId="37">
    <w:abstractNumId w:val="20"/>
  </w:num>
  <w:num w:numId="38">
    <w:abstractNumId w:val="26"/>
  </w:num>
  <w:num w:numId="39">
    <w:abstractNumId w:val="4"/>
  </w:num>
  <w:num w:numId="40">
    <w:abstractNumId w:val="5"/>
  </w:num>
  <w:num w:numId="41">
    <w:abstractNumId w:val="47"/>
  </w:num>
  <w:num w:numId="42">
    <w:abstractNumId w:val="6"/>
  </w:num>
  <w:num w:numId="43">
    <w:abstractNumId w:val="7"/>
  </w:num>
  <w:num w:numId="44">
    <w:abstractNumId w:val="8"/>
  </w:num>
  <w:num w:numId="45">
    <w:abstractNumId w:val="35"/>
  </w:num>
  <w:num w:numId="46">
    <w:abstractNumId w:val="15"/>
  </w:num>
  <w:num w:numId="47">
    <w:abstractNumId w:val="1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6" w:nlCheck="1" w:checkStyle="0"/>
  <w:activeWritingStyle w:appName="MSWord" w:lang="en-US" w:vendorID="64" w:dllVersion="6" w:nlCheck="1" w:checkStyle="0"/>
  <w:activeWritingStyle w:appName="MSWord" w:lang="es-ES"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CL" w:vendorID="64" w:dllVersion="131078" w:nlCheck="1" w:checkStyle="0"/>
  <w:activeWritingStyle w:appName="MSWord" w:lang="en-US"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BC"/>
    <w:rsid w:val="0000765B"/>
    <w:rsid w:val="000240B7"/>
    <w:rsid w:val="00033B81"/>
    <w:rsid w:val="000633DA"/>
    <w:rsid w:val="00066AC3"/>
    <w:rsid w:val="00071A9F"/>
    <w:rsid w:val="00080A9C"/>
    <w:rsid w:val="00086026"/>
    <w:rsid w:val="000862B2"/>
    <w:rsid w:val="00087C11"/>
    <w:rsid w:val="00087FCA"/>
    <w:rsid w:val="00093DB6"/>
    <w:rsid w:val="000A7924"/>
    <w:rsid w:val="000B0711"/>
    <w:rsid w:val="000C6CF1"/>
    <w:rsid w:val="000D69EE"/>
    <w:rsid w:val="000E6201"/>
    <w:rsid w:val="000F0C1F"/>
    <w:rsid w:val="000F0F0E"/>
    <w:rsid w:val="000F28A7"/>
    <w:rsid w:val="00104535"/>
    <w:rsid w:val="00105625"/>
    <w:rsid w:val="001078B4"/>
    <w:rsid w:val="0011210F"/>
    <w:rsid w:val="00122310"/>
    <w:rsid w:val="00125E06"/>
    <w:rsid w:val="00127648"/>
    <w:rsid w:val="00133A9F"/>
    <w:rsid w:val="001643CA"/>
    <w:rsid w:val="00164D6E"/>
    <w:rsid w:val="00172CEE"/>
    <w:rsid w:val="00181C62"/>
    <w:rsid w:val="0018488A"/>
    <w:rsid w:val="00185F54"/>
    <w:rsid w:val="00186FC1"/>
    <w:rsid w:val="001A0595"/>
    <w:rsid w:val="001A0EA9"/>
    <w:rsid w:val="001A543D"/>
    <w:rsid w:val="001B0474"/>
    <w:rsid w:val="001B4C4C"/>
    <w:rsid w:val="001C3348"/>
    <w:rsid w:val="001D7004"/>
    <w:rsid w:val="001E7B58"/>
    <w:rsid w:val="001E7CE3"/>
    <w:rsid w:val="002002BE"/>
    <w:rsid w:val="00206213"/>
    <w:rsid w:val="00216091"/>
    <w:rsid w:val="00217E2E"/>
    <w:rsid w:val="00220596"/>
    <w:rsid w:val="002232C5"/>
    <w:rsid w:val="00223635"/>
    <w:rsid w:val="0024732B"/>
    <w:rsid w:val="00250DF2"/>
    <w:rsid w:val="002558BE"/>
    <w:rsid w:val="00256DD1"/>
    <w:rsid w:val="00266C85"/>
    <w:rsid w:val="002676BA"/>
    <w:rsid w:val="0028173D"/>
    <w:rsid w:val="00281892"/>
    <w:rsid w:val="002958AC"/>
    <w:rsid w:val="002974E2"/>
    <w:rsid w:val="00297721"/>
    <w:rsid w:val="002B2B08"/>
    <w:rsid w:val="002E612E"/>
    <w:rsid w:val="00310CC7"/>
    <w:rsid w:val="00310EC0"/>
    <w:rsid w:val="0031574B"/>
    <w:rsid w:val="003252DA"/>
    <w:rsid w:val="0032570E"/>
    <w:rsid w:val="00333234"/>
    <w:rsid w:val="00341B06"/>
    <w:rsid w:val="003428A6"/>
    <w:rsid w:val="00342DBC"/>
    <w:rsid w:val="00343F12"/>
    <w:rsid w:val="00347734"/>
    <w:rsid w:val="00350422"/>
    <w:rsid w:val="0035639A"/>
    <w:rsid w:val="003605D4"/>
    <w:rsid w:val="003714E2"/>
    <w:rsid w:val="00371A1C"/>
    <w:rsid w:val="003744CD"/>
    <w:rsid w:val="00377FE4"/>
    <w:rsid w:val="00383C6F"/>
    <w:rsid w:val="0039111C"/>
    <w:rsid w:val="003A0225"/>
    <w:rsid w:val="003B02B5"/>
    <w:rsid w:val="003B1EEF"/>
    <w:rsid w:val="003B454B"/>
    <w:rsid w:val="003B51B7"/>
    <w:rsid w:val="003C130A"/>
    <w:rsid w:val="003C3B57"/>
    <w:rsid w:val="003C5594"/>
    <w:rsid w:val="003C56BC"/>
    <w:rsid w:val="003D7B39"/>
    <w:rsid w:val="003E1DE1"/>
    <w:rsid w:val="003F438A"/>
    <w:rsid w:val="003F6D6F"/>
    <w:rsid w:val="003F7AEC"/>
    <w:rsid w:val="00400394"/>
    <w:rsid w:val="0040324C"/>
    <w:rsid w:val="00412476"/>
    <w:rsid w:val="00420532"/>
    <w:rsid w:val="004309C8"/>
    <w:rsid w:val="0043505B"/>
    <w:rsid w:val="0046015F"/>
    <w:rsid w:val="004601EA"/>
    <w:rsid w:val="00464BE9"/>
    <w:rsid w:val="00464EB2"/>
    <w:rsid w:val="004672C4"/>
    <w:rsid w:val="004726C1"/>
    <w:rsid w:val="00483429"/>
    <w:rsid w:val="00491673"/>
    <w:rsid w:val="004B0C5F"/>
    <w:rsid w:val="004B2B78"/>
    <w:rsid w:val="004C7F48"/>
    <w:rsid w:val="004D05FE"/>
    <w:rsid w:val="004D1FEE"/>
    <w:rsid w:val="004D2363"/>
    <w:rsid w:val="004D25CB"/>
    <w:rsid w:val="004D459A"/>
    <w:rsid w:val="004E0444"/>
    <w:rsid w:val="004E4992"/>
    <w:rsid w:val="00501849"/>
    <w:rsid w:val="0050771D"/>
    <w:rsid w:val="00522A6B"/>
    <w:rsid w:val="00546274"/>
    <w:rsid w:val="005551A7"/>
    <w:rsid w:val="005568B8"/>
    <w:rsid w:val="0056125F"/>
    <w:rsid w:val="00561C0B"/>
    <w:rsid w:val="00565C9C"/>
    <w:rsid w:val="0057286C"/>
    <w:rsid w:val="00574E86"/>
    <w:rsid w:val="00576850"/>
    <w:rsid w:val="0058008E"/>
    <w:rsid w:val="005A4C52"/>
    <w:rsid w:val="005B13AD"/>
    <w:rsid w:val="005B1707"/>
    <w:rsid w:val="005B2D22"/>
    <w:rsid w:val="005C42AC"/>
    <w:rsid w:val="005C74D9"/>
    <w:rsid w:val="005E4624"/>
    <w:rsid w:val="005E54FF"/>
    <w:rsid w:val="005F0AF2"/>
    <w:rsid w:val="005F1992"/>
    <w:rsid w:val="00607C80"/>
    <w:rsid w:val="00620D32"/>
    <w:rsid w:val="0062240B"/>
    <w:rsid w:val="00625A8C"/>
    <w:rsid w:val="00645AF5"/>
    <w:rsid w:val="00646D0D"/>
    <w:rsid w:val="00657583"/>
    <w:rsid w:val="00660CB0"/>
    <w:rsid w:val="0066277F"/>
    <w:rsid w:val="00665CDF"/>
    <w:rsid w:val="0066614F"/>
    <w:rsid w:val="00667C3F"/>
    <w:rsid w:val="006742A3"/>
    <w:rsid w:val="00685CCF"/>
    <w:rsid w:val="00692DEE"/>
    <w:rsid w:val="00696929"/>
    <w:rsid w:val="006A21DA"/>
    <w:rsid w:val="006B7801"/>
    <w:rsid w:val="006C1B27"/>
    <w:rsid w:val="006C66F7"/>
    <w:rsid w:val="006F6179"/>
    <w:rsid w:val="007148DA"/>
    <w:rsid w:val="00724F0F"/>
    <w:rsid w:val="00726A0B"/>
    <w:rsid w:val="00733CEB"/>
    <w:rsid w:val="00737350"/>
    <w:rsid w:val="00745C87"/>
    <w:rsid w:val="007476BD"/>
    <w:rsid w:val="00752D26"/>
    <w:rsid w:val="0075504A"/>
    <w:rsid w:val="0077096A"/>
    <w:rsid w:val="00771D82"/>
    <w:rsid w:val="00784351"/>
    <w:rsid w:val="00785D26"/>
    <w:rsid w:val="00787245"/>
    <w:rsid w:val="0079183D"/>
    <w:rsid w:val="007936E8"/>
    <w:rsid w:val="007969DF"/>
    <w:rsid w:val="00796F95"/>
    <w:rsid w:val="007A0231"/>
    <w:rsid w:val="007A41ED"/>
    <w:rsid w:val="007A4304"/>
    <w:rsid w:val="007A724C"/>
    <w:rsid w:val="007B0826"/>
    <w:rsid w:val="007B2AB8"/>
    <w:rsid w:val="007B4882"/>
    <w:rsid w:val="007C209C"/>
    <w:rsid w:val="007D4069"/>
    <w:rsid w:val="007E0173"/>
    <w:rsid w:val="007E1ACA"/>
    <w:rsid w:val="007E1F38"/>
    <w:rsid w:val="007E6142"/>
    <w:rsid w:val="007F260A"/>
    <w:rsid w:val="007F2DD9"/>
    <w:rsid w:val="007F5CE9"/>
    <w:rsid w:val="008023C1"/>
    <w:rsid w:val="00812C69"/>
    <w:rsid w:val="00815936"/>
    <w:rsid w:val="00821641"/>
    <w:rsid w:val="0082344B"/>
    <w:rsid w:val="008239AC"/>
    <w:rsid w:val="00827E9C"/>
    <w:rsid w:val="00831CD4"/>
    <w:rsid w:val="0083576A"/>
    <w:rsid w:val="0084367C"/>
    <w:rsid w:val="00861F73"/>
    <w:rsid w:val="00865F3D"/>
    <w:rsid w:val="0086613A"/>
    <w:rsid w:val="00872B66"/>
    <w:rsid w:val="0087767A"/>
    <w:rsid w:val="00882C9E"/>
    <w:rsid w:val="00883381"/>
    <w:rsid w:val="00886273"/>
    <w:rsid w:val="00891E10"/>
    <w:rsid w:val="00896D09"/>
    <w:rsid w:val="008A111C"/>
    <w:rsid w:val="008A61B2"/>
    <w:rsid w:val="008B2BCD"/>
    <w:rsid w:val="008B43AE"/>
    <w:rsid w:val="008C21E9"/>
    <w:rsid w:val="008C49EA"/>
    <w:rsid w:val="008D2767"/>
    <w:rsid w:val="008D2C8D"/>
    <w:rsid w:val="008D5D67"/>
    <w:rsid w:val="008F156F"/>
    <w:rsid w:val="008F5163"/>
    <w:rsid w:val="0090050C"/>
    <w:rsid w:val="00906C1A"/>
    <w:rsid w:val="00916F60"/>
    <w:rsid w:val="009304B6"/>
    <w:rsid w:val="00944269"/>
    <w:rsid w:val="00944985"/>
    <w:rsid w:val="00960512"/>
    <w:rsid w:val="00962C54"/>
    <w:rsid w:val="00964684"/>
    <w:rsid w:val="00967B1A"/>
    <w:rsid w:val="00972F2C"/>
    <w:rsid w:val="00973F3F"/>
    <w:rsid w:val="009750D2"/>
    <w:rsid w:val="009763E8"/>
    <w:rsid w:val="00976FFD"/>
    <w:rsid w:val="00997523"/>
    <w:rsid w:val="009A1471"/>
    <w:rsid w:val="009A422A"/>
    <w:rsid w:val="009B58C6"/>
    <w:rsid w:val="009B5D0C"/>
    <w:rsid w:val="009B68A9"/>
    <w:rsid w:val="009B72A5"/>
    <w:rsid w:val="009C0F2B"/>
    <w:rsid w:val="009C315F"/>
    <w:rsid w:val="009D164B"/>
    <w:rsid w:val="009D5552"/>
    <w:rsid w:val="009E5E0C"/>
    <w:rsid w:val="009F1174"/>
    <w:rsid w:val="00A004FB"/>
    <w:rsid w:val="00A03403"/>
    <w:rsid w:val="00A05E21"/>
    <w:rsid w:val="00A10F88"/>
    <w:rsid w:val="00A17D82"/>
    <w:rsid w:val="00A317C6"/>
    <w:rsid w:val="00A450C6"/>
    <w:rsid w:val="00A46295"/>
    <w:rsid w:val="00A53970"/>
    <w:rsid w:val="00A53E55"/>
    <w:rsid w:val="00A6227E"/>
    <w:rsid w:val="00A74693"/>
    <w:rsid w:val="00A85342"/>
    <w:rsid w:val="00A90EC8"/>
    <w:rsid w:val="00AA0B45"/>
    <w:rsid w:val="00AA2417"/>
    <w:rsid w:val="00AA2ADD"/>
    <w:rsid w:val="00AA55D2"/>
    <w:rsid w:val="00AB37E8"/>
    <w:rsid w:val="00AD6714"/>
    <w:rsid w:val="00AD71B2"/>
    <w:rsid w:val="00AE7D64"/>
    <w:rsid w:val="00AF3251"/>
    <w:rsid w:val="00B008BD"/>
    <w:rsid w:val="00B1317E"/>
    <w:rsid w:val="00B20ED2"/>
    <w:rsid w:val="00B37011"/>
    <w:rsid w:val="00B375B7"/>
    <w:rsid w:val="00B37DC8"/>
    <w:rsid w:val="00B43F55"/>
    <w:rsid w:val="00B44D68"/>
    <w:rsid w:val="00B46FFC"/>
    <w:rsid w:val="00B63E7B"/>
    <w:rsid w:val="00B67201"/>
    <w:rsid w:val="00B70E81"/>
    <w:rsid w:val="00B710B4"/>
    <w:rsid w:val="00B7281D"/>
    <w:rsid w:val="00B72EF4"/>
    <w:rsid w:val="00B72FF1"/>
    <w:rsid w:val="00B832DC"/>
    <w:rsid w:val="00B860A3"/>
    <w:rsid w:val="00B87222"/>
    <w:rsid w:val="00B901CB"/>
    <w:rsid w:val="00B95F05"/>
    <w:rsid w:val="00BA075B"/>
    <w:rsid w:val="00BA2D98"/>
    <w:rsid w:val="00BA5AB7"/>
    <w:rsid w:val="00BB11C1"/>
    <w:rsid w:val="00BB78EE"/>
    <w:rsid w:val="00BB7BC3"/>
    <w:rsid w:val="00BC0FEE"/>
    <w:rsid w:val="00BC13AD"/>
    <w:rsid w:val="00BC1C19"/>
    <w:rsid w:val="00BD3137"/>
    <w:rsid w:val="00BD44D1"/>
    <w:rsid w:val="00BD5C0D"/>
    <w:rsid w:val="00BD625C"/>
    <w:rsid w:val="00BE1D67"/>
    <w:rsid w:val="00BE44F0"/>
    <w:rsid w:val="00BE7FC8"/>
    <w:rsid w:val="00BF5FC7"/>
    <w:rsid w:val="00C001CD"/>
    <w:rsid w:val="00C11B0F"/>
    <w:rsid w:val="00C142F2"/>
    <w:rsid w:val="00C22738"/>
    <w:rsid w:val="00C228D6"/>
    <w:rsid w:val="00C377E6"/>
    <w:rsid w:val="00C41ECC"/>
    <w:rsid w:val="00C4361A"/>
    <w:rsid w:val="00C45C8F"/>
    <w:rsid w:val="00C63D68"/>
    <w:rsid w:val="00C67032"/>
    <w:rsid w:val="00C7174F"/>
    <w:rsid w:val="00C83C80"/>
    <w:rsid w:val="00C83FF3"/>
    <w:rsid w:val="00C96BCD"/>
    <w:rsid w:val="00CA37D4"/>
    <w:rsid w:val="00CA6329"/>
    <w:rsid w:val="00CB1082"/>
    <w:rsid w:val="00CB327B"/>
    <w:rsid w:val="00CC4B93"/>
    <w:rsid w:val="00CE045D"/>
    <w:rsid w:val="00CE520B"/>
    <w:rsid w:val="00CF06FC"/>
    <w:rsid w:val="00CF221F"/>
    <w:rsid w:val="00CF4538"/>
    <w:rsid w:val="00D0168B"/>
    <w:rsid w:val="00D10CF0"/>
    <w:rsid w:val="00D33EC6"/>
    <w:rsid w:val="00D34C9E"/>
    <w:rsid w:val="00D363F6"/>
    <w:rsid w:val="00D423FC"/>
    <w:rsid w:val="00D45A76"/>
    <w:rsid w:val="00D5185B"/>
    <w:rsid w:val="00D618B4"/>
    <w:rsid w:val="00D6238E"/>
    <w:rsid w:val="00D65417"/>
    <w:rsid w:val="00D738D2"/>
    <w:rsid w:val="00D85065"/>
    <w:rsid w:val="00D94520"/>
    <w:rsid w:val="00DA3E23"/>
    <w:rsid w:val="00DA60F6"/>
    <w:rsid w:val="00DB4B5B"/>
    <w:rsid w:val="00DB64EE"/>
    <w:rsid w:val="00DB7904"/>
    <w:rsid w:val="00DC0D60"/>
    <w:rsid w:val="00DC6C53"/>
    <w:rsid w:val="00DC7FDD"/>
    <w:rsid w:val="00DF04E2"/>
    <w:rsid w:val="00DF1B23"/>
    <w:rsid w:val="00E141FB"/>
    <w:rsid w:val="00E2115D"/>
    <w:rsid w:val="00E24A96"/>
    <w:rsid w:val="00E3718B"/>
    <w:rsid w:val="00E3724E"/>
    <w:rsid w:val="00E43B3F"/>
    <w:rsid w:val="00E5530B"/>
    <w:rsid w:val="00E66131"/>
    <w:rsid w:val="00E70BEC"/>
    <w:rsid w:val="00E82D4A"/>
    <w:rsid w:val="00E866ED"/>
    <w:rsid w:val="00E90188"/>
    <w:rsid w:val="00EB7271"/>
    <w:rsid w:val="00EC57BE"/>
    <w:rsid w:val="00ED561E"/>
    <w:rsid w:val="00ED7154"/>
    <w:rsid w:val="00EE3946"/>
    <w:rsid w:val="00EE67D0"/>
    <w:rsid w:val="00EE7ABE"/>
    <w:rsid w:val="00EF358C"/>
    <w:rsid w:val="00F13CF5"/>
    <w:rsid w:val="00F31179"/>
    <w:rsid w:val="00F314EA"/>
    <w:rsid w:val="00F33C9D"/>
    <w:rsid w:val="00F40216"/>
    <w:rsid w:val="00F409EC"/>
    <w:rsid w:val="00F431A0"/>
    <w:rsid w:val="00F46F28"/>
    <w:rsid w:val="00F4734E"/>
    <w:rsid w:val="00F51E48"/>
    <w:rsid w:val="00F57513"/>
    <w:rsid w:val="00F676EA"/>
    <w:rsid w:val="00F710D7"/>
    <w:rsid w:val="00F77DEA"/>
    <w:rsid w:val="00F814D1"/>
    <w:rsid w:val="00F816B7"/>
    <w:rsid w:val="00F86E73"/>
    <w:rsid w:val="00F91845"/>
    <w:rsid w:val="00F93529"/>
    <w:rsid w:val="00F94B7F"/>
    <w:rsid w:val="00FA023A"/>
    <w:rsid w:val="00FA36BC"/>
    <w:rsid w:val="00FD6484"/>
    <w:rsid w:val="00FD717D"/>
    <w:rsid w:val="00FD7886"/>
    <w:rsid w:val="00FF3F3E"/>
    <w:rsid w:val="00FF59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B73C"/>
  <w15:docId w15:val="{3D264F8C-617F-4C6F-97E9-46AC40F0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ED2"/>
    <w:pPr>
      <w:spacing w:line="360" w:lineRule="auto"/>
    </w:pPr>
    <w:rPr>
      <w:rFonts w:ascii="Times New Roman" w:hAnsi="Times New Roman"/>
      <w:sz w:val="24"/>
    </w:rPr>
  </w:style>
  <w:style w:type="paragraph" w:styleId="Ttulo1">
    <w:name w:val="heading 1"/>
    <w:basedOn w:val="Normal"/>
    <w:next w:val="Normal"/>
    <w:link w:val="Ttulo1Car"/>
    <w:uiPriority w:val="9"/>
    <w:qFormat/>
    <w:rsid w:val="002676BA"/>
    <w:pPr>
      <w:keepNext/>
      <w:keepLines/>
      <w:spacing w:after="0" w:line="600" w:lineRule="auto"/>
      <w:ind w:firstLine="567"/>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28173D"/>
    <w:pPr>
      <w:keepNext/>
      <w:keepLines/>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28173D"/>
    <w:pPr>
      <w:keepNext/>
      <w:keepLines/>
      <w:spacing w:after="0"/>
      <w:ind w:left="284"/>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CF06FC"/>
    <w:pPr>
      <w:ind w:left="720"/>
      <w:contextualSpacing/>
    </w:pPr>
  </w:style>
  <w:style w:type="paragraph" w:styleId="Encabezado">
    <w:name w:val="header"/>
    <w:basedOn w:val="Normal"/>
    <w:link w:val="EncabezadoCar"/>
    <w:uiPriority w:val="99"/>
    <w:unhideWhenUsed/>
    <w:rsid w:val="00087C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C11"/>
  </w:style>
  <w:style w:type="paragraph" w:styleId="Piedepgina">
    <w:name w:val="footer"/>
    <w:basedOn w:val="Normal"/>
    <w:link w:val="PiedepginaCar"/>
    <w:uiPriority w:val="99"/>
    <w:unhideWhenUsed/>
    <w:rsid w:val="00087C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C11"/>
  </w:style>
  <w:style w:type="character" w:customStyle="1" w:styleId="Ttulo1Car">
    <w:name w:val="Título 1 Car"/>
    <w:basedOn w:val="Fuentedeprrafopredeter"/>
    <w:link w:val="Ttulo1"/>
    <w:uiPriority w:val="9"/>
    <w:rsid w:val="002676BA"/>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28173D"/>
    <w:rPr>
      <w:rFonts w:ascii="Times New Roman" w:eastAsiaTheme="majorEastAsia" w:hAnsi="Times New Roman" w:cstheme="majorBidi"/>
      <w:b/>
      <w:bCs/>
      <w:sz w:val="24"/>
      <w:szCs w:val="26"/>
    </w:rPr>
  </w:style>
  <w:style w:type="paragraph" w:customStyle="1" w:styleId="Standard">
    <w:name w:val="Standard"/>
    <w:rsid w:val="00B20ED2"/>
    <w:pPr>
      <w:suppressAutoHyphens/>
      <w:spacing w:after="0" w:line="240" w:lineRule="auto"/>
      <w:textAlignment w:val="baseline"/>
    </w:pPr>
    <w:rPr>
      <w:rFonts w:ascii="Arial" w:eastAsia="Times New Roman" w:hAnsi="Arial" w:cs="Arial"/>
      <w:kern w:val="1"/>
      <w:sz w:val="20"/>
      <w:szCs w:val="24"/>
      <w:lang w:val="es-ES" w:eastAsia="zh-CN"/>
    </w:rPr>
  </w:style>
  <w:style w:type="paragraph" w:customStyle="1" w:styleId="guiazul">
    <w:name w:val="guiazul"/>
    <w:basedOn w:val="NormalWeb"/>
    <w:rsid w:val="00B20ED2"/>
    <w:pPr>
      <w:suppressAutoHyphens/>
      <w:spacing w:after="0" w:line="240" w:lineRule="auto"/>
      <w:textAlignment w:val="baseline"/>
    </w:pPr>
    <w:rPr>
      <w:rFonts w:ascii="Arial" w:eastAsia="Times New Roman" w:hAnsi="Arial" w:cs="Arial"/>
      <w:i/>
      <w:color w:val="0000FF"/>
      <w:kern w:val="1"/>
      <w:sz w:val="20"/>
      <w:lang w:val="es-ES" w:eastAsia="zh-CN"/>
    </w:rPr>
  </w:style>
  <w:style w:type="paragraph" w:styleId="NormalWeb">
    <w:name w:val="Normal (Web)"/>
    <w:basedOn w:val="Normal"/>
    <w:uiPriority w:val="99"/>
    <w:semiHidden/>
    <w:unhideWhenUsed/>
    <w:rsid w:val="00B20ED2"/>
    <w:rPr>
      <w:rFonts w:cs="Times New Roman"/>
      <w:szCs w:val="24"/>
    </w:rPr>
  </w:style>
  <w:style w:type="table" w:styleId="Tablaconcuadrcula">
    <w:name w:val="Table Grid"/>
    <w:basedOn w:val="Tablanormal"/>
    <w:uiPriority w:val="39"/>
    <w:rsid w:val="0097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F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F2C"/>
    <w:rPr>
      <w:rFonts w:ascii="Tahoma" w:hAnsi="Tahoma" w:cs="Tahoma"/>
      <w:sz w:val="16"/>
      <w:szCs w:val="16"/>
    </w:rPr>
  </w:style>
  <w:style w:type="character" w:customStyle="1" w:styleId="Ttulo3Car">
    <w:name w:val="Título 3 Car"/>
    <w:basedOn w:val="Fuentedeprrafopredeter"/>
    <w:link w:val="Ttulo3"/>
    <w:uiPriority w:val="9"/>
    <w:rsid w:val="0028173D"/>
    <w:rPr>
      <w:rFonts w:ascii="Times New Roman" w:eastAsiaTheme="majorEastAsia" w:hAnsi="Times New Roman" w:cstheme="majorBidi"/>
      <w:b/>
      <w:bCs/>
      <w:sz w:val="24"/>
    </w:rPr>
  </w:style>
  <w:style w:type="character" w:styleId="Hipervnculo">
    <w:name w:val="Hyperlink"/>
    <w:uiPriority w:val="99"/>
    <w:rsid w:val="00771D82"/>
    <w:rPr>
      <w:color w:val="000080"/>
      <w:u w:val="single"/>
    </w:rPr>
  </w:style>
  <w:style w:type="paragraph" w:customStyle="1" w:styleId="Normalindentado3">
    <w:name w:val="Normal indentado 3"/>
    <w:basedOn w:val="Standard"/>
    <w:rsid w:val="00771D82"/>
    <w:pPr>
      <w:ind w:left="1200"/>
    </w:pPr>
    <w:rPr>
      <w:rFonts w:eastAsia="Arial"/>
    </w:rPr>
  </w:style>
  <w:style w:type="paragraph" w:customStyle="1" w:styleId="Contenidodelatabla">
    <w:name w:val="Contenido de la tabla"/>
    <w:basedOn w:val="Normal"/>
    <w:rsid w:val="00771D82"/>
    <w:pPr>
      <w:widowControl w:val="0"/>
      <w:suppressLineNumbers/>
      <w:suppressAutoHyphens/>
      <w:spacing w:after="0" w:line="240" w:lineRule="auto"/>
      <w:textAlignment w:val="baseline"/>
    </w:pPr>
    <w:rPr>
      <w:rFonts w:ascii="Liberation Serif" w:eastAsia="SimSun" w:hAnsi="Liberation Serif" w:cs="Mangal"/>
      <w:kern w:val="1"/>
      <w:szCs w:val="24"/>
      <w:lang w:eastAsia="zh-CN" w:bidi="hi-IN"/>
    </w:rPr>
  </w:style>
  <w:style w:type="paragraph" w:styleId="TtuloTDC">
    <w:name w:val="TOC Heading"/>
    <w:basedOn w:val="Ttulo1"/>
    <w:next w:val="Normal"/>
    <w:uiPriority w:val="39"/>
    <w:unhideWhenUsed/>
    <w:qFormat/>
    <w:rsid w:val="008F156F"/>
    <w:pPr>
      <w:spacing w:before="240" w:line="259" w:lineRule="auto"/>
      <w:ind w:firstLine="0"/>
      <w:jc w:val="left"/>
      <w:outlineLvl w:val="9"/>
    </w:pPr>
    <w:rPr>
      <w:rFonts w:asciiTheme="majorHAnsi" w:hAnsiTheme="majorHAnsi"/>
      <w:b w:val="0"/>
      <w:bCs w:val="0"/>
      <w:color w:val="2E74B5" w:themeColor="accent1" w:themeShade="BF"/>
      <w:sz w:val="32"/>
      <w:szCs w:val="32"/>
      <w:lang w:eastAsia="es-CL"/>
    </w:rPr>
  </w:style>
  <w:style w:type="paragraph" w:styleId="TDC1">
    <w:name w:val="toc 1"/>
    <w:basedOn w:val="Normal"/>
    <w:next w:val="Normal"/>
    <w:autoRedefine/>
    <w:uiPriority w:val="39"/>
    <w:unhideWhenUsed/>
    <w:rsid w:val="008F156F"/>
    <w:pPr>
      <w:spacing w:after="100"/>
    </w:pPr>
  </w:style>
  <w:style w:type="paragraph" w:styleId="TDC2">
    <w:name w:val="toc 2"/>
    <w:basedOn w:val="Normal"/>
    <w:next w:val="Normal"/>
    <w:autoRedefine/>
    <w:uiPriority w:val="39"/>
    <w:unhideWhenUsed/>
    <w:rsid w:val="008F156F"/>
    <w:pPr>
      <w:spacing w:after="100"/>
      <w:ind w:left="240"/>
    </w:pPr>
  </w:style>
  <w:style w:type="paragraph" w:styleId="TDC3">
    <w:name w:val="toc 3"/>
    <w:basedOn w:val="Normal"/>
    <w:next w:val="Normal"/>
    <w:autoRedefine/>
    <w:uiPriority w:val="39"/>
    <w:unhideWhenUsed/>
    <w:rsid w:val="008F156F"/>
    <w:pPr>
      <w:spacing w:after="100"/>
      <w:ind w:left="480"/>
    </w:pPr>
  </w:style>
  <w:style w:type="paragraph" w:styleId="Sinespaciado">
    <w:name w:val="No Spacing"/>
    <w:qFormat/>
    <w:rsid w:val="00872B66"/>
    <w:pPr>
      <w:suppressAutoHyphens/>
      <w:spacing w:after="0" w:line="240" w:lineRule="auto"/>
      <w:textAlignment w:val="baseline"/>
    </w:pPr>
    <w:rPr>
      <w:rFonts w:ascii="Calibri" w:eastAsia="Calibri" w:hAnsi="Calibri" w:cs="Calibri"/>
      <w:kern w:val="1"/>
      <w:lang w:val="es-ES" w:eastAsia="zh-CN"/>
    </w:rPr>
  </w:style>
  <w:style w:type="paragraph" w:customStyle="1" w:styleId="Normalindentado2">
    <w:name w:val="Normal indentado 2"/>
    <w:basedOn w:val="Standard"/>
    <w:rsid w:val="00CA37D4"/>
    <w:pPr>
      <w:ind w:left="600"/>
    </w:pPr>
    <w:rPr>
      <w:rFonts w:eastAsia="Arial"/>
    </w:rPr>
  </w:style>
  <w:style w:type="paragraph" w:customStyle="1" w:styleId="Normalindentado1">
    <w:name w:val="Normal indentado 1"/>
    <w:basedOn w:val="Standard"/>
    <w:rsid w:val="00E24A96"/>
    <w:pPr>
      <w:ind w:left="300"/>
    </w:pPr>
    <w:rPr>
      <w:rFonts w:eastAsia="Arial"/>
    </w:rPr>
  </w:style>
  <w:style w:type="paragraph" w:customStyle="1" w:styleId="TableContents">
    <w:name w:val="Table Contents"/>
    <w:basedOn w:val="Standard"/>
    <w:rsid w:val="00371A1C"/>
    <w:pPr>
      <w:suppressLineNumbers/>
    </w:pPr>
  </w:style>
  <w:style w:type="table" w:styleId="Tablanormal1">
    <w:name w:val="Plain Table 1"/>
    <w:basedOn w:val="Tablanormal"/>
    <w:uiPriority w:val="41"/>
    <w:rsid w:val="00A05E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DA4B9-E3D9-4BF8-9FCF-5DBCDF44F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6924</Words>
  <Characters>38087</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c:creator>
  <cp:lastModifiedBy>Concepcion_LabA509</cp:lastModifiedBy>
  <cp:revision>2</cp:revision>
  <dcterms:created xsi:type="dcterms:W3CDTF">2019-07-27T21:04:00Z</dcterms:created>
  <dcterms:modified xsi:type="dcterms:W3CDTF">2019-07-27T21:04:00Z</dcterms:modified>
</cp:coreProperties>
</file>